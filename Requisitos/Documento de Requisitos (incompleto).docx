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CAC002" w14:textId="77777777" w:rsidR="0062331A" w:rsidRDefault="0062331A">
      <w:pPr>
        <w:pStyle w:val="CabealhoCapa1"/>
      </w:pPr>
    </w:p>
    <w:p w14:paraId="7834D481" w14:textId="77777777" w:rsidR="0062331A" w:rsidRDefault="0062331A">
      <w:pPr>
        <w:pStyle w:val="CabealhoCapa2"/>
      </w:pPr>
    </w:p>
    <w:p w14:paraId="1DC95984" w14:textId="694AF991" w:rsidR="0062331A" w:rsidRDefault="00426E30">
      <w:pPr>
        <w:rPr>
          <w:rFonts w:ascii="Arial" w:hAnsi="Arial" w:cs="Arial"/>
        </w:rPr>
        <w:sectPr w:rsidR="0062331A">
          <w:pgSz w:w="11906" w:h="16838"/>
          <w:pgMar w:top="864" w:right="1440" w:bottom="864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 wp14:anchorId="47F66A69" wp14:editId="0D2BEDB5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2780" cy="923544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923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85845" w14:textId="77777777" w:rsidR="0062331A" w:rsidRDefault="00A16B20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  <w:t>MMO</w:t>
                            </w:r>
                          </w:p>
                          <w:p w14:paraId="55DF31AC" w14:textId="32299032" w:rsidR="0062331A" w:rsidRDefault="00A16B20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86150D">
                              <w:t>2.0</w:t>
                            </w:r>
                            <w:r>
                              <w:t xml:space="preserve"> - março de 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F66A6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.5pt;margin-top:56.7pt;width:451.4pt;height:727.2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" stroked="f">
                <v:textbox inset="0,0,0,0">
                  <w:txbxContent>
                    <w:p w14:paraId="5A785845" w14:textId="77777777" w:rsidR="0062331A" w:rsidRDefault="00A16B20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  <w:t>MMO</w:t>
                      </w:r>
                    </w:p>
                    <w:p w14:paraId="55DF31AC" w14:textId="32299032" w:rsidR="0062331A" w:rsidRDefault="00A16B20">
                      <w:pPr>
                        <w:pStyle w:val="Verso"/>
                      </w:pPr>
                      <w:r>
                        <w:t xml:space="preserve">Versão </w:t>
                      </w:r>
                      <w:r w:rsidR="0086150D">
                        <w:t>2.0</w:t>
                      </w:r>
                      <w:r>
                        <w:t xml:space="preserve"> - março de 2022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07BF225" w14:textId="77777777" w:rsidR="0062331A" w:rsidRDefault="00A16B20">
      <w:pPr>
        <w:pStyle w:val="Sumrio-Captulo"/>
      </w:pPr>
      <w:r>
        <w:lastRenderedPageBreak/>
        <w:t>Ficha Técnica</w:t>
      </w:r>
    </w:p>
    <w:p w14:paraId="3E056370" w14:textId="77777777" w:rsidR="0062331A" w:rsidRDefault="00A16B20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Equipe Responsável pela Elaboração</w:t>
      </w:r>
    </w:p>
    <w:p w14:paraId="6FC48C09" w14:textId="77777777" w:rsidR="0062331A" w:rsidRDefault="00A16B20">
      <w:pPr>
        <w:pStyle w:val="Item"/>
      </w:pPr>
      <w:r>
        <w:t>Matheus Silva Gonçalves</w:t>
      </w:r>
    </w:p>
    <w:p w14:paraId="623D38FE" w14:textId="77777777" w:rsidR="0062331A" w:rsidRDefault="00A16B20">
      <w:pPr>
        <w:pStyle w:val="Item"/>
      </w:pPr>
      <w:r>
        <w:t>Mathias Silva Sousa</w:t>
      </w:r>
    </w:p>
    <w:p w14:paraId="61C04EB3" w14:textId="77777777" w:rsidR="0062331A" w:rsidRDefault="00A16B20">
      <w:pPr>
        <w:pStyle w:val="Item"/>
      </w:pPr>
      <w:r>
        <w:t>Olivia Campos</w:t>
      </w:r>
    </w:p>
    <w:p w14:paraId="29980E7B" w14:textId="77777777" w:rsidR="0062331A" w:rsidRDefault="00A16B20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Público Alvo</w:t>
      </w:r>
    </w:p>
    <w:p w14:paraId="49705C46" w14:textId="77777777" w:rsidR="0062331A" w:rsidRDefault="00A16B20">
      <w:pPr>
        <w:pStyle w:val="Item"/>
      </w:pPr>
      <w:r>
        <w:t xml:space="preserve">Este manual destina-se aos administradores do sistema MMO e para usuários que fazem o consumo de jogos online. </w:t>
      </w:r>
    </w:p>
    <w:p w14:paraId="7690D03A" w14:textId="77777777" w:rsidR="0062331A" w:rsidRDefault="00A16B20">
      <w:pPr>
        <w:pStyle w:val="Sumrio-Captulo"/>
        <w:pageBreakBefore/>
        <w:ind w:right="-427"/>
      </w:pPr>
      <w:r>
        <w:t>Sumário</w:t>
      </w:r>
    </w:p>
    <w:p w14:paraId="69807DE6" w14:textId="231F28C5" w:rsidR="001E18B3" w:rsidRDefault="00A16B20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"2-4" \t "Heading 1;1" </w:instrText>
      </w:r>
      <w:r>
        <w:fldChar w:fldCharType="separate"/>
      </w:r>
      <w:r w:rsidR="001E18B3">
        <w:rPr>
          <w:noProof/>
        </w:rPr>
        <w:t>Visão geral deste documento</w:t>
      </w:r>
      <w:r w:rsidR="001E18B3">
        <w:rPr>
          <w:noProof/>
        </w:rPr>
        <w:tab/>
      </w:r>
      <w:r w:rsidR="001E18B3">
        <w:rPr>
          <w:noProof/>
        </w:rPr>
        <w:fldChar w:fldCharType="begin"/>
      </w:r>
      <w:r w:rsidR="001E18B3">
        <w:rPr>
          <w:noProof/>
        </w:rPr>
        <w:instrText xml:space="preserve"> PAGEREF _Toc100070041 \h </w:instrText>
      </w:r>
      <w:r w:rsidR="001E18B3">
        <w:rPr>
          <w:noProof/>
        </w:rPr>
      </w:r>
      <w:r w:rsidR="001E18B3">
        <w:rPr>
          <w:noProof/>
        </w:rPr>
        <w:fldChar w:fldCharType="separate"/>
      </w:r>
      <w:r w:rsidR="002354D7">
        <w:rPr>
          <w:noProof/>
        </w:rPr>
        <w:t>1</w:t>
      </w:r>
      <w:r w:rsidR="001E18B3">
        <w:rPr>
          <w:noProof/>
        </w:rPr>
        <w:fldChar w:fldCharType="end"/>
      </w:r>
    </w:p>
    <w:p w14:paraId="016ABD18" w14:textId="2D0CCFD0" w:rsidR="001E18B3" w:rsidRDefault="001E18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_Toc100070042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76E501B4" w14:textId="4421C279" w:rsidR="001E18B3" w:rsidRDefault="001E18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_Toc100070043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4A7F5B3D" w14:textId="39808CBA" w:rsidR="001E18B3" w:rsidRDefault="001E18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213D3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_Toc100070044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12DC1A7D" w14:textId="05B32E4E" w:rsidR="001E18B3" w:rsidRDefault="001E18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213D3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_Toc100070045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2</w:t>
      </w:r>
      <w:r>
        <w:rPr>
          <w:noProof/>
        </w:rPr>
        <w:fldChar w:fldCharType="end"/>
      </w:r>
    </w:p>
    <w:p w14:paraId="20F0F365" w14:textId="23D56F77" w:rsidR="001E18B3" w:rsidRDefault="001E18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_Toc100070046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56B63631" w14:textId="057D6ED7" w:rsidR="001E18B3" w:rsidRDefault="001E18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_Toc100070047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2749E11A" w14:textId="233589B7" w:rsidR="001E18B3" w:rsidRDefault="001E18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213D3">
        <w:rPr>
          <w:noProof/>
        </w:rPr>
        <w:t>Foram identificados dois usuários do sistema MMO denominados de Administrador e Usuário.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_Toc100070048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584D5A1E" w14:textId="5066D2D9" w:rsidR="001E18B3" w:rsidRDefault="001E18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_Toc100070049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2</w:t>
      </w:r>
      <w:r>
        <w:rPr>
          <w:noProof/>
        </w:rPr>
        <w:fldChar w:fldCharType="end"/>
      </w:r>
    </w:p>
    <w:p w14:paraId="2A87092A" w14:textId="6D57EBCB" w:rsidR="001E18B3" w:rsidRDefault="001E18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213D3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do 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_Toc100070050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2</w:t>
      </w:r>
      <w:r>
        <w:rPr>
          <w:noProof/>
        </w:rPr>
        <w:fldChar w:fldCharType="end"/>
      </w:r>
    </w:p>
    <w:p w14:paraId="1977690D" w14:textId="0165B4CA" w:rsidR="001E18B3" w:rsidRDefault="001E18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213D3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do Usuário e Desenvolvedor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_Toc100070051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3</w:t>
      </w:r>
      <w:r>
        <w:rPr>
          <w:noProof/>
        </w:rPr>
        <w:fldChar w:fldCharType="end"/>
      </w:r>
    </w:p>
    <w:p w14:paraId="1505D491" w14:textId="55C8508D" w:rsidR="001E18B3" w:rsidRDefault="001E18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_Toc100070052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1BB88509" w14:textId="6F8FF004" w:rsidR="001E18B3" w:rsidRDefault="001E18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_Toc100070053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10D47341" w14:textId="5DCCA8AA" w:rsidR="001E18B3" w:rsidRDefault="001E18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[RNF001] Design simples e 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_Toc100070054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415634F1" w14:textId="3F3F0110" w:rsidR="001E18B3" w:rsidRDefault="001E18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D213D3">
        <w:rPr>
          <w:rFonts w:eastAsia="Wingdings" w:cs="Wingdings"/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_Toc100070055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2339E176" w14:textId="1E6C8246" w:rsidR="001E18B3" w:rsidRDefault="001E18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213D3">
        <w:rPr>
          <w:rFonts w:eastAsia="Wingdings" w:cs="Wingdings"/>
          <w:noProof/>
        </w:rPr>
        <w:t>[RNF002] Necessidade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_Toc100070056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7E8B3285" w14:textId="627A85D8" w:rsidR="001E18B3" w:rsidRDefault="001E18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D213D3">
        <w:rPr>
          <w:rFonts w:eastAsia="Wingdings" w:cs="Wingdings"/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_Toc100070057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3D1E2389" w14:textId="37AE6E85" w:rsidR="001E18B3" w:rsidRDefault="001E18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213D3">
        <w:rPr>
          <w:rFonts w:eastAsia="Wingdings" w:cs="Wingdings"/>
          <w:noProof/>
        </w:rPr>
        <w:t>[RNF003] Sistema Online 24h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_Toc100070058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48460521" w14:textId="6393E4B0" w:rsidR="001E18B3" w:rsidRDefault="001E18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D213D3">
        <w:rPr>
          <w:rFonts w:eastAsia="Wingdings"/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_Toc100070059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1</w:t>
      </w:r>
      <w:r>
        <w:rPr>
          <w:noProof/>
        </w:rPr>
        <w:fldChar w:fldCharType="end"/>
      </w:r>
    </w:p>
    <w:p w14:paraId="413F8BF8" w14:textId="456F1BAC" w:rsidR="001E18B3" w:rsidRDefault="001E18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D213D3">
        <w:rPr>
          <w:rFonts w:eastAsia="Wingdings"/>
          <w:noProof/>
        </w:rPr>
        <w:t>I_Login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_Toc100070060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2</w:t>
      </w:r>
      <w:r>
        <w:rPr>
          <w:noProof/>
        </w:rPr>
        <w:fldChar w:fldCharType="end"/>
      </w:r>
    </w:p>
    <w:p w14:paraId="3DE97FC9" w14:textId="638E1A83" w:rsidR="001E18B3" w:rsidRDefault="001E18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213D3">
        <w:rPr>
          <w:rFonts w:eastAsia="Wingdings"/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_Toc100070061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2</w:t>
      </w:r>
      <w:r>
        <w:rPr>
          <w:noProof/>
        </w:rPr>
        <w:fldChar w:fldCharType="end"/>
      </w:r>
    </w:p>
    <w:p w14:paraId="41D821EE" w14:textId="460C774D" w:rsidR="001E18B3" w:rsidRDefault="001E18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D213D3">
        <w:rPr>
          <w:rFonts w:eastAsia="Wingdings"/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_Toc100070062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2</w:t>
      </w:r>
      <w:r>
        <w:rPr>
          <w:noProof/>
        </w:rPr>
        <w:fldChar w:fldCharType="end"/>
      </w:r>
    </w:p>
    <w:p w14:paraId="1B9A6E1F" w14:textId="0C7B78F7" w:rsidR="001E18B3" w:rsidRDefault="001E18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213D3">
        <w:rPr>
          <w:rFonts w:eastAsia="Wingdings"/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_Toc100070063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2</w:t>
      </w:r>
      <w:r>
        <w:rPr>
          <w:noProof/>
        </w:rPr>
        <w:fldChar w:fldCharType="end"/>
      </w:r>
    </w:p>
    <w:p w14:paraId="0E7F59C1" w14:textId="5A0B3399" w:rsidR="001E18B3" w:rsidRDefault="001E18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D213D3">
        <w:rPr>
          <w:rFonts w:eastAsia="Wingdings"/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_Toc100070064 \h </w:instrText>
      </w:r>
      <w:r>
        <w:rPr>
          <w:noProof/>
        </w:rPr>
      </w:r>
      <w:r>
        <w:rPr>
          <w:noProof/>
        </w:rPr>
        <w:fldChar w:fldCharType="separate"/>
      </w:r>
      <w:r w:rsidR="002354D7">
        <w:rPr>
          <w:noProof/>
        </w:rPr>
        <w:t>3</w:t>
      </w:r>
      <w:r>
        <w:rPr>
          <w:noProof/>
        </w:rPr>
        <w:fldChar w:fldCharType="end"/>
      </w:r>
    </w:p>
    <w:p w14:paraId="064F1750" w14:textId="46A30752" w:rsidR="0062331A" w:rsidRDefault="00A16B20">
      <w:pPr>
        <w:rPr>
          <w:rFonts w:ascii="Arial" w:hAnsi="Arial" w:cs="Arial"/>
          <w:b/>
          <w:caps/>
          <w:sz w:val="24"/>
          <w:szCs w:val="22"/>
          <w:lang w:eastAsia="pt-BR"/>
        </w:rPr>
        <w:sectPr w:rsidR="0062331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1701" w:bottom="2041" w:left="1701" w:header="680" w:footer="680" w:gutter="0"/>
          <w:cols w:space="720"/>
          <w:docGrid w:linePitch="360"/>
        </w:sectPr>
      </w:pPr>
      <w:r>
        <w:fldChar w:fldCharType="end"/>
      </w:r>
    </w:p>
    <w:p w14:paraId="233E1EA6" w14:textId="77777777" w:rsidR="0062331A" w:rsidRDefault="00A16B20">
      <w:pPr>
        <w:pStyle w:val="Ttulo1"/>
      </w:pPr>
      <w:r>
        <w:t>Introdução</w:t>
      </w:r>
    </w:p>
    <w:p w14:paraId="7629F857" w14:textId="77777777" w:rsidR="0062331A" w:rsidRDefault="00A16B20">
      <w:pPr>
        <w:pStyle w:val="TextoNormal"/>
      </w:pPr>
      <w:r>
        <w:t>Este documento especifica o sistema MMO, fornecendo aos desenvolvedores as informações necessárias para o projeto e implementação, assim como para a realização dos testes e homologação do sistema.</w:t>
      </w:r>
    </w:p>
    <w:p w14:paraId="43292900" w14:textId="77777777" w:rsidR="0062331A" w:rsidRDefault="00A16B20">
      <w:pPr>
        <w:pStyle w:val="Ttulo2"/>
      </w:pPr>
      <w:bookmarkStart w:id="0" w:name="_Toc100070041"/>
      <w:r>
        <w:t>Visão geral deste documento</w:t>
      </w:r>
      <w:bookmarkEnd w:id="0"/>
    </w:p>
    <w:p w14:paraId="0DF180C7" w14:textId="77777777" w:rsidR="0062331A" w:rsidRDefault="00A16B20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MMO e estão organizadas como descrito abaixo.</w:t>
      </w:r>
    </w:p>
    <w:p w14:paraId="04E61A01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Seção 2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A804553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Seção 3</w:t>
      </w:r>
      <w:r>
        <w:rPr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75F03407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Seção 4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1B08D733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Seção 5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3D346D4F" w14:textId="77777777" w:rsidR="0062331A" w:rsidRDefault="00A16B20">
      <w:pPr>
        <w:pStyle w:val="Ttulo2"/>
      </w:pPr>
      <w:bookmarkStart w:id="1" w:name="_Toc100070042"/>
      <w:r>
        <w:t>Glossário, Siglas e Acrogramas</w:t>
      </w:r>
      <w:bookmarkEnd w:id="1"/>
    </w:p>
    <w:p w14:paraId="1F5248DE" w14:textId="4277C6A0" w:rsidR="0062331A" w:rsidRDefault="00D458F9">
      <w:pPr>
        <w:spacing w:before="60" w:after="120"/>
        <w:jc w:val="both"/>
      </w:pPr>
      <w:r>
        <w:rPr>
          <w:b/>
          <w:i/>
          <w:sz w:val="22"/>
          <w:szCs w:val="22"/>
        </w:rPr>
        <w:t>Usuário</w:t>
      </w:r>
      <w:r w:rsidR="00A16B20">
        <w:rPr>
          <w:sz w:val="22"/>
          <w:szCs w:val="22"/>
        </w:rPr>
        <w:t xml:space="preserve"> – </w:t>
      </w:r>
      <w:r w:rsidR="00076736">
        <w:rPr>
          <w:sz w:val="22"/>
          <w:szCs w:val="22"/>
        </w:rPr>
        <w:t xml:space="preserve">é responsável por realizar compras no sistema ou apenas verificar os preços dos jogos. </w:t>
      </w:r>
    </w:p>
    <w:p w14:paraId="32C225F8" w14:textId="2AA29AEE" w:rsidR="0062331A" w:rsidRDefault="00D458F9">
      <w:pPr>
        <w:spacing w:before="60" w:after="120"/>
        <w:jc w:val="both"/>
      </w:pPr>
      <w:r>
        <w:rPr>
          <w:b/>
          <w:i/>
          <w:sz w:val="22"/>
          <w:szCs w:val="22"/>
        </w:rPr>
        <w:t>Administrador</w:t>
      </w:r>
      <w:r w:rsidR="00A16B20">
        <w:rPr>
          <w:sz w:val="22"/>
          <w:szCs w:val="22"/>
        </w:rPr>
        <w:t xml:space="preserve"> – </w:t>
      </w:r>
      <w:r w:rsidR="00076736">
        <w:rPr>
          <w:sz w:val="22"/>
          <w:szCs w:val="22"/>
        </w:rPr>
        <w:t xml:space="preserve">é responsável por alterar dados do sistema, assim como alterar dados dos jogos, vendas e clientes (caso houver erro). </w:t>
      </w:r>
    </w:p>
    <w:p w14:paraId="5D377335" w14:textId="7E368616" w:rsidR="0062331A" w:rsidRDefault="00076736">
      <w:pPr>
        <w:spacing w:before="60" w:after="120"/>
        <w:jc w:val="both"/>
      </w:pPr>
      <w:r>
        <w:rPr>
          <w:b/>
          <w:i/>
          <w:sz w:val="22"/>
          <w:szCs w:val="22"/>
        </w:rPr>
        <w:t>Painel de Vendas</w:t>
      </w:r>
      <w:r w:rsidR="00A16B20"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painel no qual é possível visualizar todas as vendas realizadas no sistema, incluindo os usuários que realizaram a compra e a data de transação. </w:t>
      </w:r>
    </w:p>
    <w:p w14:paraId="334BA979" w14:textId="703C8A32" w:rsidR="0062331A" w:rsidRDefault="00076736">
      <w:pPr>
        <w:spacing w:before="60" w:after="120"/>
        <w:jc w:val="both"/>
      </w:pPr>
      <w:r>
        <w:rPr>
          <w:b/>
          <w:i/>
          <w:sz w:val="22"/>
          <w:szCs w:val="22"/>
        </w:rPr>
        <w:t>Painel de Clientes</w:t>
      </w:r>
      <w:r w:rsidR="00A16B20">
        <w:rPr>
          <w:b/>
          <w:i/>
          <w:sz w:val="22"/>
          <w:szCs w:val="22"/>
        </w:rPr>
        <w:t xml:space="preserve"> </w:t>
      </w:r>
      <w:r w:rsidR="00A16B20"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painel que exibe informações dos clientes cadastrados. </w:t>
      </w:r>
    </w:p>
    <w:p w14:paraId="60F29CC5" w14:textId="0ECC9E48" w:rsidR="005861B6" w:rsidRDefault="00076736" w:rsidP="005861B6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Painel de Jogos</w:t>
      </w:r>
      <w:r w:rsidR="00A16B20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A16B2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painel </w:t>
      </w:r>
      <w:r w:rsidR="005861B6">
        <w:rPr>
          <w:sz w:val="22"/>
          <w:szCs w:val="22"/>
        </w:rPr>
        <w:t xml:space="preserve">com as informações de cada jogo, incluindo preço e descrição. </w:t>
      </w:r>
    </w:p>
    <w:p w14:paraId="6F939568" w14:textId="3A73DEB4" w:rsidR="0062331A" w:rsidRPr="005861B6" w:rsidRDefault="00DA509E" w:rsidP="005861B6">
      <w:pPr>
        <w:spacing w:before="60" w:after="120"/>
        <w:jc w:val="both"/>
      </w:pPr>
      <w:r>
        <w:rPr>
          <w:b/>
          <w:bCs/>
          <w:i/>
          <w:iCs/>
          <w:sz w:val="22"/>
          <w:szCs w:val="22"/>
        </w:rPr>
        <w:t>Jogos Indie</w:t>
      </w:r>
      <w:r w:rsidR="005861B6">
        <w:rPr>
          <w:sz w:val="22"/>
          <w:szCs w:val="22"/>
        </w:rPr>
        <w:t xml:space="preserve"> - Jogos</w:t>
      </w:r>
      <w:r w:rsidR="0007673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 baixo orçamento, geralmente criados apenas por uma pessoa. </w:t>
      </w:r>
    </w:p>
    <w:p w14:paraId="0BD7974B" w14:textId="77777777" w:rsidR="0062331A" w:rsidRDefault="00A16B20">
      <w:pPr>
        <w:pStyle w:val="Ttulo2"/>
      </w:pPr>
      <w:bookmarkStart w:id="2" w:name="_Toc100070043"/>
      <w:r>
        <w:t>Definições e Atributos de Requisitos</w:t>
      </w:r>
      <w:bookmarkEnd w:id="2"/>
    </w:p>
    <w:p w14:paraId="68D3C9EC" w14:textId="77777777" w:rsidR="0062331A" w:rsidRDefault="00A16B20">
      <w:pPr>
        <w:pStyle w:val="Ttulo3"/>
      </w:pPr>
      <w:bookmarkStart w:id="3" w:name="_Toc100070044"/>
      <w:r>
        <w:t>Identificação dos Requisitos</w:t>
      </w:r>
      <w:bookmarkEnd w:id="3"/>
      <w:r>
        <w:t xml:space="preserve"> </w:t>
      </w:r>
    </w:p>
    <w:p w14:paraId="1FF64CFC" w14:textId="2232EDA9" w:rsidR="0062331A" w:rsidRDefault="00A16B20">
      <w:pPr>
        <w:pStyle w:val="TextoNormal"/>
      </w:pPr>
      <w:r>
        <w:t xml:space="preserve">RF é utilizado para identificar Requisitos Funcionais e RNF é utilizado para identificar Requisitos Não Funcionais. Ambas siglas vem </w:t>
      </w:r>
      <w:r w:rsidR="00D458F9">
        <w:t>acompanhada</w:t>
      </w:r>
      <w:r>
        <w:t xml:space="preserve"> de um número que é o identificador único </w:t>
      </w:r>
      <w:r w:rsidR="00D458F9">
        <w:t>dos requisitos</w:t>
      </w:r>
      <w:r>
        <w:t>. Por exemplo, o requisito [RF016] indica um requisito funcional de número 16.</w:t>
      </w:r>
    </w:p>
    <w:p w14:paraId="46F428C0" w14:textId="77777777" w:rsidR="0062331A" w:rsidRDefault="00A16B20">
      <w:pPr>
        <w:pStyle w:val="Ttulo3"/>
      </w:pPr>
      <w:bookmarkStart w:id="4" w:name="_Toc100070045"/>
      <w:r>
        <w:t>Prioridades dos Requisitos</w:t>
      </w:r>
      <w:bookmarkEnd w:id="4"/>
    </w:p>
    <w:p w14:paraId="1FCC3959" w14:textId="77777777" w:rsidR="0062331A" w:rsidRDefault="00A16B20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78C0DEE0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1A332586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73339C1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044A5CD1" w14:textId="77777777" w:rsidR="0062331A" w:rsidRDefault="0062331A">
      <w:pPr>
        <w:sectPr w:rsidR="0062331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820D236" w14:textId="77777777" w:rsidR="008444AA" w:rsidRDefault="00426E30">
      <w:pPr>
        <w:pStyle w:val="TextoNormal"/>
        <w:spacing w:before="0"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5D149C" wp14:editId="61CE6A44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8300" cy="469265"/>
                <wp:effectExtent l="0" t="0" r="0" b="0"/>
                <wp:wrapSquare wrapText="largest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661D3" w14:textId="77777777" w:rsidR="0062331A" w:rsidRDefault="00A16B20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7496F00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9.05pt;height:37pt" filled="t">
                                  <v:fill opacity="0" color2="black"/>
                                  <v:imagedata r:id="rId17" o:title=""/>
                                </v:shape>
                                <o:OLEObject Type="Embed" ProgID="Word.Document.8" ShapeID="_x0000_i1026" DrawAspect="Content" ObjectID="_1711668881" r:id="rId18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D149C" id="Text Box 2" o:spid="_x0000_s1027" type="#_x0000_t202" style="position:absolute;left:0;text-align:left;margin-left:496.85pt;margin-top:.05pt;width:29pt;height:36.9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" stroked="f">
                <v:fill opacity="0"/>
                <v:textbox inset="0,0,0,0">
                  <w:txbxContent>
                    <w:p w14:paraId="2E9661D3" w14:textId="77777777" w:rsidR="0062331A" w:rsidRDefault="00A16B20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7496F001">
                          <v:shape id="_x0000_i1026" type="#_x0000_t75" style="width:29.05pt;height:37pt" filled="t">
                            <v:fill opacity="0" color2="black"/>
                            <v:imagedata r:id="rId17" o:title=""/>
                          </v:shape>
                          <o:OLEObject Type="Embed" ProgID="Word.Document.8" ShapeID="_x0000_i1026" DrawAspect="Content" ObjectID="_1711668881" r:id="rId19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A16B20">
        <w:cr/>
      </w:r>
      <w:r w:rsidR="008444AA">
        <w:t xml:space="preserve">Capítulo </w:t>
      </w:r>
    </w:p>
    <w:p w14:paraId="00619C57" w14:textId="77777777" w:rsidR="008444AA" w:rsidRDefault="008444AA" w:rsidP="008444AA">
      <w:pPr>
        <w:pStyle w:val="Ttulo1"/>
      </w:pPr>
    </w:p>
    <w:p w14:paraId="33D778BF" w14:textId="4E391EDB" w:rsidR="0062331A" w:rsidRDefault="008444AA" w:rsidP="008444AA">
      <w:pPr>
        <w:pStyle w:val="Ttulo1"/>
      </w:pPr>
      <w:r>
        <w:t>Descrição</w:t>
      </w:r>
      <w:r w:rsidR="00A16B20">
        <w:t xml:space="preserve"> geral do sistema</w:t>
      </w:r>
    </w:p>
    <w:p w14:paraId="33CDA6E5" w14:textId="002C4225" w:rsidR="0062331A" w:rsidRDefault="00DA509E">
      <w:pPr>
        <w:pStyle w:val="TextoNormal"/>
      </w:pPr>
      <w:r>
        <w:t xml:space="preserve">O sistema MMO é uma rede de vendas de jogos indie, que foi criado com o intuito de facilitar e viabilizar criadores independentes </w:t>
      </w:r>
      <w:r w:rsidR="000A2701">
        <w:t>e pequenas desenvolvedoras a expor seu trabalho e entrar no mercado de jogos.</w:t>
      </w:r>
    </w:p>
    <w:p w14:paraId="73887BF3" w14:textId="77777777" w:rsidR="0062331A" w:rsidRDefault="00A16B20">
      <w:pPr>
        <w:pStyle w:val="Ttulo2"/>
      </w:pPr>
      <w:bookmarkStart w:id="5" w:name="_Toc100070046"/>
      <w:r>
        <w:t>Abrangência e sistemas relacionados</w:t>
      </w:r>
      <w:bookmarkEnd w:id="5"/>
    </w:p>
    <w:p w14:paraId="359B6654" w14:textId="223EA7C4" w:rsidR="00BE14E1" w:rsidRDefault="00BE14E1">
      <w:pPr>
        <w:pStyle w:val="TextoNormal"/>
        <w:rPr>
          <w:color w:val="000000" w:themeColor="text1"/>
        </w:rPr>
      </w:pPr>
      <w:r>
        <w:rPr>
          <w:color w:val="000000" w:themeColor="text1"/>
        </w:rPr>
        <w:t>O usuário poderá fazer o cadastro/login</w:t>
      </w:r>
      <w:r w:rsidR="00D71952">
        <w:rPr>
          <w:color w:val="000000" w:themeColor="text1"/>
        </w:rPr>
        <w:t xml:space="preserve">. Sua principal função será a de comprar algum jogo, poderá enviar solicitação de adição de um jogo que seja desenvolvedor ou apenas olhar os preços e jogos da biblioteca. </w:t>
      </w:r>
    </w:p>
    <w:p w14:paraId="386F0538" w14:textId="40044D42" w:rsidR="00D71952" w:rsidRDefault="00D71952">
      <w:pPr>
        <w:pStyle w:val="TextoNormal"/>
        <w:rPr>
          <w:color w:val="000000" w:themeColor="text1"/>
        </w:rPr>
      </w:pPr>
      <w:r>
        <w:rPr>
          <w:color w:val="000000" w:themeColor="text1"/>
        </w:rPr>
        <w:t>A análise das solicitações será</w:t>
      </w:r>
      <w:r w:rsidR="000A2701">
        <w:rPr>
          <w:color w:val="000000" w:themeColor="text1"/>
        </w:rPr>
        <w:t xml:space="preserve"> </w:t>
      </w:r>
      <w:r>
        <w:rPr>
          <w:color w:val="000000" w:themeColor="text1"/>
        </w:rPr>
        <w:t>feita</w:t>
      </w:r>
      <w:r w:rsidR="000A2701">
        <w:rPr>
          <w:color w:val="000000" w:themeColor="text1"/>
        </w:rPr>
        <w:t xml:space="preserve"> pelo </w:t>
      </w:r>
      <w:r>
        <w:rPr>
          <w:color w:val="000000" w:themeColor="text1"/>
        </w:rPr>
        <w:t>moderador</w:t>
      </w:r>
      <w:r w:rsidR="000A2701">
        <w:rPr>
          <w:color w:val="000000" w:themeColor="text1"/>
        </w:rPr>
        <w:t>, que pode</w:t>
      </w:r>
      <w:r>
        <w:rPr>
          <w:color w:val="000000" w:themeColor="text1"/>
        </w:rPr>
        <w:t>rá</w:t>
      </w:r>
      <w:r w:rsidR="000A2701">
        <w:rPr>
          <w:color w:val="000000" w:themeColor="text1"/>
        </w:rPr>
        <w:t xml:space="preserve"> aceitar ou negar a solicitação. </w:t>
      </w:r>
      <w:r w:rsidR="00BE14E1">
        <w:rPr>
          <w:color w:val="000000" w:themeColor="text1"/>
        </w:rPr>
        <w:t>É importante ressaltar que</w:t>
      </w:r>
      <w:r w:rsidR="000A2701">
        <w:rPr>
          <w:color w:val="000000" w:themeColor="text1"/>
        </w:rPr>
        <w:t xml:space="preserve"> </w:t>
      </w:r>
      <w:r w:rsidR="00BE14E1">
        <w:rPr>
          <w:color w:val="000000" w:themeColor="text1"/>
        </w:rPr>
        <w:t xml:space="preserve">a venda de jogos será feita de forma fictícia, </w:t>
      </w:r>
      <w:r>
        <w:rPr>
          <w:color w:val="000000" w:themeColor="text1"/>
        </w:rPr>
        <w:t>sem a função de transação</w:t>
      </w:r>
      <w:r w:rsidR="00BE14E1">
        <w:rPr>
          <w:color w:val="000000" w:themeColor="text1"/>
        </w:rPr>
        <w:t xml:space="preserve">. Além disso, o sistema contará com uma biblioteca fixa de jogos, na qual o usuário poderá realizar a compra, mesmo que nenhum desenvolver tenha publicado ainda seu jogo. </w:t>
      </w:r>
    </w:p>
    <w:p w14:paraId="71B35A46" w14:textId="77777777" w:rsidR="00D41A8A" w:rsidRPr="000A2701" w:rsidRDefault="00D41A8A">
      <w:pPr>
        <w:pStyle w:val="TextoNormal"/>
        <w:rPr>
          <w:color w:val="000000" w:themeColor="text1"/>
        </w:rPr>
      </w:pPr>
    </w:p>
    <w:p w14:paraId="31388F83" w14:textId="77777777" w:rsidR="0062331A" w:rsidRDefault="00A16B20">
      <w:pPr>
        <w:pStyle w:val="Ttulo2"/>
      </w:pPr>
      <w:bookmarkStart w:id="6" w:name="_Toc100070047"/>
      <w:r>
        <w:t>Relação de usuários do sistema</w:t>
      </w:r>
      <w:bookmarkEnd w:id="6"/>
    </w:p>
    <w:p w14:paraId="61E662F7" w14:textId="047DCF9B" w:rsidR="0062331A" w:rsidRDefault="00A16B20">
      <w:pPr>
        <w:pStyle w:val="Ttulo3"/>
        <w:numPr>
          <w:ilvl w:val="0"/>
          <w:numId w:val="0"/>
        </w:numPr>
      </w:pPr>
      <w:bookmarkStart w:id="7" w:name="_Toc100070048"/>
      <w:r>
        <w:rPr>
          <w:b w:val="0"/>
        </w:rPr>
        <w:t xml:space="preserve">Foram identificados </w:t>
      </w:r>
      <w:r w:rsidR="0086150D">
        <w:rPr>
          <w:b w:val="0"/>
        </w:rPr>
        <w:t>três</w:t>
      </w:r>
      <w:r>
        <w:rPr>
          <w:b w:val="0"/>
        </w:rPr>
        <w:t xml:space="preserve"> usuários do sistema MMO denominados de Administrador e Usuário.</w:t>
      </w:r>
      <w:bookmarkEnd w:id="7"/>
    </w:p>
    <w:p w14:paraId="5E6F776B" w14:textId="77777777" w:rsidR="0062331A" w:rsidRDefault="00A16B20">
      <w:pPr>
        <w:numPr>
          <w:ilvl w:val="0"/>
          <w:numId w:val="3"/>
        </w:numPr>
        <w:ind w:left="284" w:hanging="284"/>
      </w:pPr>
      <w:r>
        <w:rPr>
          <w:b/>
          <w:sz w:val="24"/>
          <w:szCs w:val="24"/>
        </w:rPr>
        <w:t>Administrador</w:t>
      </w:r>
    </w:p>
    <w:p w14:paraId="75452DF7" w14:textId="0F100E86" w:rsidR="0062331A" w:rsidRDefault="00A16B20">
      <w:pPr>
        <w:ind w:left="284"/>
        <w:rPr>
          <w:sz w:val="24"/>
          <w:szCs w:val="24"/>
        </w:rPr>
      </w:pPr>
      <w:r>
        <w:rPr>
          <w:sz w:val="24"/>
          <w:szCs w:val="24"/>
        </w:rPr>
        <w:t>O Administrador do sistema é responsável por adicionar jogos, editar informações do sistema, tais como: jogos, clientes</w:t>
      </w:r>
      <w:r w:rsidR="00601ED6">
        <w:rPr>
          <w:sz w:val="24"/>
          <w:szCs w:val="24"/>
        </w:rPr>
        <w:t xml:space="preserve">, </w:t>
      </w:r>
      <w:r>
        <w:rPr>
          <w:sz w:val="24"/>
          <w:szCs w:val="24"/>
        </w:rPr>
        <w:t>lista de vendas</w:t>
      </w:r>
      <w:r w:rsidR="00601ED6">
        <w:rPr>
          <w:sz w:val="24"/>
          <w:szCs w:val="24"/>
        </w:rPr>
        <w:t xml:space="preserve"> e aceitar/negar solicitações de jog</w:t>
      </w:r>
      <w:r w:rsidR="0005759A">
        <w:rPr>
          <w:sz w:val="24"/>
          <w:szCs w:val="24"/>
        </w:rPr>
        <w:t>o</w:t>
      </w:r>
      <w:r w:rsidR="00601ED6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</w:p>
    <w:p w14:paraId="74F8468D" w14:textId="4DA8EF31" w:rsidR="0086150D" w:rsidRDefault="0086150D" w:rsidP="0086150D">
      <w:pPr>
        <w:numPr>
          <w:ilvl w:val="0"/>
          <w:numId w:val="3"/>
        </w:numPr>
        <w:ind w:left="284" w:hanging="284"/>
      </w:pPr>
      <w:r>
        <w:rPr>
          <w:b/>
          <w:sz w:val="24"/>
          <w:szCs w:val="24"/>
        </w:rPr>
        <w:t>Moderador</w:t>
      </w:r>
    </w:p>
    <w:p w14:paraId="7609E738" w14:textId="4E29BD1C" w:rsidR="0086150D" w:rsidRDefault="0086150D">
      <w:pPr>
        <w:ind w:left="284"/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moderador do sistema é responsável por adicionar jogos no sistema e aceitar/negar solicitações de jogos. </w:t>
      </w:r>
    </w:p>
    <w:p w14:paraId="7A0164B9" w14:textId="77777777" w:rsidR="0062331A" w:rsidRDefault="00A16B20">
      <w:pPr>
        <w:numPr>
          <w:ilvl w:val="0"/>
          <w:numId w:val="3"/>
        </w:numPr>
        <w:ind w:left="284" w:hanging="284"/>
      </w:pPr>
      <w:r>
        <w:rPr>
          <w:b/>
          <w:sz w:val="24"/>
          <w:szCs w:val="24"/>
        </w:rPr>
        <w:t>Usuário</w:t>
      </w:r>
    </w:p>
    <w:p w14:paraId="4E582CF2" w14:textId="0F232895" w:rsidR="00601ED6" w:rsidRPr="00601ED6" w:rsidRDefault="00A16B20" w:rsidP="00601ED6">
      <w:pPr>
        <w:ind w:left="284"/>
        <w:rPr>
          <w:sz w:val="24"/>
          <w:szCs w:val="24"/>
        </w:rPr>
      </w:pPr>
      <w:r>
        <w:rPr>
          <w:sz w:val="24"/>
          <w:szCs w:val="24"/>
        </w:rPr>
        <w:t>O usuário é responsável por comprar os jogos</w:t>
      </w:r>
      <w:r w:rsidR="0005759A">
        <w:rPr>
          <w:sz w:val="24"/>
          <w:szCs w:val="24"/>
        </w:rPr>
        <w:t xml:space="preserve">, se o usuário se cadastrou como desenvolver, então ele pode enviar solicitações de jogos. </w:t>
      </w:r>
    </w:p>
    <w:p w14:paraId="7D2C4EDE" w14:textId="77777777" w:rsidR="00601ED6" w:rsidRDefault="00601ED6">
      <w:pPr>
        <w:ind w:left="284"/>
        <w:rPr>
          <w:sz w:val="24"/>
          <w:szCs w:val="24"/>
        </w:rPr>
      </w:pPr>
    </w:p>
    <w:p w14:paraId="23145DC6" w14:textId="77777777" w:rsidR="00601ED6" w:rsidRDefault="00601ED6" w:rsidP="00601ED6">
      <w:pPr>
        <w:pStyle w:val="PargrafodaLista"/>
        <w:ind w:left="1004"/>
      </w:pPr>
    </w:p>
    <w:p w14:paraId="7071DC19" w14:textId="77777777" w:rsidR="0062331A" w:rsidRDefault="0062331A">
      <w:pPr>
        <w:pStyle w:val="TextoNormal"/>
        <w:rPr>
          <w:sz w:val="24"/>
          <w:szCs w:val="24"/>
        </w:rPr>
      </w:pPr>
      <w:bookmarkStart w:id="8" w:name="_Ref471361536"/>
    </w:p>
    <w:p w14:paraId="5B15A31E" w14:textId="77777777" w:rsidR="0062331A" w:rsidRDefault="0062331A">
      <w:pPr>
        <w:pStyle w:val="TextoNormal"/>
      </w:pPr>
    </w:p>
    <w:p w14:paraId="681F8F70" w14:textId="77777777" w:rsidR="0062331A" w:rsidRDefault="00A16B20">
      <w:pPr>
        <w:pStyle w:val="Ttulo2"/>
      </w:pPr>
      <w:bookmarkStart w:id="9" w:name="_Toc100070049"/>
      <w:r>
        <w:t>Diagrama de Caso de Uso</w:t>
      </w:r>
      <w:bookmarkEnd w:id="9"/>
    </w:p>
    <w:p w14:paraId="1DCE97DA" w14:textId="77777777" w:rsidR="0062331A" w:rsidRDefault="00A16B20">
      <w:pPr>
        <w:pStyle w:val="Ttulo3"/>
      </w:pPr>
      <w:bookmarkStart w:id="10" w:name="_Toc100070050"/>
      <w:r>
        <w:t>Visão do Administrador</w:t>
      </w:r>
      <w:bookmarkEnd w:id="10"/>
    </w:p>
    <w:p w14:paraId="19A449B5" w14:textId="176A7666" w:rsidR="0062331A" w:rsidRDefault="00C21F53" w:rsidP="00C21F53">
      <w:pPr>
        <w:pStyle w:val="TextoNormal"/>
        <w:jc w:val="left"/>
      </w:pPr>
      <w:r>
        <w:rPr>
          <w:noProof/>
        </w:rPr>
        <w:drawing>
          <wp:inline distT="0" distB="0" distL="0" distR="0" wp14:anchorId="6AAB4C70" wp14:editId="2CDA6C8E">
            <wp:extent cx="5400675" cy="791492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22" cy="79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717B" w14:textId="77777777" w:rsidR="0062331A" w:rsidRDefault="0062331A">
      <w:pPr>
        <w:pStyle w:val="TextoNormal"/>
        <w:ind w:left="0"/>
      </w:pPr>
    </w:p>
    <w:p w14:paraId="488A5586" w14:textId="3248A99F" w:rsidR="0062331A" w:rsidRDefault="00A16B20">
      <w:pPr>
        <w:pStyle w:val="Ttulo3"/>
      </w:pPr>
      <w:bookmarkStart w:id="11" w:name="_Toc100070051"/>
      <w:r>
        <w:t xml:space="preserve">Visão do Usuário </w:t>
      </w:r>
      <w:bookmarkEnd w:id="11"/>
    </w:p>
    <w:p w14:paraId="7DFFC759" w14:textId="77777777" w:rsidR="0062331A" w:rsidRDefault="0062331A">
      <w:pPr>
        <w:pStyle w:val="TextoNormal"/>
      </w:pPr>
    </w:p>
    <w:p w14:paraId="20FC03DA" w14:textId="77777777" w:rsidR="0062331A" w:rsidRDefault="00C21F53">
      <w:pPr>
        <w:pStyle w:val="TextoNormal"/>
        <w:ind w:left="0"/>
        <w:jc w:val="center"/>
      </w:pPr>
      <w:r>
        <w:rPr>
          <w:noProof/>
        </w:rPr>
        <w:drawing>
          <wp:inline distT="0" distB="0" distL="0" distR="0" wp14:anchorId="5AD18A60" wp14:editId="173FB94D">
            <wp:extent cx="3853543" cy="291726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411" cy="293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023F" w14:textId="77777777" w:rsidR="0086150D" w:rsidRPr="0086150D" w:rsidRDefault="0086150D">
      <w:pPr>
        <w:pStyle w:val="TextoNormal"/>
        <w:ind w:left="0"/>
        <w:jc w:val="center"/>
        <w:rPr>
          <w:u w:val="single"/>
        </w:rPr>
      </w:pPr>
    </w:p>
    <w:p w14:paraId="246B4457" w14:textId="77777777" w:rsidR="0086150D" w:rsidRDefault="0086150D">
      <w:pPr>
        <w:pStyle w:val="TextoNormal"/>
        <w:ind w:left="0"/>
        <w:jc w:val="center"/>
      </w:pPr>
    </w:p>
    <w:p w14:paraId="42297A26" w14:textId="3FB269C1" w:rsidR="0086150D" w:rsidRDefault="0086150D" w:rsidP="0086150D">
      <w:pPr>
        <w:pStyle w:val="Ttulo3"/>
      </w:pPr>
      <w:r>
        <w:t xml:space="preserve">Visão do </w:t>
      </w:r>
      <w:r>
        <w:t>Moderador</w:t>
      </w:r>
    </w:p>
    <w:p w14:paraId="3A8FE15D" w14:textId="3D3E7C52" w:rsidR="0086150D" w:rsidRPr="0086150D" w:rsidRDefault="0086150D" w:rsidP="0086150D">
      <w:pPr>
        <w:pStyle w:val="TextoNormal"/>
      </w:pPr>
      <w:r w:rsidRPr="0086150D">
        <w:drawing>
          <wp:inline distT="0" distB="0" distL="0" distR="0" wp14:anchorId="21341987" wp14:editId="7460CA48">
            <wp:extent cx="5731510" cy="438594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A115" w14:textId="57990540" w:rsidR="0086150D" w:rsidRDefault="0086150D">
      <w:pPr>
        <w:pStyle w:val="TextoNormal"/>
        <w:ind w:left="0"/>
        <w:jc w:val="center"/>
        <w:sectPr w:rsidR="0086150D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4525715" w14:textId="77777777" w:rsidR="008444AA" w:rsidRDefault="00426E30">
      <w:pPr>
        <w:pStyle w:val="TextoNormal"/>
        <w:spacing w:before="0"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057A66" wp14:editId="2DAAAB97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8300" cy="469265"/>
                <wp:effectExtent l="0" t="0" r="0" b="0"/>
                <wp:wrapSquare wrapText="largest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C046E" w14:textId="77777777" w:rsidR="0062331A" w:rsidRDefault="00A16B20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5D823A17">
                                <v:shape id="_x0000_i1028" type="#_x0000_t75" style="width:29.05pt;height:37pt" filled="t">
                                  <v:fill opacity="0" color2="black"/>
                                  <v:imagedata r:id="rId29" o:title=""/>
                                </v:shape>
                                <o:OLEObject Type="Embed" ProgID="Word.Document.8" ShapeID="_x0000_i1028" DrawAspect="Content" ObjectID="_1711668882" r:id="rId3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57A66" id="Text Box 3" o:spid="_x0000_s1028" type="#_x0000_t202" style="position:absolute;left:0;text-align:left;margin-left:496.85pt;margin-top:.05pt;width:29pt;height:36.9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" stroked="f">
                <v:fill opacity="0"/>
                <v:textbox inset="0,0,0,0">
                  <w:txbxContent>
                    <w:p w14:paraId="089C046E" w14:textId="77777777" w:rsidR="0062331A" w:rsidRDefault="00A16B20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5D823A17">
                          <v:shape id="_x0000_i1028" type="#_x0000_t75" style="width:29.05pt;height:37pt" filled="t">
                            <v:fill opacity="0" color2="black"/>
                            <v:imagedata r:id="rId29" o:title=""/>
                          </v:shape>
                          <o:OLEObject Type="Embed" ProgID="Word.Document.8" ShapeID="_x0000_i1028" DrawAspect="Content" ObjectID="_1711668882" r:id="rId31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A16B20">
        <w:cr/>
        <w:t>Capítulo</w:t>
      </w:r>
    </w:p>
    <w:p w14:paraId="16C20805" w14:textId="77777777" w:rsidR="008444AA" w:rsidRDefault="008444AA" w:rsidP="008444AA">
      <w:pPr>
        <w:pStyle w:val="Ttulo1"/>
      </w:pPr>
    </w:p>
    <w:p w14:paraId="1923974C" w14:textId="4137DA64" w:rsidR="0062331A" w:rsidRDefault="00A16B20" w:rsidP="008444AA">
      <w:pPr>
        <w:pStyle w:val="Ttulo1"/>
      </w:pPr>
      <w:r>
        <w:t xml:space="preserve">Requisitos funcionais </w:t>
      </w:r>
      <w:bookmarkEnd w:id="8"/>
      <w:r>
        <w:t>(casos de uso)</w:t>
      </w:r>
    </w:p>
    <w:p w14:paraId="5EC86742" w14:textId="08D59A60" w:rsidR="0062331A" w:rsidRDefault="00A16B20" w:rsidP="007B7267">
      <w:pPr>
        <w:pStyle w:val="Ttulo2"/>
      </w:pPr>
      <w:bookmarkStart w:id="12" w:name="_Toc100070052"/>
      <w:r>
        <w:t>Requisitos do Sistema</w:t>
      </w:r>
      <w:bookmarkEnd w:id="12"/>
      <w:r>
        <w:t xml:space="preserve"> </w:t>
      </w:r>
    </w:p>
    <w:p w14:paraId="059003C9" w14:textId="77777777" w:rsidR="007B7267" w:rsidRPr="007B7267" w:rsidRDefault="007B7267" w:rsidP="007B7267">
      <w:pPr>
        <w:pStyle w:val="TextoNormal"/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B7267" w14:paraId="2153EB4D" w14:textId="77777777" w:rsidTr="005812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39612782" w14:textId="77777777" w:rsidR="007B7267" w:rsidRDefault="007B7267" w:rsidP="005812DF">
            <w:bookmarkStart w:id="13" w:name="docs-internal-guid-a17ec05c-7fff-5560-20"/>
            <w:bookmarkEnd w:id="13"/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5F357845" w14:textId="77777777" w:rsidR="007B7267" w:rsidRDefault="007B7267" w:rsidP="005812DF">
            <w:r>
              <w:rPr>
                <w:b/>
                <w:color w:val="FFFFFF"/>
                <w:sz w:val="24"/>
                <w:szCs w:val="24"/>
              </w:rPr>
              <w:t>Realizar cadastro</w:t>
            </w:r>
          </w:p>
        </w:tc>
      </w:tr>
      <w:tr w:rsidR="007B7267" w14:paraId="52D13533" w14:textId="77777777" w:rsidTr="005812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B76A298" w14:textId="77777777" w:rsidR="007B7267" w:rsidRDefault="007B7267" w:rsidP="005812DF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1486ED9" w14:textId="77777777" w:rsidR="007B7267" w:rsidRDefault="007B7267" w:rsidP="005812DF">
            <w:pPr>
              <w:jc w:val="both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        (   ) Desejável</w:t>
            </w:r>
          </w:p>
        </w:tc>
      </w:tr>
      <w:tr w:rsidR="007B7267" w14:paraId="70B27A02" w14:textId="77777777" w:rsidTr="005812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EF2D27A" w14:textId="77777777" w:rsidR="007B7267" w:rsidRDefault="007B7267" w:rsidP="005812DF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481554F" w14:textId="77777777" w:rsidR="007B7267" w:rsidRDefault="007B7267" w:rsidP="005812DF">
            <w:pPr>
              <w:suppressAutoHyphens w:val="0"/>
            </w:pPr>
            <w:r>
              <w:t>Usuário</w:t>
            </w:r>
          </w:p>
        </w:tc>
      </w:tr>
      <w:tr w:rsidR="007B7267" w14:paraId="6C8183A0" w14:textId="77777777" w:rsidTr="005812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9FF956B" w14:textId="77777777" w:rsidR="007B7267" w:rsidRDefault="007B7267" w:rsidP="005812DF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D13D28F" w14:textId="77777777" w:rsidR="007B7267" w:rsidRDefault="007B7267" w:rsidP="005812DF">
            <w:pPr>
              <w:suppressAutoHyphens w:val="0"/>
            </w:pPr>
            <w:r>
              <w:t>O usuário pode realizar o cadastro no sistema, identificando como usuário regular ou desenvolvedor.</w:t>
            </w:r>
          </w:p>
        </w:tc>
      </w:tr>
      <w:tr w:rsidR="007B7267" w14:paraId="60C48E17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FA37C7F" w14:textId="77777777" w:rsidR="007B7267" w:rsidRDefault="007B7267" w:rsidP="005812DF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DEBF936" w14:textId="77777777" w:rsidR="007B7267" w:rsidRDefault="007B7267" w:rsidP="005812DF">
            <w:pPr>
              <w:snapToGrid w:val="0"/>
            </w:pPr>
          </w:p>
        </w:tc>
      </w:tr>
      <w:tr w:rsidR="007B7267" w14:paraId="692F5F4C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F8C03C3" w14:textId="77777777" w:rsidR="007B7267" w:rsidRDefault="007B7267" w:rsidP="005812DF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9792FE5" w14:textId="77777777" w:rsidR="007B7267" w:rsidRDefault="007B7267" w:rsidP="005812DF">
            <w:pPr>
              <w:snapToGrid w:val="0"/>
            </w:pPr>
          </w:p>
        </w:tc>
      </w:tr>
      <w:tr w:rsidR="007B7267" w14:paraId="0582CBCA" w14:textId="77777777" w:rsidTr="005812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5967D128" w14:textId="77777777" w:rsidR="007B7267" w:rsidRDefault="007B7267" w:rsidP="005812DF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ECFD09B" w14:textId="77777777" w:rsidR="007B7267" w:rsidRDefault="007B7267" w:rsidP="005812DF"/>
        </w:tc>
      </w:tr>
      <w:tr w:rsidR="007B7267" w14:paraId="65FBDB9B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5D0B311" w14:textId="77777777" w:rsidR="007B7267" w:rsidRDefault="007B7267" w:rsidP="005812DF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2724CDF" w14:textId="77777777" w:rsidR="007B7267" w:rsidRDefault="007B7267" w:rsidP="005812DF">
            <w:pPr>
              <w:widowControl w:val="0"/>
              <w:suppressAutoHyphens w:val="0"/>
              <w:snapToGrid w:val="0"/>
            </w:pPr>
          </w:p>
        </w:tc>
      </w:tr>
      <w:tr w:rsidR="007B7267" w14:paraId="6521DA94" w14:textId="77777777" w:rsidTr="005812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A24A5EC" w14:textId="77777777" w:rsidR="007B7267" w:rsidRDefault="007B7267" w:rsidP="005812DF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AFE15B1" w14:textId="77777777" w:rsidR="007B7267" w:rsidRDefault="007B7267" w:rsidP="005812DF">
            <w:pPr>
              <w:suppressAutoHyphens w:val="0"/>
            </w:pPr>
            <w:r>
              <w:rPr>
                <w:b/>
                <w:bCs/>
              </w:rPr>
              <w:t>Usuário:</w:t>
            </w:r>
            <w:r>
              <w:t xml:space="preserve"> </w:t>
            </w:r>
          </w:p>
          <w:p w14:paraId="409301AA" w14:textId="77777777" w:rsidR="007B7267" w:rsidRDefault="007B7267" w:rsidP="005812DF">
            <w:pPr>
              <w:suppressAutoHyphens w:val="0"/>
            </w:pPr>
          </w:p>
          <w:p w14:paraId="62B3B2D8" w14:textId="77777777" w:rsidR="007B7267" w:rsidRDefault="007B7267" w:rsidP="005812DF">
            <w:pPr>
              <w:suppressAutoHyphens w:val="0"/>
            </w:pPr>
            <w:r>
              <w:t>1- Digitar nome, e-mail e senha.</w:t>
            </w:r>
          </w:p>
          <w:p w14:paraId="22E0EB60" w14:textId="77777777" w:rsidR="007B7267" w:rsidRDefault="007B7267" w:rsidP="005812DF">
            <w:pPr>
              <w:suppressAutoHyphens w:val="0"/>
            </w:pPr>
            <w:r>
              <w:t>2- Clicar em registrar.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9B292B9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42B39CAC" w14:textId="77777777" w:rsidR="007B7267" w:rsidRDefault="007B7267" w:rsidP="005812DF"/>
          <w:p w14:paraId="7F8E47AD" w14:textId="77777777" w:rsidR="007B7267" w:rsidRDefault="007B7267" w:rsidP="005812DF"/>
          <w:p w14:paraId="1060A5D8" w14:textId="77777777" w:rsidR="007B7267" w:rsidRDefault="007B7267" w:rsidP="005812DF"/>
          <w:p w14:paraId="66C71BD2" w14:textId="77777777" w:rsidR="007B7267" w:rsidRDefault="007B7267" w:rsidP="005812DF">
            <w:r>
              <w:t>3- Sistema exibe uma tela de confirmação de registro.</w:t>
            </w:r>
          </w:p>
          <w:p w14:paraId="7F8324A5" w14:textId="77777777" w:rsidR="007B7267" w:rsidRDefault="007B7267" w:rsidP="005812DF">
            <w:r>
              <w:t xml:space="preserve">4- Sistema direciona para a tela inicial. </w:t>
            </w:r>
          </w:p>
        </w:tc>
      </w:tr>
      <w:tr w:rsidR="007B7267" w14:paraId="30B7D626" w14:textId="77777777" w:rsidTr="005812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ECB5DB8" w14:textId="77777777" w:rsidR="007B7267" w:rsidRDefault="007B7267" w:rsidP="005812DF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AD742A5" w14:textId="77777777" w:rsidR="007B7267" w:rsidRDefault="007B7267" w:rsidP="005812DF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F2495DF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6996755C" w14:textId="77777777" w:rsidR="007B7267" w:rsidRDefault="007B7267" w:rsidP="005812DF">
            <w:pPr>
              <w:suppressAutoHyphens w:val="0"/>
            </w:pPr>
          </w:p>
          <w:p w14:paraId="4C21333F" w14:textId="77777777" w:rsidR="007B7267" w:rsidRDefault="007B7267" w:rsidP="005812DF">
            <w:pPr>
              <w:suppressAutoHyphens w:val="0"/>
            </w:pPr>
            <w:r>
              <w:t xml:space="preserve">3- Caso os dados sejam considerados inválidos, uma mensagem alertando o usuário será exibida. </w:t>
            </w:r>
          </w:p>
        </w:tc>
      </w:tr>
    </w:tbl>
    <w:p w14:paraId="4784E7E0" w14:textId="31B4CD35" w:rsidR="0062331A" w:rsidRDefault="0062331A">
      <w:pPr>
        <w:pStyle w:val="Corpodetexto"/>
      </w:pPr>
    </w:p>
    <w:p w14:paraId="00313DE1" w14:textId="7C1F891F" w:rsidR="007B7267" w:rsidRDefault="007B7267">
      <w:pPr>
        <w:pStyle w:val="Corpodetexto"/>
      </w:pPr>
    </w:p>
    <w:p w14:paraId="60DC66CB" w14:textId="02605DA1" w:rsidR="007B7267" w:rsidRDefault="007B7267">
      <w:pPr>
        <w:pStyle w:val="Corpodetexto"/>
      </w:pPr>
    </w:p>
    <w:p w14:paraId="45F4A1D6" w14:textId="54F158FF" w:rsidR="007B7267" w:rsidRDefault="007B7267">
      <w:pPr>
        <w:pStyle w:val="Corpodetexto"/>
      </w:pPr>
    </w:p>
    <w:p w14:paraId="49F01FB4" w14:textId="00EDDE43" w:rsidR="007B7267" w:rsidRDefault="007B7267">
      <w:pPr>
        <w:pStyle w:val="Corpodetexto"/>
      </w:pPr>
    </w:p>
    <w:p w14:paraId="40745235" w14:textId="77777777" w:rsidR="007B7267" w:rsidRDefault="007B7267">
      <w:pPr>
        <w:pStyle w:val="Corpodetexto"/>
      </w:pPr>
    </w:p>
    <w:p w14:paraId="57D780C4" w14:textId="77777777" w:rsidR="007B7267" w:rsidRDefault="007B7267">
      <w:pPr>
        <w:pStyle w:val="Corpodetexto"/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B7267" w14:paraId="531D0F18" w14:textId="77777777" w:rsidTr="005812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4763C393" w14:textId="77777777" w:rsidR="007B7267" w:rsidRDefault="007B7267" w:rsidP="005812DF">
            <w:r>
              <w:rPr>
                <w:b/>
                <w:bCs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5952A8A8" w14:textId="77777777" w:rsidR="007B7267" w:rsidRDefault="007B7267" w:rsidP="005812DF">
            <w:r>
              <w:rPr>
                <w:b/>
                <w:color w:val="FFFFFF"/>
                <w:sz w:val="24"/>
                <w:szCs w:val="24"/>
              </w:rPr>
              <w:t>Alterar dados de cadastro</w:t>
            </w:r>
          </w:p>
        </w:tc>
      </w:tr>
      <w:tr w:rsidR="007B7267" w14:paraId="690EAE90" w14:textId="77777777" w:rsidTr="005812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CD8F24C" w14:textId="77777777" w:rsidR="007B7267" w:rsidRDefault="007B7267" w:rsidP="005812DF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9D41AA3" w14:textId="77777777" w:rsidR="007B7267" w:rsidRDefault="007B7267" w:rsidP="005812DF">
            <w:pPr>
              <w:jc w:val="both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        (   ) Desejável</w:t>
            </w:r>
          </w:p>
        </w:tc>
      </w:tr>
      <w:tr w:rsidR="007B7267" w14:paraId="44D7EC90" w14:textId="77777777" w:rsidTr="005812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734BB1DC" w14:textId="77777777" w:rsidR="007B7267" w:rsidRDefault="007B7267" w:rsidP="005812DF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9F3462D" w14:textId="77777777" w:rsidR="007B7267" w:rsidRDefault="007B7267" w:rsidP="005812DF">
            <w:pPr>
              <w:suppressAutoHyphens w:val="0"/>
            </w:pPr>
            <w:r>
              <w:t>Administrador e Usuário</w:t>
            </w:r>
          </w:p>
        </w:tc>
      </w:tr>
      <w:tr w:rsidR="007B7267" w14:paraId="64D7B531" w14:textId="77777777" w:rsidTr="005812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A9B1D57" w14:textId="77777777" w:rsidR="007B7267" w:rsidRDefault="007B7267" w:rsidP="005812DF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BC161F5" w14:textId="77777777" w:rsidR="007B7267" w:rsidRDefault="007B7267" w:rsidP="005812DF">
            <w:pPr>
              <w:suppressAutoHyphens w:val="0"/>
            </w:pPr>
            <w:r>
              <w:t xml:space="preserve">O Administrador e Usuário podem alterar os dados cadastrais. </w:t>
            </w:r>
          </w:p>
        </w:tc>
      </w:tr>
      <w:tr w:rsidR="007B7267" w14:paraId="7329EE1B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24EF3B0" w14:textId="77777777" w:rsidR="007B7267" w:rsidRDefault="007B7267" w:rsidP="005812DF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9E78D70" w14:textId="77777777" w:rsidR="007B7267" w:rsidRDefault="007B7267" w:rsidP="005812DF">
            <w:pPr>
              <w:snapToGrid w:val="0"/>
            </w:pPr>
            <w:r>
              <w:t xml:space="preserve">O usuário e administrador devem estar cadastros e logados no sistema. </w:t>
            </w:r>
          </w:p>
        </w:tc>
      </w:tr>
      <w:tr w:rsidR="007B7267" w14:paraId="3FB86F44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AA07BA5" w14:textId="77777777" w:rsidR="007B7267" w:rsidRDefault="007B7267" w:rsidP="005812DF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9B429E7" w14:textId="77777777" w:rsidR="007B7267" w:rsidRDefault="007B7267" w:rsidP="005812DF">
            <w:pPr>
              <w:snapToGrid w:val="0"/>
            </w:pPr>
            <w:r>
              <w:t>O sistema deve exibir uma mensagem de que as informações foram devidamente alteradas.</w:t>
            </w:r>
          </w:p>
        </w:tc>
      </w:tr>
      <w:tr w:rsidR="007B7267" w14:paraId="57C5FD79" w14:textId="77777777" w:rsidTr="005812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1915035" w14:textId="77777777" w:rsidR="007B7267" w:rsidRDefault="007B7267" w:rsidP="005812DF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EBEC630" w14:textId="77777777" w:rsidR="007B7267" w:rsidRDefault="007B7267" w:rsidP="005812DF"/>
        </w:tc>
      </w:tr>
      <w:tr w:rsidR="007B7267" w14:paraId="3A011D58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199E339" w14:textId="77777777" w:rsidR="007B7267" w:rsidRDefault="007B7267" w:rsidP="005812DF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7AEDA7F" w14:textId="77777777" w:rsidR="007B7267" w:rsidRDefault="007B7267" w:rsidP="005812DF">
            <w:pPr>
              <w:widowControl w:val="0"/>
              <w:suppressAutoHyphens w:val="0"/>
              <w:snapToGrid w:val="0"/>
            </w:pPr>
          </w:p>
        </w:tc>
      </w:tr>
      <w:tr w:rsidR="007B7267" w14:paraId="4A604BAB" w14:textId="77777777" w:rsidTr="005812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57CF7F53" w14:textId="77777777" w:rsidR="007B7267" w:rsidRDefault="007B7267" w:rsidP="005812DF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E54827F" w14:textId="77777777" w:rsidR="007B7267" w:rsidRDefault="007B7267" w:rsidP="005812DF">
            <w:pPr>
              <w:suppressAutoHyphens w:val="0"/>
              <w:rPr>
                <w:rFonts w:ascii="Calibri" w:eastAsia="Calibri" w:hAnsi="Calibri" w:cs="Calibri"/>
                <w:b/>
                <w:kern w:val="2"/>
                <w:sz w:val="22"/>
                <w:szCs w:val="22"/>
                <w:lang w:val="pt" w:eastAsia="x-none" w:bidi="x-none"/>
              </w:rPr>
            </w:pPr>
            <w:r>
              <w:rPr>
                <w:b/>
                <w:bCs/>
              </w:rPr>
              <w:t>Usuário e Administrador:</w:t>
            </w:r>
          </w:p>
          <w:p w14:paraId="1B1F18D5" w14:textId="77777777" w:rsidR="007B7267" w:rsidRDefault="007B7267" w:rsidP="005812DF">
            <w:pPr>
              <w:suppressAutoHyphens w:val="0"/>
            </w:pPr>
          </w:p>
          <w:p w14:paraId="13085CED" w14:textId="77777777" w:rsidR="007B7267" w:rsidRDefault="007B7267" w:rsidP="005812DF">
            <w:pPr>
              <w:suppressAutoHyphens w:val="0"/>
            </w:pPr>
            <w:r>
              <w:t>1- Acessar as informações da conta.</w:t>
            </w:r>
          </w:p>
          <w:p w14:paraId="42E1B6C1" w14:textId="77777777" w:rsidR="007B7267" w:rsidRDefault="007B7267" w:rsidP="005812DF">
            <w:pPr>
              <w:suppressAutoHyphens w:val="0"/>
            </w:pPr>
            <w:r>
              <w:t>2- Selecionar o botão de alterar.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82CEEF7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1ED8664E" w14:textId="77777777" w:rsidR="007B7267" w:rsidRDefault="007B7267" w:rsidP="005812DF"/>
          <w:p w14:paraId="6ED97960" w14:textId="77777777" w:rsidR="007B7267" w:rsidRDefault="007B7267" w:rsidP="005812DF"/>
          <w:p w14:paraId="28125D2D" w14:textId="77777777" w:rsidR="007B7267" w:rsidRDefault="007B7267" w:rsidP="005812DF"/>
          <w:p w14:paraId="638D4037" w14:textId="77777777" w:rsidR="007B7267" w:rsidRDefault="007B7267" w:rsidP="005812DF"/>
          <w:p w14:paraId="3CE57903" w14:textId="77777777" w:rsidR="007B7267" w:rsidRDefault="007B7267" w:rsidP="005812DF">
            <w:r>
              <w:t>3- Informa que o processo foi concluído.</w:t>
            </w:r>
          </w:p>
        </w:tc>
      </w:tr>
      <w:tr w:rsidR="007B7267" w14:paraId="1146BCD9" w14:textId="77777777" w:rsidTr="005812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B43C851" w14:textId="77777777" w:rsidR="007B7267" w:rsidRDefault="007B7267" w:rsidP="005812DF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268CC88" w14:textId="77777777" w:rsidR="007B7267" w:rsidRDefault="007B7267" w:rsidP="005812DF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97B2FAF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75E121D7" w14:textId="77777777" w:rsidR="007B7267" w:rsidRDefault="007B7267" w:rsidP="005812DF">
            <w:pPr>
              <w:suppressAutoHyphens w:val="0"/>
            </w:pPr>
          </w:p>
          <w:p w14:paraId="58DC2A11" w14:textId="77777777" w:rsidR="007B7267" w:rsidRDefault="007B7267" w:rsidP="005812DF">
            <w:pPr>
              <w:suppressAutoHyphens w:val="0"/>
            </w:pPr>
            <w:r>
              <w:t xml:space="preserve">3- Sistema exibe uma mensagem informação que as informações são inválidas. </w:t>
            </w:r>
          </w:p>
        </w:tc>
      </w:tr>
    </w:tbl>
    <w:p w14:paraId="4D84B571" w14:textId="600DC50C" w:rsidR="00734170" w:rsidRDefault="00734170">
      <w:pPr>
        <w:pStyle w:val="Corpodetexto"/>
      </w:pPr>
    </w:p>
    <w:p w14:paraId="0B4D568F" w14:textId="30FE6B0A" w:rsidR="00BD4B44" w:rsidRDefault="00BD4B44">
      <w:pPr>
        <w:pStyle w:val="Corpodetexto"/>
      </w:pPr>
    </w:p>
    <w:p w14:paraId="2B5D363A" w14:textId="31F60F83" w:rsidR="00BD4B44" w:rsidRDefault="00BD4B44">
      <w:pPr>
        <w:pStyle w:val="Corpodetexto"/>
      </w:pPr>
    </w:p>
    <w:p w14:paraId="47BDD028" w14:textId="57E777E1" w:rsidR="00BD4B44" w:rsidRDefault="00BD4B44">
      <w:pPr>
        <w:pStyle w:val="Corpodetexto"/>
      </w:pPr>
    </w:p>
    <w:p w14:paraId="65EEDB69" w14:textId="176441D5" w:rsidR="00BD4B44" w:rsidRDefault="00BD4B44">
      <w:pPr>
        <w:pStyle w:val="Corpodetexto"/>
      </w:pPr>
    </w:p>
    <w:p w14:paraId="7C3E576D" w14:textId="7EACE2A3" w:rsidR="00BD4B44" w:rsidRDefault="00BD4B44">
      <w:pPr>
        <w:pStyle w:val="Corpodetexto"/>
      </w:pPr>
    </w:p>
    <w:p w14:paraId="497F72BD" w14:textId="39618950" w:rsidR="00BD4B44" w:rsidRDefault="00BD4B44">
      <w:pPr>
        <w:pStyle w:val="Corpodetexto"/>
      </w:pPr>
    </w:p>
    <w:p w14:paraId="6DDD94EE" w14:textId="68A76A9D" w:rsidR="00BD4B44" w:rsidRDefault="00BD4B44">
      <w:pPr>
        <w:pStyle w:val="Corpodetexto"/>
      </w:pPr>
    </w:p>
    <w:p w14:paraId="79B2087C" w14:textId="3DFC7C20" w:rsidR="00BD4B44" w:rsidRDefault="00BD4B44">
      <w:pPr>
        <w:pStyle w:val="Corpodetexto"/>
      </w:pPr>
    </w:p>
    <w:p w14:paraId="1A32B3DD" w14:textId="262AEFC4" w:rsidR="00BD4B44" w:rsidRDefault="00BD4B44">
      <w:pPr>
        <w:pStyle w:val="Corpodetexto"/>
      </w:pPr>
    </w:p>
    <w:p w14:paraId="583CFACF" w14:textId="366EB16A" w:rsidR="00BD4B44" w:rsidRDefault="00BD4B44">
      <w:pPr>
        <w:pStyle w:val="Corpodetexto"/>
      </w:pPr>
    </w:p>
    <w:p w14:paraId="4F98FDA8" w14:textId="3B48012E" w:rsidR="00BD4B44" w:rsidRDefault="00BD4B44">
      <w:pPr>
        <w:pStyle w:val="Corpodetexto"/>
      </w:pPr>
    </w:p>
    <w:p w14:paraId="546211CF" w14:textId="515212B5" w:rsidR="00BD4B44" w:rsidRDefault="00BD4B44">
      <w:pPr>
        <w:pStyle w:val="Corpodetexto"/>
      </w:pPr>
    </w:p>
    <w:p w14:paraId="54A481CB" w14:textId="461432FF" w:rsidR="00BD4B44" w:rsidRDefault="00BD4B44">
      <w:pPr>
        <w:pStyle w:val="Corpodetexto"/>
      </w:pPr>
    </w:p>
    <w:p w14:paraId="0FF529D8" w14:textId="77777777" w:rsidR="00BD4B44" w:rsidRDefault="00BD4B44">
      <w:pPr>
        <w:pStyle w:val="Corpodetexto"/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B7267" w14:paraId="1DAA312E" w14:textId="77777777" w:rsidTr="005812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39DE60F7" w14:textId="77777777" w:rsidR="007B7267" w:rsidRDefault="007B7267" w:rsidP="005812DF">
            <w:r>
              <w:rPr>
                <w:b/>
                <w:bCs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233AB122" w14:textId="77777777" w:rsidR="007B7267" w:rsidRDefault="007B7267" w:rsidP="005812DF">
            <w:r>
              <w:rPr>
                <w:b/>
                <w:color w:val="FFFFFF"/>
                <w:sz w:val="24"/>
                <w:szCs w:val="24"/>
              </w:rPr>
              <w:t xml:space="preserve">Cadastrar jogo no sistema </w:t>
            </w:r>
          </w:p>
        </w:tc>
      </w:tr>
      <w:tr w:rsidR="007B7267" w14:paraId="648329A3" w14:textId="77777777" w:rsidTr="005812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52D84A9" w14:textId="77777777" w:rsidR="007B7267" w:rsidRDefault="007B7267" w:rsidP="005812DF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E46FDCA" w14:textId="77777777" w:rsidR="007B7267" w:rsidRDefault="007B7267" w:rsidP="005812DF">
            <w:pPr>
              <w:jc w:val="both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        (   ) Desejável</w:t>
            </w:r>
          </w:p>
        </w:tc>
      </w:tr>
      <w:tr w:rsidR="007B7267" w14:paraId="5D17A725" w14:textId="77777777" w:rsidTr="005812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6E14AB4" w14:textId="77777777" w:rsidR="007B7267" w:rsidRDefault="007B7267" w:rsidP="005812DF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BFB91DD" w14:textId="77777777" w:rsidR="007B7267" w:rsidRDefault="007B7267" w:rsidP="005812DF">
            <w:pPr>
              <w:suppressAutoHyphens w:val="0"/>
            </w:pPr>
            <w:r>
              <w:t xml:space="preserve">Administrador </w:t>
            </w:r>
          </w:p>
        </w:tc>
      </w:tr>
      <w:tr w:rsidR="007B7267" w14:paraId="1310EAB4" w14:textId="77777777" w:rsidTr="005812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F742ACD" w14:textId="77777777" w:rsidR="007B7267" w:rsidRDefault="007B7267" w:rsidP="005812DF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69AFE0C" w14:textId="77777777" w:rsidR="007B7267" w:rsidRDefault="007B7267" w:rsidP="005812DF">
            <w:pPr>
              <w:suppressAutoHyphens w:val="0"/>
            </w:pPr>
            <w:r>
              <w:t xml:space="preserve">O Administrador pode cadastrar um jogo na loja. </w:t>
            </w:r>
          </w:p>
        </w:tc>
      </w:tr>
      <w:tr w:rsidR="007B7267" w14:paraId="3E1C6C8B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B08B4CA" w14:textId="77777777" w:rsidR="007B7267" w:rsidRDefault="007B7267" w:rsidP="005812DF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80C621A" w14:textId="77777777" w:rsidR="007B7267" w:rsidRDefault="007B7267" w:rsidP="005812DF">
            <w:pPr>
              <w:snapToGrid w:val="0"/>
            </w:pPr>
            <w:r>
              <w:t xml:space="preserve">O administrador deve estar logado no sistema.  </w:t>
            </w:r>
          </w:p>
        </w:tc>
      </w:tr>
      <w:tr w:rsidR="007B7267" w14:paraId="05438624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37CD5F4" w14:textId="77777777" w:rsidR="007B7267" w:rsidRDefault="007B7267" w:rsidP="005812DF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728DA17" w14:textId="77777777" w:rsidR="007B7267" w:rsidRDefault="007B7267" w:rsidP="005812DF">
            <w:pPr>
              <w:snapToGrid w:val="0"/>
            </w:pPr>
            <w:r>
              <w:t xml:space="preserve">O sistema adiciona o jogo na biblioteca. </w:t>
            </w:r>
          </w:p>
        </w:tc>
      </w:tr>
      <w:tr w:rsidR="007B7267" w14:paraId="63E4F811" w14:textId="77777777" w:rsidTr="005812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A7DC822" w14:textId="77777777" w:rsidR="007B7267" w:rsidRDefault="007B7267" w:rsidP="005812DF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673648B" w14:textId="77777777" w:rsidR="007B7267" w:rsidRDefault="007B7267" w:rsidP="005812DF"/>
        </w:tc>
      </w:tr>
      <w:tr w:rsidR="007B7267" w14:paraId="64848B80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20DA0A1" w14:textId="77777777" w:rsidR="007B7267" w:rsidRDefault="007B7267" w:rsidP="005812DF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FD83560" w14:textId="77777777" w:rsidR="007B7267" w:rsidRDefault="007B7267" w:rsidP="005812DF">
            <w:pPr>
              <w:widowControl w:val="0"/>
              <w:suppressAutoHyphens w:val="0"/>
              <w:snapToGrid w:val="0"/>
            </w:pPr>
          </w:p>
        </w:tc>
      </w:tr>
      <w:tr w:rsidR="007B7267" w14:paraId="128CE171" w14:textId="77777777" w:rsidTr="005812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BE88F5B" w14:textId="77777777" w:rsidR="007B7267" w:rsidRDefault="007B7267" w:rsidP="005812DF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3D07871" w14:textId="77777777" w:rsidR="007B7267" w:rsidRDefault="007B7267" w:rsidP="005812DF">
            <w:pPr>
              <w:suppressAutoHyphens w:val="0"/>
              <w:rPr>
                <w:rFonts w:ascii="Calibri" w:eastAsia="Calibri" w:hAnsi="Calibri" w:cs="Calibri"/>
                <w:b/>
                <w:kern w:val="2"/>
                <w:sz w:val="22"/>
                <w:szCs w:val="22"/>
                <w:lang w:val="pt" w:eastAsia="x-none" w:bidi="x-none"/>
              </w:rPr>
            </w:pPr>
            <w:r>
              <w:rPr>
                <w:b/>
                <w:bCs/>
              </w:rPr>
              <w:t>Administrador:</w:t>
            </w:r>
          </w:p>
          <w:p w14:paraId="5FA94D7B" w14:textId="77777777" w:rsidR="007B7267" w:rsidRDefault="007B7267" w:rsidP="005812DF">
            <w:pPr>
              <w:suppressAutoHyphens w:val="0"/>
            </w:pPr>
          </w:p>
          <w:p w14:paraId="7D0E5DFE" w14:textId="77777777" w:rsidR="007B7267" w:rsidRDefault="007B7267" w:rsidP="005812DF">
            <w:pPr>
              <w:suppressAutoHyphens w:val="0"/>
            </w:pPr>
            <w:r>
              <w:t>1- Acessar o painel de controle.</w:t>
            </w:r>
          </w:p>
          <w:p w14:paraId="2B38D236" w14:textId="77777777" w:rsidR="007B7267" w:rsidRDefault="007B7267" w:rsidP="005812DF">
            <w:pPr>
              <w:suppressAutoHyphens w:val="0"/>
            </w:pPr>
            <w:r>
              <w:t>2- Acessar o painel de jogos.</w:t>
            </w:r>
          </w:p>
          <w:p w14:paraId="3DE51BB0" w14:textId="77777777" w:rsidR="007B7267" w:rsidRDefault="007B7267" w:rsidP="005812DF">
            <w:pPr>
              <w:suppressAutoHyphens w:val="0"/>
            </w:pPr>
            <w:r>
              <w:t>3- Clicar em Adicionar Jogo.</w:t>
            </w:r>
          </w:p>
          <w:p w14:paraId="19640003" w14:textId="77777777" w:rsidR="007B7267" w:rsidRDefault="007B7267" w:rsidP="005812DF">
            <w:pPr>
              <w:suppressAutoHyphens w:val="0"/>
            </w:pPr>
          </w:p>
          <w:p w14:paraId="2C613B19" w14:textId="77777777" w:rsidR="007B7267" w:rsidRDefault="007B7267" w:rsidP="005812DF">
            <w:pPr>
              <w:suppressAutoHyphens w:val="0"/>
            </w:pPr>
            <w:r>
              <w:t xml:space="preserve">5- Administrador registra as informações do jogo. 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924F6EA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0A2137C4" w14:textId="77777777" w:rsidR="007B7267" w:rsidRDefault="007B7267" w:rsidP="005812DF"/>
          <w:p w14:paraId="37651BFE" w14:textId="77777777" w:rsidR="007B7267" w:rsidRDefault="007B7267" w:rsidP="005812DF"/>
          <w:p w14:paraId="3CEFA52F" w14:textId="77777777" w:rsidR="007B7267" w:rsidRDefault="007B7267" w:rsidP="005812DF"/>
          <w:p w14:paraId="50A0C19B" w14:textId="77777777" w:rsidR="007B7267" w:rsidRDefault="007B7267" w:rsidP="005812DF"/>
          <w:p w14:paraId="423046BA" w14:textId="77777777" w:rsidR="007B7267" w:rsidRDefault="007B7267" w:rsidP="005812DF">
            <w:r>
              <w:t>4- Exibe a tabela para que o jogo seja cadastrado.</w:t>
            </w:r>
          </w:p>
          <w:p w14:paraId="51162B3B" w14:textId="77777777" w:rsidR="007B7267" w:rsidRDefault="007B7267" w:rsidP="005812DF"/>
          <w:p w14:paraId="5A855238" w14:textId="77777777" w:rsidR="007B7267" w:rsidRDefault="007B7267" w:rsidP="005812DF"/>
          <w:p w14:paraId="47B01BBD" w14:textId="77777777" w:rsidR="007B7267" w:rsidRDefault="007B7267" w:rsidP="005812DF">
            <w:r>
              <w:t xml:space="preserve">6- Exibe a mensagem de que o jogo foi devidamente cadastrado. </w:t>
            </w:r>
          </w:p>
          <w:p w14:paraId="4A2502FE" w14:textId="77777777" w:rsidR="007B7267" w:rsidRDefault="007B7267" w:rsidP="005812DF">
            <w:r>
              <w:t xml:space="preserve">7- Retorna para o painel de jogos. </w:t>
            </w:r>
          </w:p>
          <w:p w14:paraId="08F0A23E" w14:textId="77777777" w:rsidR="007B7267" w:rsidRDefault="007B7267" w:rsidP="005812DF"/>
        </w:tc>
      </w:tr>
      <w:tr w:rsidR="007B7267" w14:paraId="47DD01B7" w14:textId="77777777" w:rsidTr="005812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1B17961" w14:textId="77777777" w:rsidR="007B7267" w:rsidRDefault="007B7267" w:rsidP="005812DF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08A4319" w14:textId="77777777" w:rsidR="007B7267" w:rsidRDefault="007B7267" w:rsidP="005812DF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33CED26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3362A731" w14:textId="77777777" w:rsidR="007B7267" w:rsidRDefault="007B7267" w:rsidP="005812DF">
            <w:pPr>
              <w:suppressAutoHyphens w:val="0"/>
            </w:pPr>
          </w:p>
          <w:p w14:paraId="6AB4DB37" w14:textId="77777777" w:rsidR="007B7267" w:rsidRDefault="007B7267" w:rsidP="005812DF">
            <w:pPr>
              <w:suppressAutoHyphens w:val="0"/>
            </w:pPr>
            <w:r>
              <w:t xml:space="preserve">6- Se o jogo já existir na biblioteca, o sistema exibe uma mensagem de que não foi possível registrador o jogo. </w:t>
            </w:r>
          </w:p>
          <w:p w14:paraId="374AB3B5" w14:textId="77777777" w:rsidR="007B7267" w:rsidRDefault="007B7267" w:rsidP="005812DF">
            <w:pPr>
              <w:suppressAutoHyphens w:val="0"/>
            </w:pPr>
            <w:r>
              <w:t xml:space="preserve">7- Retorna para o painel de jogos. </w:t>
            </w:r>
          </w:p>
        </w:tc>
      </w:tr>
    </w:tbl>
    <w:p w14:paraId="2EF64C6B" w14:textId="77777777" w:rsidR="007B7267" w:rsidRDefault="007B7267">
      <w:pPr>
        <w:pStyle w:val="Corpodetexto"/>
      </w:pPr>
    </w:p>
    <w:p w14:paraId="254DDEA8" w14:textId="666F61E1" w:rsidR="0062331A" w:rsidRDefault="00A16B20">
      <w:pPr>
        <w:pStyle w:val="Corpodetexto"/>
        <w:spacing w:after="0" w:line="331" w:lineRule="auto"/>
      </w:pPr>
      <w:r>
        <w:rPr>
          <w:color w:val="000000"/>
          <w:sz w:val="22"/>
        </w:rPr>
        <w:t>[</w:t>
      </w:r>
      <w:r>
        <w:rPr>
          <w:b/>
          <w:color w:val="000000"/>
          <w:sz w:val="22"/>
        </w:rPr>
        <w:t>RF</w:t>
      </w:r>
      <w:proofErr w:type="gramStart"/>
      <w:r>
        <w:rPr>
          <w:b/>
          <w:color w:val="000000"/>
          <w:sz w:val="22"/>
        </w:rPr>
        <w:t>00</w:t>
      </w:r>
      <w:r w:rsidR="00BD4B44">
        <w:rPr>
          <w:b/>
          <w:color w:val="000000"/>
          <w:sz w:val="22"/>
        </w:rPr>
        <w:t>4</w:t>
      </w:r>
      <w:r>
        <w:rPr>
          <w:color w:val="000000"/>
          <w:sz w:val="22"/>
        </w:rPr>
        <w:t>]&lt;</w:t>
      </w:r>
      <w:proofErr w:type="gramEnd"/>
      <w:r>
        <w:rPr>
          <w:color w:val="000000"/>
          <w:sz w:val="22"/>
        </w:rPr>
        <w:t>excluir conta do sistema&gt;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79"/>
        <w:gridCol w:w="6847"/>
      </w:tblGrid>
      <w:tr w:rsidR="0062331A" w14:paraId="7464CA65" w14:textId="77777777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63A7C7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RF003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28417B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>excluir conta do sistema</w:t>
            </w:r>
          </w:p>
        </w:tc>
      </w:tr>
      <w:tr w:rsidR="0062331A" w14:paraId="3AFEFDD1" w14:textId="77777777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B5862B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prioridade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E8F4AB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 xml:space="preserve">(x)essencial </w:t>
            </w:r>
            <w:proofErr w:type="gramStart"/>
            <w:r>
              <w:rPr>
                <w:color w:val="000000"/>
                <w:sz w:val="18"/>
              </w:rPr>
              <w:t>()importante</w:t>
            </w:r>
            <w:proofErr w:type="gramEnd"/>
            <w:r>
              <w:rPr>
                <w:color w:val="000000"/>
                <w:sz w:val="18"/>
              </w:rPr>
              <w:t xml:space="preserve"> ()desejável</w:t>
            </w:r>
          </w:p>
        </w:tc>
      </w:tr>
      <w:tr w:rsidR="0062331A" w14:paraId="7F709A6A" w14:textId="77777777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5C0F85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atores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CC3DED" w14:textId="77777777" w:rsidR="0062331A" w:rsidRDefault="00A16B20">
            <w:pPr>
              <w:pStyle w:val="Contedodatabela"/>
              <w:spacing w:line="288" w:lineRule="auto"/>
            </w:pPr>
            <w:proofErr w:type="spellStart"/>
            <w:proofErr w:type="gramStart"/>
            <w:r>
              <w:rPr>
                <w:color w:val="000000"/>
                <w:sz w:val="18"/>
              </w:rPr>
              <w:t>admin,usuário</w:t>
            </w:r>
            <w:proofErr w:type="spellEnd"/>
            <w:proofErr w:type="gramEnd"/>
          </w:p>
        </w:tc>
      </w:tr>
      <w:tr w:rsidR="0062331A" w14:paraId="0E2292C0" w14:textId="77777777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0D53D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resumo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13B08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>o admin e o usuário podem excluir suas contas</w:t>
            </w:r>
          </w:p>
        </w:tc>
      </w:tr>
      <w:tr w:rsidR="0062331A" w14:paraId="74780C94" w14:textId="77777777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64985B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pré-condição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35B546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>o admin e o usuário devem estar logados</w:t>
            </w:r>
          </w:p>
        </w:tc>
      </w:tr>
      <w:tr w:rsidR="0062331A" w14:paraId="29DF7D0F" w14:textId="77777777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8774EA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pós-condição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9D0542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>o sistema deverá no instante direcionar imediatamente a tela de login</w:t>
            </w:r>
          </w:p>
        </w:tc>
      </w:tr>
      <w:tr w:rsidR="0062331A" w14:paraId="43BB0DA0" w14:textId="77777777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CD783F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Interfaces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8AF3E2" w14:textId="77777777" w:rsidR="0062331A" w:rsidRDefault="0062331A">
            <w:pPr>
              <w:pStyle w:val="Contedodatabela"/>
            </w:pPr>
          </w:p>
        </w:tc>
      </w:tr>
      <w:tr w:rsidR="0062331A" w14:paraId="3310E620" w14:textId="77777777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069BDF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restrições de campos: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96B7AA" w14:textId="77777777" w:rsidR="0062331A" w:rsidRDefault="0062331A">
            <w:pPr>
              <w:pStyle w:val="Contedodatabela"/>
            </w:pPr>
          </w:p>
        </w:tc>
      </w:tr>
    </w:tbl>
    <w:p w14:paraId="2A592CA6" w14:textId="77777777" w:rsidR="0062331A" w:rsidRDefault="0062331A">
      <w:pPr>
        <w:pStyle w:val="Corpodetexto"/>
        <w:spacing w:after="0"/>
      </w:pP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20"/>
        <w:gridCol w:w="3391"/>
        <w:gridCol w:w="3515"/>
      </w:tblGrid>
      <w:tr w:rsidR="0062331A" w14:paraId="7E8AB207" w14:textId="77777777"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1299AC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fluxo principal: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9E2C41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>admin, usuário:</w:t>
            </w:r>
          </w:p>
          <w:p w14:paraId="2D14B279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 xml:space="preserve">1- </w:t>
            </w:r>
            <w:proofErr w:type="gramStart"/>
            <w:r>
              <w:rPr>
                <w:color w:val="000000"/>
                <w:sz w:val="18"/>
              </w:rPr>
              <w:t>logar</w:t>
            </w:r>
            <w:proofErr w:type="gramEnd"/>
            <w:r>
              <w:rPr>
                <w:color w:val="000000"/>
                <w:sz w:val="18"/>
              </w:rPr>
              <w:t xml:space="preserve"> no sistema</w:t>
            </w:r>
          </w:p>
          <w:p w14:paraId="0E0FA55A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 xml:space="preserve">2- </w:t>
            </w:r>
            <w:proofErr w:type="gramStart"/>
            <w:r>
              <w:rPr>
                <w:color w:val="000000"/>
                <w:sz w:val="18"/>
              </w:rPr>
              <w:t>acessar</w:t>
            </w:r>
            <w:proofErr w:type="gramEnd"/>
            <w:r>
              <w:rPr>
                <w:color w:val="000000"/>
                <w:sz w:val="18"/>
              </w:rPr>
              <w:t xml:space="preserve"> informações de conta</w:t>
            </w:r>
          </w:p>
          <w:p w14:paraId="09471590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 xml:space="preserve">3- </w:t>
            </w:r>
            <w:proofErr w:type="gramStart"/>
            <w:r>
              <w:rPr>
                <w:color w:val="000000"/>
                <w:sz w:val="18"/>
              </w:rPr>
              <w:t>clicar</w:t>
            </w:r>
            <w:proofErr w:type="gramEnd"/>
            <w:r>
              <w:rPr>
                <w:color w:val="000000"/>
                <w:sz w:val="18"/>
              </w:rPr>
              <w:t xml:space="preserve"> em excluir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12DAB5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22"/>
              </w:rPr>
              <w:t>sistema:</w:t>
            </w:r>
          </w:p>
          <w:p w14:paraId="795CF75D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22"/>
              </w:rPr>
              <w:t xml:space="preserve">4- </w:t>
            </w:r>
            <w:proofErr w:type="gramStart"/>
            <w:r>
              <w:rPr>
                <w:color w:val="000000"/>
                <w:sz w:val="22"/>
              </w:rPr>
              <w:t>aparece</w:t>
            </w:r>
            <w:proofErr w:type="gramEnd"/>
            <w:r>
              <w:rPr>
                <w:color w:val="000000"/>
                <w:sz w:val="22"/>
              </w:rPr>
              <w:t xml:space="preserve"> um pop </w:t>
            </w:r>
            <w:proofErr w:type="spellStart"/>
            <w:r>
              <w:rPr>
                <w:color w:val="000000"/>
                <w:sz w:val="22"/>
              </w:rPr>
              <w:t>up</w:t>
            </w:r>
            <w:proofErr w:type="spellEnd"/>
            <w:r>
              <w:rPr>
                <w:color w:val="000000"/>
                <w:sz w:val="22"/>
              </w:rPr>
              <w:t xml:space="preserve"> informação que a operação foi completa</w:t>
            </w:r>
          </w:p>
        </w:tc>
      </w:tr>
      <w:tr w:rsidR="0062331A" w14:paraId="31178107" w14:textId="77777777"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DCB181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Fluxo alternativo: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925830" w14:textId="77777777" w:rsidR="0062331A" w:rsidRDefault="0062331A">
            <w:pPr>
              <w:pStyle w:val="Contedodatabela"/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4DF75E" w14:textId="77777777" w:rsidR="0062331A" w:rsidRDefault="0062331A">
            <w:pPr>
              <w:pStyle w:val="Contedodatabela"/>
            </w:pPr>
          </w:p>
        </w:tc>
      </w:tr>
    </w:tbl>
    <w:p w14:paraId="6DBDC601" w14:textId="77777777" w:rsidR="0062331A" w:rsidRDefault="0062331A">
      <w:pPr>
        <w:pStyle w:val="Corpodetexto"/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BD4B44" w14:paraId="560643E7" w14:textId="77777777" w:rsidTr="00D22551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18EFCD40" w14:textId="77777777" w:rsidR="00BD4B44" w:rsidRDefault="00BD4B44" w:rsidP="00D22551">
            <w:bookmarkStart w:id="14" w:name="_Hlk101054448"/>
            <w:r>
              <w:rPr>
                <w:b/>
                <w:bCs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42A1D8C8" w14:textId="77777777" w:rsidR="00BD4B44" w:rsidRDefault="00BD4B44" w:rsidP="00D22551">
            <w:r>
              <w:rPr>
                <w:b/>
                <w:color w:val="FFFFFF"/>
                <w:sz w:val="24"/>
                <w:szCs w:val="24"/>
              </w:rPr>
              <w:t>Alterar dados do jogo</w:t>
            </w:r>
          </w:p>
        </w:tc>
      </w:tr>
      <w:tr w:rsidR="00BD4B44" w14:paraId="26F1563D" w14:textId="77777777" w:rsidTr="00D22551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967C730" w14:textId="77777777" w:rsidR="00BD4B44" w:rsidRDefault="00BD4B44" w:rsidP="00D22551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D516736" w14:textId="77777777" w:rsidR="00BD4B44" w:rsidRDefault="00BD4B44" w:rsidP="00D22551">
            <w:pPr>
              <w:jc w:val="both"/>
            </w:pPr>
            <w:proofErr w:type="gramStart"/>
            <w:r>
              <w:t>( x</w:t>
            </w:r>
            <w:proofErr w:type="gramEnd"/>
            <w:r>
              <w:t xml:space="preserve"> )  Essencial                ( ) Importante               (   ) Desejável</w:t>
            </w:r>
          </w:p>
        </w:tc>
      </w:tr>
      <w:tr w:rsidR="00BD4B44" w14:paraId="47D0710E" w14:textId="77777777" w:rsidTr="00D22551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38630EA" w14:textId="77777777" w:rsidR="00BD4B44" w:rsidRDefault="00BD4B44" w:rsidP="00D22551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E0F30D1" w14:textId="77777777" w:rsidR="00BD4B44" w:rsidRDefault="00BD4B44" w:rsidP="00D22551">
            <w:pPr>
              <w:suppressAutoHyphens w:val="0"/>
            </w:pPr>
            <w:r>
              <w:t>Administrador e Moderador</w:t>
            </w:r>
          </w:p>
        </w:tc>
      </w:tr>
      <w:tr w:rsidR="00BD4B44" w14:paraId="7192D2D9" w14:textId="77777777" w:rsidTr="00D22551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28E0998" w14:textId="77777777" w:rsidR="00BD4B44" w:rsidRDefault="00BD4B44" w:rsidP="00D22551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E12C816" w14:textId="77777777" w:rsidR="00BD4B44" w:rsidRDefault="00BD4B44" w:rsidP="00D22551">
            <w:pPr>
              <w:suppressAutoHyphens w:val="0"/>
            </w:pPr>
            <w:r>
              <w:t xml:space="preserve">O Administrador e Moderador podem alterar informações relacionadas aos jogos. </w:t>
            </w:r>
          </w:p>
        </w:tc>
      </w:tr>
      <w:tr w:rsidR="00BD4B44" w14:paraId="3E648637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8AFCD63" w14:textId="77777777" w:rsidR="00BD4B44" w:rsidRDefault="00BD4B44" w:rsidP="00D22551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B6720DC" w14:textId="77777777" w:rsidR="00BD4B44" w:rsidRDefault="00BD4B44" w:rsidP="00D22551">
            <w:pPr>
              <w:snapToGrid w:val="0"/>
            </w:pPr>
            <w:r>
              <w:t xml:space="preserve">O Administrador e Moderador devem estar logados no sistema. E o jogo deve estar cadastrado na biblioteca.  </w:t>
            </w:r>
          </w:p>
        </w:tc>
      </w:tr>
      <w:tr w:rsidR="00BD4B44" w14:paraId="731E53C3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17DD435" w14:textId="77777777" w:rsidR="00BD4B44" w:rsidRDefault="00BD4B44" w:rsidP="00D22551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342C221" w14:textId="77777777" w:rsidR="00BD4B44" w:rsidRDefault="00BD4B44" w:rsidP="00D22551">
            <w:pPr>
              <w:snapToGrid w:val="0"/>
            </w:pPr>
            <w:r>
              <w:t xml:space="preserve">As informações do jogo serão alteradas. </w:t>
            </w:r>
          </w:p>
        </w:tc>
      </w:tr>
      <w:tr w:rsidR="00BD4B44" w14:paraId="1F807E88" w14:textId="77777777" w:rsidTr="00D22551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6D804FA1" w14:textId="77777777" w:rsidR="00BD4B44" w:rsidRDefault="00BD4B44" w:rsidP="00D22551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E7BD3FD" w14:textId="77777777" w:rsidR="00BD4B44" w:rsidRDefault="00BD4B44" w:rsidP="00D22551"/>
        </w:tc>
      </w:tr>
      <w:tr w:rsidR="00BD4B44" w14:paraId="184E70C6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F82F75B" w14:textId="77777777" w:rsidR="00BD4B44" w:rsidRDefault="00BD4B44" w:rsidP="00D22551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E5830A0" w14:textId="77777777" w:rsidR="00BD4B44" w:rsidRDefault="00BD4B44" w:rsidP="00D22551">
            <w:pPr>
              <w:widowControl w:val="0"/>
              <w:suppressAutoHyphens w:val="0"/>
              <w:snapToGrid w:val="0"/>
            </w:pPr>
          </w:p>
        </w:tc>
      </w:tr>
      <w:tr w:rsidR="00BD4B44" w14:paraId="6DA8E113" w14:textId="77777777" w:rsidTr="00D22551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4491F25" w14:textId="77777777" w:rsidR="00BD4B44" w:rsidRDefault="00BD4B44" w:rsidP="00D22551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543C7F4B" w14:textId="77777777" w:rsidR="00BD4B44" w:rsidRDefault="00BD4B44" w:rsidP="00D22551">
            <w:pPr>
              <w:suppressAutoHyphens w:val="0"/>
              <w:rPr>
                <w:rFonts w:ascii="Calibri" w:eastAsia="Calibri" w:hAnsi="Calibri" w:cs="Calibri"/>
                <w:b/>
                <w:kern w:val="2"/>
                <w:sz w:val="22"/>
                <w:szCs w:val="22"/>
                <w:lang w:val="pt" w:eastAsia="x-none" w:bidi="x-none"/>
              </w:rPr>
            </w:pPr>
            <w:r>
              <w:rPr>
                <w:b/>
                <w:bCs/>
              </w:rPr>
              <w:t>Administrador e Moderador:</w:t>
            </w:r>
          </w:p>
          <w:p w14:paraId="2FEC4A92" w14:textId="77777777" w:rsidR="00BD4B44" w:rsidRDefault="00BD4B44" w:rsidP="00D22551">
            <w:pPr>
              <w:suppressAutoHyphens w:val="0"/>
            </w:pPr>
          </w:p>
          <w:p w14:paraId="16F59337" w14:textId="77777777" w:rsidR="00BD4B44" w:rsidRDefault="00BD4B44" w:rsidP="00D22551">
            <w:pPr>
              <w:suppressAutoHyphens w:val="0"/>
            </w:pPr>
            <w:r>
              <w:t>1- Acessa o painel de controle</w:t>
            </w:r>
          </w:p>
          <w:p w14:paraId="661D6617" w14:textId="77777777" w:rsidR="00BD4B44" w:rsidRDefault="00BD4B44" w:rsidP="00D22551">
            <w:pPr>
              <w:suppressAutoHyphens w:val="0"/>
            </w:pPr>
            <w:r>
              <w:t>2- Acessa o painel de jogos</w:t>
            </w:r>
          </w:p>
          <w:p w14:paraId="10E27AA4" w14:textId="77777777" w:rsidR="00BD4B44" w:rsidRDefault="00BD4B44" w:rsidP="00D22551">
            <w:pPr>
              <w:suppressAutoHyphens w:val="0"/>
            </w:pPr>
            <w:r>
              <w:t>3- Procura o jogo a ser alterado</w:t>
            </w:r>
          </w:p>
          <w:p w14:paraId="5B87A9D6" w14:textId="77777777" w:rsidR="00BD4B44" w:rsidRDefault="00BD4B44" w:rsidP="00D22551">
            <w:pPr>
              <w:suppressAutoHyphens w:val="0"/>
            </w:pPr>
            <w:r>
              <w:t>4- Clica na opção de editar</w:t>
            </w:r>
          </w:p>
          <w:p w14:paraId="7E8B62C9" w14:textId="77777777" w:rsidR="00BD4B44" w:rsidRDefault="00BD4B44" w:rsidP="00D22551">
            <w:pPr>
              <w:suppressAutoHyphens w:val="0"/>
            </w:pPr>
          </w:p>
          <w:p w14:paraId="4459B660" w14:textId="77777777" w:rsidR="00BD4B44" w:rsidRDefault="00BD4B44" w:rsidP="00D22551">
            <w:pPr>
              <w:suppressAutoHyphens w:val="0"/>
            </w:pPr>
            <w:r>
              <w:t xml:space="preserve">6- Editar as informações </w:t>
            </w:r>
          </w:p>
          <w:p w14:paraId="40B6565E" w14:textId="77777777" w:rsidR="00BD4B44" w:rsidRDefault="00BD4B44" w:rsidP="00D22551">
            <w:pPr>
              <w:suppressAutoHyphens w:val="0"/>
            </w:pPr>
            <w:r>
              <w:t xml:space="preserve">7- Clica em concluir </w:t>
            </w:r>
          </w:p>
          <w:p w14:paraId="2E1C37A8" w14:textId="77777777" w:rsidR="00BD4B44" w:rsidRDefault="00BD4B44" w:rsidP="00D22551">
            <w:pPr>
              <w:suppressAutoHyphens w:val="0"/>
            </w:pPr>
          </w:p>
          <w:p w14:paraId="0B8FE3E7" w14:textId="77777777" w:rsidR="00BD4B44" w:rsidRDefault="00BD4B44" w:rsidP="00D22551">
            <w:pPr>
              <w:suppressAutoHyphens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A26CD6A" w14:textId="77777777" w:rsidR="00BD4B44" w:rsidRDefault="00BD4B44" w:rsidP="00D22551">
            <w:r>
              <w:rPr>
                <w:b/>
                <w:bCs/>
              </w:rPr>
              <w:t>Sistema</w:t>
            </w:r>
            <w:r>
              <w:t>:</w:t>
            </w:r>
          </w:p>
          <w:p w14:paraId="2DA333B3" w14:textId="77777777" w:rsidR="00BD4B44" w:rsidRDefault="00BD4B44" w:rsidP="00D22551"/>
          <w:p w14:paraId="69032BD9" w14:textId="77777777" w:rsidR="00BD4B44" w:rsidRDefault="00BD4B44" w:rsidP="00D22551"/>
          <w:p w14:paraId="39B60B29" w14:textId="77777777" w:rsidR="00BD4B44" w:rsidRDefault="00BD4B44" w:rsidP="00D22551"/>
          <w:p w14:paraId="17D6E9E1" w14:textId="77777777" w:rsidR="00BD4B44" w:rsidRDefault="00BD4B44" w:rsidP="00D22551"/>
          <w:p w14:paraId="2AD7293E" w14:textId="77777777" w:rsidR="00BD4B44" w:rsidRDefault="00BD4B44" w:rsidP="00D22551"/>
          <w:p w14:paraId="1B55F476" w14:textId="77777777" w:rsidR="00BD4B44" w:rsidRDefault="00BD4B44" w:rsidP="00D22551">
            <w:r>
              <w:t xml:space="preserve">5- Exibe informações do jogo </w:t>
            </w:r>
          </w:p>
          <w:p w14:paraId="4B900A8A" w14:textId="77777777" w:rsidR="00BD4B44" w:rsidRDefault="00BD4B44" w:rsidP="00D22551"/>
          <w:p w14:paraId="6FF12865" w14:textId="77777777" w:rsidR="00BD4B44" w:rsidRDefault="00BD4B44" w:rsidP="00D22551"/>
          <w:p w14:paraId="11A7A9D9" w14:textId="77777777" w:rsidR="00BD4B44" w:rsidRDefault="00BD4B44" w:rsidP="00D22551">
            <w:r>
              <w:t>8- Exibe uma mensagem dizendo que as alterações foram realizadas com sucesso.</w:t>
            </w:r>
          </w:p>
          <w:p w14:paraId="682BA6BF" w14:textId="77777777" w:rsidR="00BD4B44" w:rsidRDefault="00BD4B44" w:rsidP="00D22551"/>
        </w:tc>
      </w:tr>
      <w:tr w:rsidR="00BD4B44" w14:paraId="4E9ECFE4" w14:textId="77777777" w:rsidTr="00D22551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2CF8121" w14:textId="77777777" w:rsidR="00BD4B44" w:rsidRDefault="00BD4B44" w:rsidP="00D22551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D997FC4" w14:textId="77777777" w:rsidR="00BD4B44" w:rsidRDefault="00BD4B44" w:rsidP="00D22551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4C76590" w14:textId="77777777" w:rsidR="00BD4B44" w:rsidRDefault="00BD4B44" w:rsidP="00D22551">
            <w:r>
              <w:rPr>
                <w:b/>
                <w:bCs/>
              </w:rPr>
              <w:t>Sistema</w:t>
            </w:r>
            <w:r>
              <w:t>:</w:t>
            </w:r>
          </w:p>
          <w:p w14:paraId="60900A52" w14:textId="77777777" w:rsidR="00BD4B44" w:rsidRDefault="00BD4B44" w:rsidP="00D22551">
            <w:pPr>
              <w:suppressAutoHyphens w:val="0"/>
            </w:pPr>
          </w:p>
          <w:p w14:paraId="10E8D0CC" w14:textId="77777777" w:rsidR="00BD4B44" w:rsidRDefault="00BD4B44" w:rsidP="00D22551">
            <w:pPr>
              <w:suppressAutoHyphens w:val="0"/>
            </w:pPr>
            <w:r>
              <w:t xml:space="preserve">8- Caso não seja feita nenhuma alteração, o sistema retorna ao painel de jogos.  </w:t>
            </w:r>
          </w:p>
        </w:tc>
      </w:tr>
      <w:bookmarkEnd w:id="14"/>
    </w:tbl>
    <w:p w14:paraId="1C5C7D4E" w14:textId="77777777" w:rsidR="00BD4B44" w:rsidRDefault="00BD4B44">
      <w:pPr>
        <w:pStyle w:val="Corpodetexto"/>
      </w:pPr>
    </w:p>
    <w:p w14:paraId="74F83B08" w14:textId="4B5308B4" w:rsidR="0062331A" w:rsidRDefault="0062331A">
      <w:pPr>
        <w:pStyle w:val="Corpodetexto"/>
      </w:pPr>
    </w:p>
    <w:p w14:paraId="4B81B4EF" w14:textId="4A0722F8" w:rsidR="00BD4B44" w:rsidRDefault="00BD4B44">
      <w:pPr>
        <w:pStyle w:val="Corpodetexto"/>
      </w:pPr>
    </w:p>
    <w:p w14:paraId="0ED55E63" w14:textId="2A92AAB9" w:rsidR="00BD4B44" w:rsidRDefault="00BD4B44">
      <w:pPr>
        <w:pStyle w:val="Corpodetexto"/>
      </w:pPr>
    </w:p>
    <w:p w14:paraId="57AC3BDE" w14:textId="0581AA7D" w:rsidR="00BD4B44" w:rsidRDefault="00BD4B44">
      <w:pPr>
        <w:pStyle w:val="Corpodetexto"/>
      </w:pPr>
    </w:p>
    <w:p w14:paraId="5A763408" w14:textId="03B700B6" w:rsidR="00BD4B44" w:rsidRDefault="00BD4B44">
      <w:pPr>
        <w:pStyle w:val="Corpodetexto"/>
      </w:pPr>
    </w:p>
    <w:p w14:paraId="1EA2E584" w14:textId="6A4BB08C" w:rsidR="00BD4B44" w:rsidRDefault="00BD4B44">
      <w:pPr>
        <w:pStyle w:val="Corpodetexto"/>
      </w:pPr>
    </w:p>
    <w:p w14:paraId="74C0E284" w14:textId="77777777" w:rsidR="00BD4B44" w:rsidRPr="00BD4B44" w:rsidRDefault="00BD4B44">
      <w:pPr>
        <w:pStyle w:val="Corpodetexto"/>
        <w:rPr>
          <w:u w:val="single"/>
        </w:rPr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520EE2" w14:paraId="582C6DE6" w14:textId="77777777" w:rsidTr="00D22551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12C1035C" w14:textId="77777777" w:rsidR="00520EE2" w:rsidRDefault="00520EE2" w:rsidP="00D22551">
            <w:r>
              <w:rPr>
                <w:b/>
                <w:bCs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11AA9540" w14:textId="77777777" w:rsidR="00520EE2" w:rsidRDefault="00520EE2" w:rsidP="00D22551">
            <w:r>
              <w:rPr>
                <w:b/>
                <w:color w:val="FFFFFF"/>
                <w:sz w:val="24"/>
                <w:szCs w:val="24"/>
              </w:rPr>
              <w:t xml:space="preserve">Pesquisar um jogo </w:t>
            </w:r>
          </w:p>
        </w:tc>
      </w:tr>
      <w:tr w:rsidR="00520EE2" w14:paraId="2527BC1D" w14:textId="77777777" w:rsidTr="00D22551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B80EC7E" w14:textId="77777777" w:rsidR="00520EE2" w:rsidRDefault="00520EE2" w:rsidP="00D22551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BFD72BE" w14:textId="77777777" w:rsidR="00520EE2" w:rsidRDefault="00520EE2" w:rsidP="00D22551">
            <w:pPr>
              <w:jc w:val="both"/>
            </w:pPr>
            <w:proofErr w:type="gramStart"/>
            <w:r>
              <w:t>(  )</w:t>
            </w:r>
            <w:proofErr w:type="gramEnd"/>
            <w:r>
              <w:t xml:space="preserve">  Essencial                ( x ) Importante               (   ) Desejável</w:t>
            </w:r>
          </w:p>
        </w:tc>
      </w:tr>
      <w:tr w:rsidR="00520EE2" w14:paraId="00AC71E5" w14:textId="77777777" w:rsidTr="00D22551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0687D41" w14:textId="77777777" w:rsidR="00520EE2" w:rsidRDefault="00520EE2" w:rsidP="00D22551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399DC7D" w14:textId="77777777" w:rsidR="00520EE2" w:rsidRDefault="00520EE2" w:rsidP="00D22551">
            <w:pPr>
              <w:suppressAutoHyphens w:val="0"/>
            </w:pPr>
            <w:r>
              <w:t>Administrador, Usuário e Moderador</w:t>
            </w:r>
          </w:p>
        </w:tc>
      </w:tr>
      <w:tr w:rsidR="00520EE2" w14:paraId="36F8FED5" w14:textId="77777777" w:rsidTr="00D22551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729A0ED1" w14:textId="77777777" w:rsidR="00520EE2" w:rsidRDefault="00520EE2" w:rsidP="00D22551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B3763B6" w14:textId="77777777" w:rsidR="00520EE2" w:rsidRDefault="00520EE2" w:rsidP="00D22551">
            <w:pPr>
              <w:suppressAutoHyphens w:val="0"/>
            </w:pPr>
            <w:r>
              <w:t xml:space="preserve">O Administrador, Usuário e Moderador podem procurar um jogo na biblioteca da loja. </w:t>
            </w:r>
          </w:p>
        </w:tc>
      </w:tr>
      <w:tr w:rsidR="00520EE2" w14:paraId="44EC3518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954F053" w14:textId="77777777" w:rsidR="00520EE2" w:rsidRDefault="00520EE2" w:rsidP="00D22551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A944372" w14:textId="77777777" w:rsidR="00520EE2" w:rsidRDefault="00520EE2" w:rsidP="00D22551">
            <w:pPr>
              <w:snapToGrid w:val="0"/>
            </w:pPr>
            <w:r>
              <w:t xml:space="preserve">O jogo deve estar cadastrado na biblioteca. O Administrado, usuário e moderador devem estar logados no sistema. </w:t>
            </w:r>
          </w:p>
        </w:tc>
      </w:tr>
      <w:tr w:rsidR="00520EE2" w14:paraId="45FCA470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4BDBAE7" w14:textId="77777777" w:rsidR="00520EE2" w:rsidRDefault="00520EE2" w:rsidP="00D22551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DB7F9F2" w14:textId="77777777" w:rsidR="00520EE2" w:rsidRDefault="00520EE2" w:rsidP="00D22551">
            <w:pPr>
              <w:snapToGrid w:val="0"/>
            </w:pPr>
            <w:r>
              <w:t>O jogo é exibido na biblioteca.</w:t>
            </w:r>
          </w:p>
        </w:tc>
      </w:tr>
      <w:tr w:rsidR="00520EE2" w14:paraId="00763B1E" w14:textId="77777777" w:rsidTr="00D22551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83D2958" w14:textId="77777777" w:rsidR="00520EE2" w:rsidRDefault="00520EE2" w:rsidP="00D22551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D67C17A" w14:textId="77777777" w:rsidR="00520EE2" w:rsidRDefault="00520EE2" w:rsidP="00D22551"/>
        </w:tc>
      </w:tr>
      <w:tr w:rsidR="00520EE2" w14:paraId="02869FEB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2C6A08D" w14:textId="77777777" w:rsidR="00520EE2" w:rsidRDefault="00520EE2" w:rsidP="00D22551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90A12F9" w14:textId="77777777" w:rsidR="00520EE2" w:rsidRDefault="00520EE2" w:rsidP="00D22551">
            <w:pPr>
              <w:widowControl w:val="0"/>
              <w:suppressAutoHyphens w:val="0"/>
              <w:snapToGrid w:val="0"/>
            </w:pPr>
          </w:p>
        </w:tc>
      </w:tr>
      <w:tr w:rsidR="00520EE2" w14:paraId="7FA7446D" w14:textId="77777777" w:rsidTr="00D22551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1B1BC76" w14:textId="77777777" w:rsidR="00520EE2" w:rsidRDefault="00520EE2" w:rsidP="00D22551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A97B64A" w14:textId="77777777" w:rsidR="00520EE2" w:rsidRDefault="00520EE2" w:rsidP="00D22551">
            <w:pPr>
              <w:suppressAutoHyphens w:val="0"/>
              <w:rPr>
                <w:rFonts w:ascii="Calibri" w:eastAsia="Calibri" w:hAnsi="Calibri" w:cs="Calibri"/>
                <w:b/>
                <w:kern w:val="2"/>
                <w:sz w:val="22"/>
                <w:szCs w:val="22"/>
                <w:lang w:val="pt" w:eastAsia="x-none" w:bidi="x-none"/>
              </w:rPr>
            </w:pPr>
            <w:r>
              <w:rPr>
                <w:b/>
                <w:bCs/>
              </w:rPr>
              <w:t>Administrador, Usuário, Moderador:</w:t>
            </w:r>
          </w:p>
          <w:p w14:paraId="493900EE" w14:textId="77777777" w:rsidR="00520EE2" w:rsidRDefault="00520EE2" w:rsidP="00D22551">
            <w:pPr>
              <w:suppressAutoHyphens w:val="0"/>
            </w:pPr>
          </w:p>
          <w:p w14:paraId="2AE58AB0" w14:textId="77777777" w:rsidR="00520EE2" w:rsidRDefault="00520EE2" w:rsidP="00D22551">
            <w:pPr>
              <w:suppressAutoHyphens w:val="0"/>
            </w:pPr>
            <w:r>
              <w:t>1- Acessa a aba de pesquisa</w:t>
            </w:r>
          </w:p>
          <w:p w14:paraId="43065C9A" w14:textId="77777777" w:rsidR="00520EE2" w:rsidRDefault="00520EE2" w:rsidP="00D22551">
            <w:pPr>
              <w:suppressAutoHyphens w:val="0"/>
            </w:pPr>
            <w:r>
              <w:t>2- Digita o nome do jogo</w:t>
            </w:r>
          </w:p>
          <w:p w14:paraId="661B518A" w14:textId="77777777" w:rsidR="00520EE2" w:rsidRDefault="00520EE2" w:rsidP="00D22551">
            <w:pPr>
              <w:suppressAutoHyphens w:val="0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11413EB" w14:textId="77777777" w:rsidR="00520EE2" w:rsidRDefault="00520EE2" w:rsidP="00D22551">
            <w:r>
              <w:rPr>
                <w:b/>
                <w:bCs/>
              </w:rPr>
              <w:t>Sistema</w:t>
            </w:r>
            <w:r>
              <w:t>:</w:t>
            </w:r>
          </w:p>
          <w:p w14:paraId="3A4CF0B8" w14:textId="77777777" w:rsidR="00520EE2" w:rsidRDefault="00520EE2" w:rsidP="00D22551"/>
          <w:p w14:paraId="34BB8E39" w14:textId="77777777" w:rsidR="00520EE2" w:rsidRDefault="00520EE2" w:rsidP="00D22551"/>
          <w:p w14:paraId="1A4BF035" w14:textId="77777777" w:rsidR="00520EE2" w:rsidRDefault="00520EE2" w:rsidP="00D22551"/>
          <w:p w14:paraId="6E4AF060" w14:textId="77777777" w:rsidR="00520EE2" w:rsidRDefault="00520EE2" w:rsidP="00D22551"/>
          <w:p w14:paraId="4BF48BE2" w14:textId="77777777" w:rsidR="00520EE2" w:rsidRDefault="00520EE2" w:rsidP="00D22551">
            <w:r>
              <w:t xml:space="preserve">3- Exibe o jogo encontrado </w:t>
            </w:r>
          </w:p>
        </w:tc>
      </w:tr>
      <w:tr w:rsidR="00520EE2" w14:paraId="2ED90053" w14:textId="77777777" w:rsidTr="00D22551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EF8F5F2" w14:textId="77777777" w:rsidR="00520EE2" w:rsidRDefault="00520EE2" w:rsidP="00D22551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0001191" w14:textId="77777777" w:rsidR="00520EE2" w:rsidRDefault="00520EE2" w:rsidP="00D22551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DAEBA8C" w14:textId="77777777" w:rsidR="00520EE2" w:rsidRDefault="00520EE2" w:rsidP="00D22551">
            <w:r>
              <w:rPr>
                <w:b/>
                <w:bCs/>
              </w:rPr>
              <w:t>Sistema</w:t>
            </w:r>
            <w:r>
              <w:t>:</w:t>
            </w:r>
          </w:p>
          <w:p w14:paraId="133762A8" w14:textId="77777777" w:rsidR="00520EE2" w:rsidRDefault="00520EE2" w:rsidP="00D22551">
            <w:pPr>
              <w:suppressAutoHyphens w:val="0"/>
            </w:pPr>
          </w:p>
          <w:p w14:paraId="4ED079AF" w14:textId="77777777" w:rsidR="00520EE2" w:rsidRDefault="00520EE2" w:rsidP="00D22551">
            <w:pPr>
              <w:suppressAutoHyphens w:val="0"/>
            </w:pPr>
            <w:r>
              <w:t xml:space="preserve">3- Informa que não há nenhum resultado encontrado </w:t>
            </w:r>
          </w:p>
        </w:tc>
      </w:tr>
    </w:tbl>
    <w:p w14:paraId="521535E2" w14:textId="77777777" w:rsidR="00520EE2" w:rsidRPr="00520EE2" w:rsidRDefault="00520EE2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1BAD9003" w14:textId="69C1FD09" w:rsidR="0062331A" w:rsidRDefault="00A16B20">
      <w:pPr>
        <w:pStyle w:val="Corpodetexto"/>
        <w:spacing w:after="0" w:line="331" w:lineRule="auto"/>
      </w:pPr>
      <w:r>
        <w:rPr>
          <w:color w:val="000000"/>
          <w:sz w:val="22"/>
        </w:rPr>
        <w:t>[</w:t>
      </w:r>
      <w:r>
        <w:rPr>
          <w:b/>
          <w:color w:val="000000"/>
          <w:sz w:val="22"/>
        </w:rPr>
        <w:t>RF</w:t>
      </w:r>
      <w:proofErr w:type="gramStart"/>
      <w:r>
        <w:rPr>
          <w:b/>
          <w:color w:val="000000"/>
          <w:sz w:val="22"/>
        </w:rPr>
        <w:t>007</w:t>
      </w:r>
      <w:r>
        <w:rPr>
          <w:color w:val="000000"/>
          <w:sz w:val="22"/>
        </w:rPr>
        <w:t>]&lt;</w:t>
      </w:r>
      <w:proofErr w:type="gramEnd"/>
      <w:r>
        <w:rPr>
          <w:color w:val="000000"/>
          <w:sz w:val="22"/>
        </w:rPr>
        <w:t>comprar jogo&gt;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80"/>
        <w:gridCol w:w="6846"/>
      </w:tblGrid>
      <w:tr w:rsidR="0062331A" w14:paraId="7EE55CC2" w14:textId="77777777"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7A9150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RF007</w:t>
            </w: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259C2E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>comprar jogo</w:t>
            </w:r>
          </w:p>
        </w:tc>
      </w:tr>
      <w:tr w:rsidR="0062331A" w14:paraId="1B4992CA" w14:textId="77777777"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248CB1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prioridade</w:t>
            </w: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3632D9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 xml:space="preserve">(x)essencial </w:t>
            </w:r>
            <w:proofErr w:type="gramStart"/>
            <w:r>
              <w:rPr>
                <w:color w:val="000000"/>
                <w:sz w:val="18"/>
              </w:rPr>
              <w:t>()importante</w:t>
            </w:r>
            <w:proofErr w:type="gramEnd"/>
            <w:r>
              <w:rPr>
                <w:color w:val="000000"/>
                <w:sz w:val="18"/>
              </w:rPr>
              <w:t xml:space="preserve"> ()desejável</w:t>
            </w:r>
          </w:p>
        </w:tc>
      </w:tr>
      <w:tr w:rsidR="0062331A" w14:paraId="44659255" w14:textId="77777777"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910EB2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atores</w:t>
            </w: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DAF2A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>usuário</w:t>
            </w:r>
          </w:p>
        </w:tc>
      </w:tr>
      <w:tr w:rsidR="0062331A" w14:paraId="0E5A75E6" w14:textId="77777777"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ABA9F0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resumo</w:t>
            </w: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A3149B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>o usuário pode comprar um jogo disponível na biblioteca</w:t>
            </w:r>
          </w:p>
        </w:tc>
      </w:tr>
      <w:tr w:rsidR="0062331A" w14:paraId="3F7904D7" w14:textId="77777777"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9A822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pré-condição</w:t>
            </w: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64074D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>jogo estar cadastrado na biblioteca, usuário estar logado</w:t>
            </w:r>
          </w:p>
        </w:tc>
      </w:tr>
      <w:tr w:rsidR="0062331A" w14:paraId="6D308146" w14:textId="77777777"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BB8D37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pós-condição</w:t>
            </w: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253A0A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>o sistema mostrara uma opção de download do jogo</w:t>
            </w:r>
          </w:p>
        </w:tc>
      </w:tr>
      <w:tr w:rsidR="0062331A" w14:paraId="4C92E7EA" w14:textId="77777777"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DC4CFE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Interfaces</w:t>
            </w: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82A223" w14:textId="77777777" w:rsidR="0062331A" w:rsidRDefault="0062331A">
            <w:pPr>
              <w:pStyle w:val="Contedodatabela"/>
            </w:pPr>
          </w:p>
        </w:tc>
      </w:tr>
      <w:tr w:rsidR="0062331A" w14:paraId="61406B94" w14:textId="77777777"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D7D59F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restrições de campos:</w:t>
            </w: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2B17E5" w14:textId="77777777" w:rsidR="0062331A" w:rsidRDefault="0062331A">
            <w:pPr>
              <w:pStyle w:val="Contedodatabela"/>
            </w:pPr>
          </w:p>
        </w:tc>
      </w:tr>
    </w:tbl>
    <w:p w14:paraId="7F6C003A" w14:textId="77777777" w:rsidR="0062331A" w:rsidRDefault="0062331A">
      <w:pPr>
        <w:pStyle w:val="Corpodetexto"/>
        <w:spacing w:after="0"/>
      </w:pP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23"/>
        <w:gridCol w:w="3388"/>
        <w:gridCol w:w="3515"/>
      </w:tblGrid>
      <w:tr w:rsidR="0062331A" w14:paraId="01C12404" w14:textId="77777777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51ADC0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fluxo principal: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3822D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>usuário:</w:t>
            </w:r>
          </w:p>
          <w:p w14:paraId="5D25FA0C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 xml:space="preserve">1- </w:t>
            </w:r>
            <w:proofErr w:type="gramStart"/>
            <w:r>
              <w:rPr>
                <w:color w:val="000000"/>
                <w:sz w:val="18"/>
              </w:rPr>
              <w:t>logar</w:t>
            </w:r>
            <w:proofErr w:type="gramEnd"/>
          </w:p>
          <w:p w14:paraId="14F68863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>2-</w:t>
            </w:r>
            <w:proofErr w:type="gramStart"/>
            <w:r>
              <w:rPr>
                <w:color w:val="000000"/>
                <w:sz w:val="18"/>
              </w:rPr>
              <w:t>pesquisar</w:t>
            </w:r>
            <w:proofErr w:type="gramEnd"/>
            <w:r>
              <w:rPr>
                <w:color w:val="000000"/>
                <w:sz w:val="18"/>
              </w:rPr>
              <w:t xml:space="preserve"> jogo</w:t>
            </w:r>
          </w:p>
          <w:p w14:paraId="50DAF244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 xml:space="preserve">3- </w:t>
            </w:r>
            <w:proofErr w:type="gramStart"/>
            <w:r>
              <w:rPr>
                <w:color w:val="000000"/>
                <w:sz w:val="18"/>
              </w:rPr>
              <w:t>acessar</w:t>
            </w:r>
            <w:proofErr w:type="gramEnd"/>
            <w:r>
              <w:rPr>
                <w:color w:val="000000"/>
                <w:sz w:val="18"/>
              </w:rPr>
              <w:t xml:space="preserve"> jogo</w:t>
            </w:r>
          </w:p>
          <w:p w14:paraId="7A8CEC4C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18"/>
              </w:rPr>
              <w:t xml:space="preserve">4- </w:t>
            </w:r>
            <w:proofErr w:type="gramStart"/>
            <w:r>
              <w:rPr>
                <w:color w:val="000000"/>
                <w:sz w:val="18"/>
              </w:rPr>
              <w:t>comprar</w:t>
            </w:r>
            <w:proofErr w:type="gramEnd"/>
            <w:r>
              <w:rPr>
                <w:color w:val="000000"/>
                <w:sz w:val="18"/>
              </w:rPr>
              <w:t xml:space="preserve"> jogo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521866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22"/>
              </w:rPr>
              <w:t>sistema:</w:t>
            </w:r>
          </w:p>
          <w:p w14:paraId="677EAD09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22"/>
              </w:rPr>
              <w:t xml:space="preserve">5- </w:t>
            </w:r>
            <w:proofErr w:type="gramStart"/>
            <w:r>
              <w:rPr>
                <w:color w:val="000000"/>
                <w:sz w:val="22"/>
              </w:rPr>
              <w:t>disponibilizará</w:t>
            </w:r>
            <w:proofErr w:type="gramEnd"/>
            <w:r>
              <w:rPr>
                <w:color w:val="000000"/>
                <w:sz w:val="22"/>
              </w:rPr>
              <w:t xml:space="preserve"> o jogo para download</w:t>
            </w:r>
          </w:p>
        </w:tc>
      </w:tr>
      <w:tr w:rsidR="0062331A" w14:paraId="0EDF1685" w14:textId="77777777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8F5696" w14:textId="77777777" w:rsidR="0062331A" w:rsidRDefault="00A16B20">
            <w:pPr>
              <w:pStyle w:val="Contedodatabela"/>
              <w:spacing w:line="288" w:lineRule="auto"/>
            </w:pPr>
            <w:r>
              <w:rPr>
                <w:b/>
                <w:color w:val="000000"/>
                <w:sz w:val="22"/>
              </w:rPr>
              <w:t>Fluxo alternativo: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F9ADFC" w14:textId="77777777" w:rsidR="0062331A" w:rsidRDefault="0062331A">
            <w:pPr>
              <w:pStyle w:val="Contedodatabela"/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945FD6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22"/>
              </w:rPr>
              <w:t>sistema:</w:t>
            </w:r>
          </w:p>
          <w:p w14:paraId="322D4C91" w14:textId="77777777" w:rsidR="0062331A" w:rsidRDefault="00A16B20">
            <w:pPr>
              <w:pStyle w:val="Contedodatabela"/>
              <w:spacing w:line="288" w:lineRule="auto"/>
            </w:pPr>
            <w:r>
              <w:rPr>
                <w:color w:val="000000"/>
                <w:sz w:val="22"/>
              </w:rPr>
              <w:t xml:space="preserve">6- </w:t>
            </w:r>
            <w:proofErr w:type="gramStart"/>
            <w:r>
              <w:rPr>
                <w:color w:val="000000"/>
                <w:sz w:val="22"/>
              </w:rPr>
              <w:t>mensagem</w:t>
            </w:r>
            <w:proofErr w:type="gramEnd"/>
            <w:r>
              <w:rPr>
                <w:color w:val="000000"/>
                <w:sz w:val="22"/>
              </w:rPr>
              <w:t xml:space="preserve"> dizendo que a transação não foi aceita.</w:t>
            </w:r>
          </w:p>
        </w:tc>
      </w:tr>
    </w:tbl>
    <w:p w14:paraId="1F6F9681" w14:textId="77777777" w:rsidR="0062331A" w:rsidRDefault="00A16B20">
      <w:pPr>
        <w:pStyle w:val="Corpodetexto"/>
      </w:pPr>
      <w:r>
        <w:br/>
      </w:r>
    </w:p>
    <w:p w14:paraId="16ED9075" w14:textId="77777777" w:rsidR="0062331A" w:rsidRDefault="0062331A">
      <w:pPr>
        <w:pStyle w:val="TextoNormal"/>
      </w:pPr>
    </w:p>
    <w:p w14:paraId="32CB97D2" w14:textId="77777777" w:rsidR="0062331A" w:rsidRDefault="0062331A">
      <w:pPr>
        <w:sectPr w:rsidR="0062331A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E1E950D" w14:textId="77777777" w:rsidR="008444AA" w:rsidRDefault="00426E30">
      <w:pPr>
        <w:pStyle w:val="TextoNormal"/>
        <w:spacing w:before="0" w:after="0"/>
        <w:ind w:left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356BE8" wp14:editId="3D4B0FC4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8300" cy="469265"/>
                <wp:effectExtent l="0" t="0" r="0" b="0"/>
                <wp:wrapSquare wrapText="largest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BFBD6" w14:textId="77777777" w:rsidR="0062331A" w:rsidRDefault="00A16B20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67FB7B90">
                                <v:shape id="_x0000_i1030" type="#_x0000_t75" style="width:29.05pt;height:37pt" filled="t">
                                  <v:fill opacity="0" color2="black"/>
                                  <v:imagedata r:id="rId38" o:title=""/>
                                </v:shape>
                                <o:OLEObject Type="Embed" ProgID="Word.Document.8" ShapeID="_x0000_i1030" DrawAspect="Content" ObjectID="_1711668883" r:id="rId39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6BE8" id="Text Box 4" o:spid="_x0000_s1029" type="#_x0000_t202" style="position:absolute;left:0;text-align:left;margin-left:496.85pt;margin-top:.05pt;width:29pt;height:36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" stroked="f">
                <v:fill opacity="0"/>
                <v:textbox inset="0,0,0,0">
                  <w:txbxContent>
                    <w:p w14:paraId="363BFBD6" w14:textId="77777777" w:rsidR="0062331A" w:rsidRDefault="00A16B20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67FB7B90">
                          <v:shape id="_x0000_i1030" type="#_x0000_t75" style="width:29.05pt;height:37pt" filled="t">
                            <v:fill opacity="0" color2="black"/>
                            <v:imagedata r:id="rId38" o:title=""/>
                          </v:shape>
                          <o:OLEObject Type="Embed" ProgID="Word.Document.8" ShapeID="_x0000_i1030" DrawAspect="Content" ObjectID="_1711668883" r:id="rId4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A16B20">
        <w:cr/>
        <w:t>Capítulo</w:t>
      </w:r>
    </w:p>
    <w:p w14:paraId="788CD8AF" w14:textId="77777777" w:rsidR="008444AA" w:rsidRDefault="008444AA" w:rsidP="008444AA">
      <w:pPr>
        <w:pStyle w:val="Ttulo1"/>
      </w:pPr>
    </w:p>
    <w:p w14:paraId="478C196C" w14:textId="16EC0BC9" w:rsidR="0062331A" w:rsidRDefault="00A16B20" w:rsidP="008444AA">
      <w:pPr>
        <w:pStyle w:val="Ttulo1"/>
      </w:pPr>
      <w:r>
        <w:t>Requisitos não funcionais</w:t>
      </w:r>
    </w:p>
    <w:p w14:paraId="067D8F8B" w14:textId="77777777" w:rsidR="0062331A" w:rsidRDefault="00A16B20">
      <w:pPr>
        <w:pStyle w:val="Ttulo2"/>
      </w:pPr>
      <w:bookmarkStart w:id="15" w:name="_Toc100070053"/>
      <w:r>
        <w:t>Usabilidade</w:t>
      </w:r>
      <w:bookmarkEnd w:id="15"/>
    </w:p>
    <w:p w14:paraId="19F87FEB" w14:textId="77777777" w:rsidR="0062331A" w:rsidRDefault="00A16B20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6D502B97" w14:textId="70BDFA30" w:rsidR="0062331A" w:rsidRDefault="00A16B20">
      <w:pPr>
        <w:pStyle w:val="Requisito"/>
      </w:pPr>
      <w:bookmarkStart w:id="16" w:name="_Toc100070054"/>
      <w:r>
        <w:t xml:space="preserve">[RNF001] Design </w:t>
      </w:r>
      <w:r w:rsidR="00C13561">
        <w:t>simples e objetivo</w:t>
      </w:r>
      <w:bookmarkEnd w:id="16"/>
      <w:r>
        <w:t xml:space="preserve"> </w:t>
      </w:r>
    </w:p>
    <w:p w14:paraId="37A53C2A" w14:textId="6407BE2A" w:rsidR="0062331A" w:rsidRDefault="00C13561">
      <w:pPr>
        <w:pStyle w:val="TextoNormal"/>
      </w:pPr>
      <w:r>
        <w:t xml:space="preserve">O sistema deve possuir um design no qual os nomes dos botões fiquem claros para o usuário, afim de melhorar a experiência no site. Evitando possíveis dificuldades na navegação </w:t>
      </w:r>
      <w:r w:rsidR="00B32C5B">
        <w:t xml:space="preserve">e entendimento </w:t>
      </w:r>
      <w:r>
        <w:t>do sistema.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2331A" w14:paraId="496CB54B" w14:textId="77777777">
        <w:tc>
          <w:tcPr>
            <w:tcW w:w="1559" w:type="dxa"/>
            <w:shd w:val="clear" w:color="auto" w:fill="auto"/>
            <w:vAlign w:val="center"/>
          </w:tcPr>
          <w:p w14:paraId="5901D7EB" w14:textId="77777777" w:rsidR="0062331A" w:rsidRDefault="00A16B20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6C54935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96533D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70434F6" w14:textId="55AAEA46" w:rsidR="0062331A" w:rsidRDefault="00C13561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708720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2FCB495" w14:textId="010E600E" w:rsidR="0062331A" w:rsidRDefault="00C13561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13A8AFCB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Desejável</w:t>
            </w:r>
          </w:p>
        </w:tc>
      </w:tr>
    </w:tbl>
    <w:p w14:paraId="6A73E113" w14:textId="77777777" w:rsidR="0062331A" w:rsidRDefault="00A16B20">
      <w:pPr>
        <w:pStyle w:val="Ttulo2"/>
      </w:pPr>
      <w:bookmarkStart w:id="17" w:name="_Toc100070055"/>
      <w:r>
        <w:rPr>
          <w:rFonts w:eastAsia="Wingdings" w:cs="Wingdings"/>
        </w:rPr>
        <w:t>Segurança</w:t>
      </w:r>
      <w:bookmarkEnd w:id="17"/>
    </w:p>
    <w:p w14:paraId="7A8E8624" w14:textId="77777777" w:rsidR="0062331A" w:rsidRDefault="00A16B20">
      <w:pPr>
        <w:pStyle w:val="TextoNormal"/>
      </w:pPr>
      <w:r>
        <w:rPr>
          <w:rFonts w:eastAsia="Wingdings" w:cs="Wingdings"/>
        </w:rPr>
        <w:t xml:space="preserve">Esta seção descreve os requisitos não funcionais associados à integridade, privacidade e autenticidade dos dados do sistema. </w:t>
      </w:r>
    </w:p>
    <w:p w14:paraId="48BD1707" w14:textId="77777777" w:rsidR="0062331A" w:rsidRDefault="00A16B20">
      <w:pPr>
        <w:pStyle w:val="Requisito"/>
      </w:pPr>
      <w:bookmarkStart w:id="18" w:name="_Toc100070056"/>
      <w:r>
        <w:rPr>
          <w:rFonts w:eastAsia="Wingdings" w:cs="Wingdings"/>
        </w:rPr>
        <w:t>[RNF002] Necessidade de Login</w:t>
      </w:r>
      <w:bookmarkEnd w:id="18"/>
      <w:r>
        <w:rPr>
          <w:rFonts w:eastAsia="Wingdings" w:cs="Wingdings"/>
        </w:rPr>
        <w:t xml:space="preserve"> </w:t>
      </w:r>
    </w:p>
    <w:p w14:paraId="19293C70" w14:textId="4D0E2391" w:rsidR="0062331A" w:rsidRDefault="00A16B20">
      <w:pPr>
        <w:pStyle w:val="TextoNormal"/>
      </w:pPr>
      <w:r>
        <w:rPr>
          <w:rFonts w:eastAsia="Wingdings" w:cs="Wingdings"/>
        </w:rPr>
        <w:t xml:space="preserve">É necessário fazer o login no sistema </w:t>
      </w:r>
      <w:r w:rsidR="00704822">
        <w:rPr>
          <w:rFonts w:eastAsia="Wingdings" w:cs="Wingdings"/>
        </w:rPr>
        <w:t>para ter acesso ao sistema e alterar os dados</w:t>
      </w:r>
      <w:r w:rsidR="00C053D0">
        <w:rPr>
          <w:rFonts w:eastAsia="Wingdings" w:cs="Wingdings"/>
        </w:rPr>
        <w:t xml:space="preserve"> disponíveis</w:t>
      </w:r>
      <w:r w:rsidR="00704822">
        <w:rPr>
          <w:rFonts w:eastAsia="Wingdings" w:cs="Wingdings"/>
        </w:rPr>
        <w:t xml:space="preserve">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2331A" w14:paraId="6146548C" w14:textId="77777777">
        <w:tc>
          <w:tcPr>
            <w:tcW w:w="1559" w:type="dxa"/>
            <w:shd w:val="clear" w:color="auto" w:fill="auto"/>
            <w:vAlign w:val="center"/>
          </w:tcPr>
          <w:p w14:paraId="5E0066CF" w14:textId="77777777" w:rsidR="0062331A" w:rsidRDefault="00A16B20">
            <w:pPr>
              <w:pStyle w:val="TextoNormal"/>
              <w:ind w:left="33"/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074F009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296522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C19975B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D034E9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A8A809E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E753386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Desejável</w:t>
            </w:r>
          </w:p>
        </w:tc>
      </w:tr>
    </w:tbl>
    <w:p w14:paraId="622679E4" w14:textId="59B2C2B0" w:rsidR="0062331A" w:rsidRDefault="00A04FC9">
      <w:pPr>
        <w:pStyle w:val="Ttulo2"/>
      </w:pPr>
      <w:bookmarkStart w:id="19" w:name="_Toc100070057"/>
      <w:r>
        <w:rPr>
          <w:rFonts w:eastAsia="Wingdings" w:cs="Wingdings"/>
        </w:rPr>
        <w:t>Confiabilidade</w:t>
      </w:r>
      <w:bookmarkEnd w:id="19"/>
      <w:r>
        <w:rPr>
          <w:rFonts w:eastAsia="Wingdings" w:cs="Wingdings"/>
        </w:rPr>
        <w:t xml:space="preserve"> </w:t>
      </w:r>
    </w:p>
    <w:p w14:paraId="791F0368" w14:textId="01FE7193" w:rsidR="0062331A" w:rsidRDefault="00A16B20">
      <w:pPr>
        <w:pStyle w:val="TextoNormal"/>
      </w:pPr>
      <w:bookmarkStart w:id="20" w:name="_Ref471381570"/>
      <w:r>
        <w:rPr>
          <w:rFonts w:eastAsia="Wingdings" w:cs="Wingdings"/>
        </w:rPr>
        <w:t xml:space="preserve">Esta seção descreve os requisitos não funcionais associados </w:t>
      </w:r>
      <w:r w:rsidR="00A04FC9">
        <w:rPr>
          <w:rFonts w:eastAsia="Wingdings" w:cs="Wingdings"/>
        </w:rPr>
        <w:t>à frequência, severidade de falhas do sistema e habilidade de recuperação das mesmas, bem como à corretude do sistema.</w:t>
      </w:r>
    </w:p>
    <w:p w14:paraId="35D295FB" w14:textId="0C8C2B1C" w:rsidR="0062331A" w:rsidRDefault="00A16B20">
      <w:pPr>
        <w:pStyle w:val="Requisito"/>
      </w:pPr>
      <w:bookmarkStart w:id="21" w:name="_Toc100070058"/>
      <w:r>
        <w:rPr>
          <w:rFonts w:eastAsia="Wingdings" w:cs="Wingdings"/>
        </w:rPr>
        <w:t xml:space="preserve">[RNF003] </w:t>
      </w:r>
      <w:r w:rsidR="00A04FC9">
        <w:rPr>
          <w:rFonts w:eastAsia="Wingdings" w:cs="Wingdings"/>
        </w:rPr>
        <w:t>Sistema Online 24h</w:t>
      </w:r>
      <w:bookmarkEnd w:id="21"/>
      <w:r>
        <w:rPr>
          <w:rFonts w:eastAsia="Wingdings" w:cs="Wingdings"/>
        </w:rPr>
        <w:t xml:space="preserve"> </w:t>
      </w:r>
    </w:p>
    <w:p w14:paraId="6AD098EB" w14:textId="09037402" w:rsidR="0062331A" w:rsidRDefault="00A16B20">
      <w:pPr>
        <w:pStyle w:val="TextoNormal"/>
      </w:pPr>
      <w:r>
        <w:rPr>
          <w:rFonts w:eastAsia="Wingdings" w:cs="Wingdings"/>
        </w:rPr>
        <w:t xml:space="preserve">O sistema foi feito </w:t>
      </w:r>
      <w:r w:rsidR="00A04FC9">
        <w:rPr>
          <w:rFonts w:eastAsia="Wingdings" w:cs="Wingdings"/>
        </w:rPr>
        <w:t xml:space="preserve">para funcionar 24h </w:t>
      </w:r>
      <w:r w:rsidR="00C053D0">
        <w:rPr>
          <w:rFonts w:eastAsia="Wingdings" w:cs="Wingdings"/>
        </w:rPr>
        <w:t xml:space="preserve">por dia, </w:t>
      </w:r>
      <w:r w:rsidR="00A04FC9">
        <w:rPr>
          <w:rFonts w:eastAsia="Wingdings" w:cs="Wingdings"/>
        </w:rPr>
        <w:t>durante todos os dias da semana</w:t>
      </w:r>
      <w:r>
        <w:rPr>
          <w:rFonts w:eastAsia="Wingdings" w:cs="Wingdings"/>
        </w:rP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2331A" w14:paraId="4BD1824B" w14:textId="77777777">
        <w:tc>
          <w:tcPr>
            <w:tcW w:w="1559" w:type="dxa"/>
            <w:shd w:val="clear" w:color="auto" w:fill="auto"/>
            <w:vAlign w:val="center"/>
          </w:tcPr>
          <w:p w14:paraId="5F876E4C" w14:textId="77777777" w:rsidR="0062331A" w:rsidRDefault="00A16B20">
            <w:pPr>
              <w:pStyle w:val="TextoNormal"/>
              <w:ind w:left="33"/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99F4E6C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9065E5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1A1C1CF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94DDD8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B0F716D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0A7F2C41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Desejável</w:t>
            </w:r>
          </w:p>
        </w:tc>
      </w:tr>
    </w:tbl>
    <w:p w14:paraId="3F80586E" w14:textId="77777777" w:rsidR="0062331A" w:rsidRDefault="0062331A">
      <w:pPr>
        <w:pStyle w:val="TextoNormal"/>
        <w:rPr>
          <w:rFonts w:eastAsia="Wingdings" w:cs="Wingdings"/>
        </w:rPr>
        <w:sectPr w:rsidR="0062331A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29F851" w14:textId="77777777" w:rsidR="008444AA" w:rsidRDefault="00426E30">
      <w:pPr>
        <w:pStyle w:val="TextoNormal"/>
        <w:spacing w:before="0" w:after="0"/>
        <w:jc w:val="right"/>
        <w:rPr>
          <w:rFonts w:eastAsia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795661" wp14:editId="4340E58C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8300" cy="469265"/>
                <wp:effectExtent l="0" t="0" r="0" b="0"/>
                <wp:wrapSquare wrapText="largest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48C5D" w14:textId="77777777" w:rsidR="0062331A" w:rsidRDefault="00A16B20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35C04324">
                                <v:shape id="_x0000_i1032" type="#_x0000_t75" style="width:29.05pt;height:37pt" filled="t">
                                  <v:fill opacity="0" color2="black"/>
                                  <v:imagedata r:id="rId47" o:title=""/>
                                </v:shape>
                                <o:OLEObject Type="Embed" ProgID="Word.Document.8" ShapeID="_x0000_i1032" DrawAspect="Content" ObjectID="_1711668884" r:id="rId48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95661" id="Text Box 5" o:spid="_x0000_s1030" type="#_x0000_t202" style="position:absolute;left:0;text-align:left;margin-left:496.85pt;margin-top:.05pt;width:29pt;height:36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" stroked="f">
                <v:fill opacity="0"/>
                <v:textbox inset="0,0,0,0">
                  <w:txbxContent>
                    <w:p w14:paraId="45F48C5D" w14:textId="77777777" w:rsidR="0062331A" w:rsidRDefault="00A16B20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35C04324">
                          <v:shape id="_x0000_i1032" type="#_x0000_t75" style="width:29.05pt;height:37pt" filled="t">
                            <v:fill opacity="0" color2="black"/>
                            <v:imagedata r:id="rId47" o:title=""/>
                          </v:shape>
                          <o:OLEObject Type="Embed" ProgID="Word.Document.8" ShapeID="_x0000_i1032" DrawAspect="Content" ObjectID="_1711668884" r:id="rId49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A16B20">
        <w:cr/>
      </w:r>
      <w:r w:rsidR="00A16B20">
        <w:rPr>
          <w:rFonts w:eastAsia="Wingdings"/>
        </w:rPr>
        <w:t>Capítulo</w:t>
      </w:r>
    </w:p>
    <w:p w14:paraId="1638823F" w14:textId="77777777" w:rsidR="008444AA" w:rsidRDefault="008444AA" w:rsidP="008444AA">
      <w:pPr>
        <w:pStyle w:val="Ttulo1"/>
        <w:rPr>
          <w:rFonts w:eastAsia="Wingdings"/>
        </w:rPr>
      </w:pPr>
    </w:p>
    <w:p w14:paraId="39CD3DFE" w14:textId="4E61BA65" w:rsidR="0062331A" w:rsidRDefault="00A16B20" w:rsidP="008444AA">
      <w:pPr>
        <w:pStyle w:val="Ttulo1"/>
        <w:rPr>
          <w:rFonts w:eastAsia="Wingdings"/>
        </w:rPr>
      </w:pPr>
      <w:r>
        <w:rPr>
          <w:rFonts w:eastAsia="Wingdings"/>
        </w:rPr>
        <w:t>Descrição da interface</w:t>
      </w:r>
      <w:bookmarkEnd w:id="20"/>
      <w:r>
        <w:rPr>
          <w:rFonts w:eastAsia="Wingdings"/>
        </w:rPr>
        <w:t xml:space="preserve"> com o usuário</w:t>
      </w:r>
    </w:p>
    <w:p w14:paraId="7360B4E6" w14:textId="7E8D1F4F" w:rsidR="0062331A" w:rsidRDefault="00A16B20">
      <w:pPr>
        <w:pStyle w:val="TextoNormal"/>
      </w:pPr>
      <w:r>
        <w:rPr>
          <w:rFonts w:eastAsia="Wingdings"/>
        </w:rPr>
        <w:t>Neste documento, adota-se “I_” para indicar uma interface, “IE_” para indicar uma interface com mensagem de erro e “IS_” para identi</w:t>
      </w:r>
      <w:r w:rsidR="00316BA9">
        <w:rPr>
          <w:rFonts w:eastAsia="Wingdings"/>
        </w:rPr>
        <w:t>fi</w:t>
      </w:r>
      <w:r>
        <w:rPr>
          <w:rFonts w:eastAsia="Wingdings"/>
        </w:rPr>
        <w:t xml:space="preserve">car uma interface com mensagem de sucesso. Assim, a interface de login do sistema é nomeada como “I_Login”. </w:t>
      </w:r>
    </w:p>
    <w:p w14:paraId="6008CDD2" w14:textId="77777777" w:rsidR="0062331A" w:rsidRDefault="00A16B20">
      <w:pPr>
        <w:pStyle w:val="Ttulo2"/>
      </w:pPr>
      <w:bookmarkStart w:id="22" w:name="_Toc100070059"/>
      <w:r>
        <w:rPr>
          <w:rFonts w:eastAsia="Wingdings"/>
        </w:rPr>
        <w:t>MAPA DE NAVEGAÇÃO DE INTERFACES</w:t>
      </w:r>
      <w:bookmarkEnd w:id="22"/>
    </w:p>
    <w:p w14:paraId="4CCCCB47" w14:textId="77777777" w:rsidR="0062331A" w:rsidRDefault="0062331A">
      <w:pPr>
        <w:pStyle w:val="TextoNormal"/>
        <w:ind w:left="0"/>
        <w:jc w:val="center"/>
        <w:rPr>
          <w:rFonts w:eastAsia="Wingdings"/>
        </w:rPr>
      </w:pPr>
    </w:p>
    <w:p w14:paraId="2C914687" w14:textId="06F71004" w:rsidR="002A2D1E" w:rsidRDefault="002A2D1E" w:rsidP="002A2D1E">
      <w:pPr>
        <w:pStyle w:val="TextoNormal"/>
        <w:ind w:left="0"/>
        <w:jc w:val="center"/>
        <w:rPr>
          <w:rFonts w:eastAsia="Wingdings"/>
        </w:rPr>
      </w:pPr>
      <w:r>
        <w:rPr>
          <w:rFonts w:eastAsia="Wingdings"/>
          <w:noProof/>
        </w:rPr>
        <w:drawing>
          <wp:inline distT="0" distB="0" distL="0" distR="0" wp14:anchorId="1402BB48" wp14:editId="5D3D1E80">
            <wp:extent cx="6049108" cy="45679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52" cy="457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C1D0" w14:textId="68A0DC8D" w:rsidR="002A2D1E" w:rsidRDefault="002A2D1E" w:rsidP="002A2D1E">
      <w:pPr>
        <w:pStyle w:val="Ttulo2"/>
      </w:pPr>
      <w:r w:rsidRPr="002A2D1E">
        <w:rPr>
          <w:rFonts w:eastAsia="Wingdings"/>
        </w:rPr>
        <w:t>PROTOTIPAÇÃO DA INTERFACE</w:t>
      </w:r>
    </w:p>
    <w:p w14:paraId="53221A60" w14:textId="17504C55" w:rsidR="0062331A" w:rsidRDefault="002A2D1E" w:rsidP="002A2D1E">
      <w:pPr>
        <w:pStyle w:val="TextoNormal"/>
        <w:jc w:val="left"/>
        <w:rPr>
          <w:rFonts w:eastAsia="Wingdings"/>
        </w:rPr>
      </w:pPr>
      <w:hyperlink r:id="rId51" w:history="1">
        <w:r w:rsidRPr="002A2D1E">
          <w:rPr>
            <w:rStyle w:val="Hyperlink"/>
            <w:rFonts w:eastAsia="Wingdings"/>
          </w:rPr>
          <w:t>Link do protótipo no FIGMA</w:t>
        </w:r>
      </w:hyperlink>
      <w:r>
        <w:rPr>
          <w:rFonts w:eastAsia="Wingdings"/>
        </w:rPr>
        <w:t xml:space="preserve"> </w:t>
      </w:r>
    </w:p>
    <w:p w14:paraId="4034CC09" w14:textId="77777777" w:rsidR="0062331A" w:rsidRDefault="0062331A">
      <w:pPr>
        <w:pStyle w:val="TextoNormal"/>
        <w:rPr>
          <w:rFonts w:eastAsia="Wingdings"/>
        </w:rPr>
      </w:pPr>
    </w:p>
    <w:p w14:paraId="4E23A178" w14:textId="77777777" w:rsidR="00A16B20" w:rsidRDefault="00A16B20">
      <w:pPr>
        <w:pStyle w:val="TextoNormal"/>
      </w:pPr>
      <w:bookmarkStart w:id="23" w:name="_Ref471361557"/>
      <w:bookmarkEnd w:id="23"/>
    </w:p>
    <w:sectPr w:rsidR="00A16B20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0FED1" w14:textId="77777777" w:rsidR="00FA35B1" w:rsidRDefault="00FA35B1">
      <w:r>
        <w:separator/>
      </w:r>
    </w:p>
  </w:endnote>
  <w:endnote w:type="continuationSeparator" w:id="0">
    <w:p w14:paraId="013D71AA" w14:textId="77777777" w:rsidR="00FA35B1" w:rsidRDefault="00FA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4CC4DD92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A551978" w14:textId="5D35ADDE" w:rsidR="0062331A" w:rsidRDefault="00A16B20">
          <w:pPr>
            <w:pStyle w:val="Rodap"/>
          </w:pPr>
          <w:r>
            <w:t xml:space="preserve">Versão </w:t>
          </w:r>
          <w:r w:rsidR="0086150D">
            <w:t>2.0</w:t>
          </w:r>
          <w:r>
            <w:t xml:space="preserve">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DBED381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3774FE7C" w14:textId="77777777" w:rsidR="0062331A" w:rsidRDefault="0062331A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70A11C1A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738DAAC5" w14:textId="1B0C8F23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CDD4B5E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6FC0122B" w14:textId="77777777" w:rsidR="0062331A" w:rsidRDefault="0062331A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6F19" w14:textId="77777777" w:rsidR="0062331A" w:rsidRDefault="0062331A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283A" w14:textId="77777777" w:rsidR="0062331A" w:rsidRDefault="0062331A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03AB3013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0BF95602" w14:textId="351D4861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776548EA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595FEE24" w14:textId="77777777" w:rsidR="0062331A" w:rsidRDefault="0062331A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88C8" w14:textId="77777777" w:rsidR="0062331A" w:rsidRDefault="0062331A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EC25" w14:textId="77777777" w:rsidR="0062331A" w:rsidRDefault="0062331A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3B601846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41E09F09" w14:textId="272A84DA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141FBA7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709010C4" w14:textId="77777777" w:rsidR="0062331A" w:rsidRDefault="0062331A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33057" w14:textId="77777777" w:rsidR="0062331A" w:rsidRDefault="006233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6DD3" w14:textId="77777777" w:rsidR="0062331A" w:rsidRDefault="006233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23609" w14:textId="77777777" w:rsidR="0062331A" w:rsidRDefault="0062331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1BEB5659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0784565A" w14:textId="1ADC5727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7AF17390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2E5C51B3" w14:textId="77777777" w:rsidR="0062331A" w:rsidRDefault="0062331A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E4467" w14:textId="77777777" w:rsidR="0062331A" w:rsidRDefault="0062331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3D9F" w14:textId="77777777" w:rsidR="0062331A" w:rsidRDefault="0062331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7528AD24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1468EC19" w14:textId="04819F7D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8364603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348725EE" w14:textId="77777777" w:rsidR="0062331A" w:rsidRDefault="0062331A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54F6" w14:textId="77777777" w:rsidR="0062331A" w:rsidRDefault="0062331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E723" w14:textId="77777777" w:rsidR="0062331A" w:rsidRDefault="00623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347EF" w14:textId="77777777" w:rsidR="00FA35B1" w:rsidRDefault="00FA35B1">
      <w:r>
        <w:separator/>
      </w:r>
    </w:p>
  </w:footnote>
  <w:footnote w:type="continuationSeparator" w:id="0">
    <w:p w14:paraId="6E3330E6" w14:textId="77777777" w:rsidR="00FA35B1" w:rsidRDefault="00FA3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231B" w14:textId="77777777" w:rsidR="0062331A" w:rsidRDefault="00A16B20">
    <w:pPr>
      <w:pStyle w:val="Cabealho"/>
    </w:pPr>
    <w:r>
      <w:rPr>
        <w:rStyle w:val="Nmerodepgina"/>
      </w:rPr>
      <w:t>Documento de Requisitos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3E81C853" w14:textId="77777777">
      <w:tc>
        <w:tcPr>
          <w:tcW w:w="4621" w:type="dxa"/>
          <w:shd w:val="clear" w:color="auto" w:fill="auto"/>
        </w:tcPr>
        <w:p w14:paraId="1ADD4D43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6E9B2EC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5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5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13EEE1A9" w14:textId="77777777" w:rsidR="0062331A" w:rsidRDefault="0062331A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69B43" w14:textId="77777777" w:rsidR="0062331A" w:rsidRDefault="0062331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83FB9" w14:textId="77777777" w:rsidR="0062331A" w:rsidRDefault="0062331A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1A39E796" w14:textId="77777777">
      <w:tc>
        <w:tcPr>
          <w:tcW w:w="4621" w:type="dxa"/>
          <w:shd w:val="clear" w:color="auto" w:fill="auto"/>
        </w:tcPr>
        <w:p w14:paraId="3D2E5069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4CF92A7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3A7633F1" w14:textId="77777777" w:rsidR="0062331A" w:rsidRDefault="0062331A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BACF" w14:textId="77777777" w:rsidR="0062331A" w:rsidRDefault="0062331A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FE05E" w14:textId="77777777" w:rsidR="0062331A" w:rsidRDefault="0062331A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169AA63D" w14:textId="77777777">
      <w:tc>
        <w:tcPr>
          <w:tcW w:w="4621" w:type="dxa"/>
          <w:shd w:val="clear" w:color="auto" w:fill="auto"/>
        </w:tcPr>
        <w:p w14:paraId="0820C7FF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6CA52573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45E83692" w14:textId="77777777" w:rsidR="0062331A" w:rsidRDefault="0062331A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C103" w14:textId="77777777" w:rsidR="0062331A" w:rsidRDefault="006233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ED69" w14:textId="77777777" w:rsidR="0062331A" w:rsidRDefault="006233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62E19" w14:textId="77777777" w:rsidR="0062331A" w:rsidRDefault="0062331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4C776CAE" w14:textId="77777777">
      <w:tc>
        <w:tcPr>
          <w:tcW w:w="4621" w:type="dxa"/>
          <w:shd w:val="clear" w:color="auto" w:fill="auto"/>
        </w:tcPr>
        <w:p w14:paraId="48006B7C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53284F4F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1C912708" w14:textId="77777777" w:rsidR="0062331A" w:rsidRDefault="0062331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5AF8" w14:textId="77777777" w:rsidR="0062331A" w:rsidRDefault="0062331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2FB8" w14:textId="77777777" w:rsidR="0062331A" w:rsidRDefault="0062331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136E6376" w14:textId="77777777">
      <w:tc>
        <w:tcPr>
          <w:tcW w:w="4621" w:type="dxa"/>
          <w:shd w:val="clear" w:color="auto" w:fill="auto"/>
        </w:tcPr>
        <w:p w14:paraId="0DD46321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27EB92E0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0CEA4F4E" w14:textId="77777777" w:rsidR="0062331A" w:rsidRDefault="0062331A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ECAE" w14:textId="77777777" w:rsidR="0062331A" w:rsidRDefault="0062331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30E4" w14:textId="77777777" w:rsidR="0062331A" w:rsidRDefault="00623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pStyle w:val="Ttulo3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3">
      <w:start w:val="1"/>
      <w:numFmt w:val="decimal"/>
      <w:pStyle w:val="Ttulo4"/>
      <w:lvlText w:val="..%4"/>
      <w:lvlJc w:val="left"/>
      <w:pPr>
        <w:tabs>
          <w:tab w:val="num" w:pos="576"/>
        </w:tabs>
        <w:ind w:left="0" w:firstLine="0"/>
      </w:pPr>
    </w:lvl>
    <w:lvl w:ilvl="4">
      <w:start w:val="1"/>
      <w:numFmt w:val="decimal"/>
      <w:pStyle w:val="Ttulo5"/>
      <w:lvlText w:val="..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..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..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..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..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1298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multilevel"/>
    <w:tmpl w:val="00000006"/>
    <w:name w:val="WW8StyleNum"/>
    <w:lvl w:ilvl="0">
      <w:start w:val="1"/>
      <w:numFmt w:val="bullet"/>
      <w:pStyle w:val="Commarcadores3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StyleNum1"/>
    <w:lvl w:ilvl="0">
      <w:start w:val="1"/>
      <w:numFmt w:val="decimal"/>
      <w:pStyle w:val="Ttulo-Subitem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StyleNum2"/>
    <w:lvl w:ilvl="0">
      <w:start w:val="1"/>
      <w:numFmt w:val="bullet"/>
      <w:pStyle w:val="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StyleNum3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StyleNum4"/>
    <w:lvl w:ilvl="0">
      <w:start w:val="1"/>
      <w:numFmt w:val="bullet"/>
      <w:pStyle w:val="Padrao"/>
      <w:lvlText w:val=""/>
      <w:lvlJc w:val="left"/>
      <w:pPr>
        <w:tabs>
          <w:tab w:val="num" w:pos="283"/>
        </w:tabs>
        <w:ind w:left="283" w:hanging="283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8A513E6"/>
    <w:multiLevelType w:val="hybridMultilevel"/>
    <w:tmpl w:val="2B5A940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CC55338"/>
    <w:multiLevelType w:val="hybridMultilevel"/>
    <w:tmpl w:val="88B2A91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90973760">
    <w:abstractNumId w:val="0"/>
  </w:num>
  <w:num w:numId="2" w16cid:durableId="634875183">
    <w:abstractNumId w:val="1"/>
  </w:num>
  <w:num w:numId="3" w16cid:durableId="1824395412">
    <w:abstractNumId w:val="2"/>
  </w:num>
  <w:num w:numId="4" w16cid:durableId="681780481">
    <w:abstractNumId w:val="3"/>
  </w:num>
  <w:num w:numId="5" w16cid:durableId="1424180526">
    <w:abstractNumId w:val="4"/>
  </w:num>
  <w:num w:numId="6" w16cid:durableId="1207570855">
    <w:abstractNumId w:val="5"/>
  </w:num>
  <w:num w:numId="7" w16cid:durableId="1510097727">
    <w:abstractNumId w:val="6"/>
  </w:num>
  <w:num w:numId="8" w16cid:durableId="394471715">
    <w:abstractNumId w:val="7"/>
  </w:num>
  <w:num w:numId="9" w16cid:durableId="1796094454">
    <w:abstractNumId w:val="8"/>
  </w:num>
  <w:num w:numId="10" w16cid:durableId="1264655300">
    <w:abstractNumId w:val="9"/>
  </w:num>
  <w:num w:numId="11" w16cid:durableId="626787743">
    <w:abstractNumId w:val="10"/>
  </w:num>
  <w:num w:numId="12" w16cid:durableId="1314022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7D"/>
    <w:rsid w:val="0002384A"/>
    <w:rsid w:val="00031CA1"/>
    <w:rsid w:val="0005759A"/>
    <w:rsid w:val="00076736"/>
    <w:rsid w:val="000A2701"/>
    <w:rsid w:val="001460AF"/>
    <w:rsid w:val="001E18B3"/>
    <w:rsid w:val="002354D7"/>
    <w:rsid w:val="002A2D1E"/>
    <w:rsid w:val="002D1E7D"/>
    <w:rsid w:val="00316BA9"/>
    <w:rsid w:val="00426E30"/>
    <w:rsid w:val="004935EA"/>
    <w:rsid w:val="00520EE2"/>
    <w:rsid w:val="005861B6"/>
    <w:rsid w:val="00601ED6"/>
    <w:rsid w:val="0062331A"/>
    <w:rsid w:val="00704822"/>
    <w:rsid w:val="00734170"/>
    <w:rsid w:val="007B7267"/>
    <w:rsid w:val="008444AA"/>
    <w:rsid w:val="0086150D"/>
    <w:rsid w:val="0095075A"/>
    <w:rsid w:val="00A04FC9"/>
    <w:rsid w:val="00A16B20"/>
    <w:rsid w:val="00AD33DA"/>
    <w:rsid w:val="00B32C5B"/>
    <w:rsid w:val="00BD4B44"/>
    <w:rsid w:val="00BE14E1"/>
    <w:rsid w:val="00BE2828"/>
    <w:rsid w:val="00C053D0"/>
    <w:rsid w:val="00C13561"/>
    <w:rsid w:val="00C21F53"/>
    <w:rsid w:val="00C40C7F"/>
    <w:rsid w:val="00CB1094"/>
    <w:rsid w:val="00D123D7"/>
    <w:rsid w:val="00D41A8A"/>
    <w:rsid w:val="00D458F9"/>
    <w:rsid w:val="00D71952"/>
    <w:rsid w:val="00DA509E"/>
    <w:rsid w:val="00FA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7BDF210"/>
  <w15:chartTrackingRefBased/>
  <w15:docId w15:val="{D007B7B2-4F40-404B-A81C-37644757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ED6"/>
    <w:pPr>
      <w:suppressAutoHyphens/>
    </w:pPr>
    <w:rPr>
      <w:lang w:eastAsia="zh-CN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 w:cs="Arial"/>
      <w:b/>
      <w:kern w:val="1"/>
      <w:sz w:val="40"/>
    </w:rPr>
  </w:style>
  <w:style w:type="paragraph" w:styleId="Ttulo2">
    <w:name w:val="heading 2"/>
    <w:next w:val="TextoNormal"/>
    <w:link w:val="Ttulo2Char"/>
    <w:qFormat/>
    <w:pPr>
      <w:keepNext/>
      <w:numPr>
        <w:ilvl w:val="1"/>
        <w:numId w:val="1"/>
      </w:numPr>
      <w:shd w:val="clear" w:color="auto" w:fill="CCCCCC"/>
      <w:suppressAutoHyphens/>
      <w:spacing w:before="360" w:after="120"/>
      <w:outlineLvl w:val="1"/>
    </w:pPr>
    <w:rPr>
      <w:rFonts w:ascii="Arial" w:hAnsi="Arial" w:cs="Arial"/>
      <w:b/>
      <w:sz w:val="28"/>
    </w:rPr>
  </w:style>
  <w:style w:type="paragraph" w:styleId="Ttulo3">
    <w:name w:val="heading 3"/>
    <w:next w:val="TextoNormal"/>
    <w:link w:val="Ttulo3Char"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 w:cs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 w:cs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rFonts w:ascii="Symbol" w:hAnsi="Symbol" w:cs="Symbol" w:hint="default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5z0">
    <w:name w:val="WW8Num15z0"/>
  </w:style>
  <w:style w:type="character" w:customStyle="1" w:styleId="WW8Num16z0">
    <w:name w:val="WW8Num16z0"/>
    <w:rPr>
      <w:rFonts w:ascii="Symbol" w:hAnsi="Symbol" w:cs="Symbol" w:hint="default"/>
      <w:sz w:val="24"/>
      <w:szCs w:val="24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4z0">
    <w:name w:val="WW8NumSt4z0"/>
    <w:rPr>
      <w:rFonts w:ascii="Symbol" w:hAnsi="Symbol" w:cs="Symbol" w:hint="default"/>
    </w:rPr>
  </w:style>
  <w:style w:type="character" w:customStyle="1" w:styleId="WW8NumSt23z0">
    <w:name w:val="WW8NumSt23z0"/>
    <w:rPr>
      <w:rFonts w:ascii="Symbol" w:hAnsi="Symbol" w:cs="Symbol" w:hint="default"/>
    </w:rPr>
  </w:style>
  <w:style w:type="character" w:customStyle="1" w:styleId="WW8NumSt25z0">
    <w:name w:val="WW8NumSt25z0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563C1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extoNormal">
    <w:name w:val="Texto Normal"/>
    <w:pPr>
      <w:suppressAutoHyphens/>
      <w:spacing w:before="60" w:after="60"/>
      <w:ind w:left="578"/>
      <w:jc w:val="both"/>
    </w:pPr>
    <w:rPr>
      <w:sz w:val="22"/>
    </w:rPr>
  </w:style>
  <w:style w:type="paragraph" w:customStyle="1" w:styleId="Corponico">
    <w:name w:val="Corpo Único"/>
    <w:pPr>
      <w:suppressAutoHyphens/>
      <w:spacing w:before="60" w:after="60"/>
      <w:ind w:left="720"/>
    </w:pPr>
    <w:rPr>
      <w:rFonts w:ascii="Arial" w:hAnsi="Arial" w:cs="Arial"/>
      <w:color w:val="000000"/>
      <w:lang w:val="en-US" w:eastAsia="zh-CN"/>
    </w:rPr>
  </w:style>
  <w:style w:type="paragraph" w:customStyle="1" w:styleId="Captulo">
    <w:name w:val="Capítulo"/>
    <w:next w:val="TextoNormal"/>
    <w:pPr>
      <w:keepNext/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Captulo">
    <w:name w:val="Sumário - Capítulo"/>
    <w:pPr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uppressAutoHyphens/>
      <w:spacing w:before="60"/>
    </w:pPr>
    <w:rPr>
      <w:rFonts w:ascii="Arial" w:hAnsi="Arial" w:cs="Arial"/>
      <w:b/>
    </w:rPr>
  </w:style>
  <w:style w:type="paragraph" w:customStyle="1" w:styleId="Numerada1">
    <w:name w:val="Numerada1"/>
    <w:next w:val="TextoNormal"/>
    <w:pPr>
      <w:suppressAutoHyphens/>
      <w:spacing w:before="240" w:after="120"/>
    </w:pPr>
    <w:rPr>
      <w:sz w:val="22"/>
    </w:rPr>
  </w:style>
  <w:style w:type="paragraph" w:customStyle="1" w:styleId="Commarcadores31">
    <w:name w:val="Com marcadores 31"/>
    <w:pPr>
      <w:numPr>
        <w:numId w:val="6"/>
      </w:numPr>
      <w:suppressAutoHyphens/>
      <w:ind w:left="859"/>
    </w:pPr>
  </w:style>
  <w:style w:type="paragraph" w:customStyle="1" w:styleId="Ttulo-Subitem">
    <w:name w:val="Título - Subitem"/>
    <w:next w:val="TextoNormal"/>
    <w:pPr>
      <w:keepNext/>
      <w:numPr>
        <w:numId w:val="7"/>
      </w:numPr>
      <w:suppressAutoHyphens/>
      <w:spacing w:before="240" w:after="120"/>
      <w:ind w:left="576" w:hanging="576"/>
    </w:pPr>
    <w:rPr>
      <w:rFonts w:ascii="Arial" w:hAnsi="Arial" w:cs="Arial"/>
      <w:b/>
      <w:sz w:val="24"/>
    </w:rPr>
  </w:style>
  <w:style w:type="paragraph" w:customStyle="1" w:styleId="TtuloFigura">
    <w:name w:val="Título Figura"/>
    <w:next w:val="TextoNormal"/>
    <w:pPr>
      <w:keepNext/>
      <w:suppressAutoHyphens/>
      <w:spacing w:before="240" w:after="60"/>
      <w:jc w:val="center"/>
    </w:pPr>
    <w:rPr>
      <w:rFonts w:ascii="Arial" w:hAnsi="Arial" w:cs="Arial"/>
      <w:b/>
    </w:rPr>
  </w:style>
  <w:style w:type="paragraph" w:customStyle="1" w:styleId="Bullet1">
    <w:name w:val="Bullet 1"/>
    <w:pPr>
      <w:numPr>
        <w:numId w:val="8"/>
      </w:numPr>
      <w:suppressAutoHyphens/>
      <w:ind w:left="859"/>
    </w:pPr>
  </w:style>
  <w:style w:type="paragraph" w:customStyle="1" w:styleId="Bullet2">
    <w:name w:val="Bullet 2"/>
    <w:pPr>
      <w:numPr>
        <w:numId w:val="9"/>
      </w:numPr>
      <w:suppressAutoHyphens/>
      <w:spacing w:after="60"/>
      <w:ind w:left="859"/>
    </w:pPr>
  </w:style>
  <w:style w:type="paragraph" w:customStyle="1" w:styleId="TtuloCapa">
    <w:name w:val="Título Capa"/>
    <w:next w:val="Verso"/>
    <w:pPr>
      <w:suppressAutoHyphens/>
      <w:spacing w:before="6000" w:after="6840"/>
      <w:jc w:val="center"/>
    </w:pPr>
    <w:rPr>
      <w:rFonts w:ascii="Arial Black" w:hAnsi="Arial Black" w:cs="Arial Black"/>
      <w:color w:val="0000FF"/>
      <w:sz w:val="48"/>
    </w:rPr>
  </w:style>
  <w:style w:type="paragraph" w:customStyle="1" w:styleId="Verso">
    <w:name w:val="Versão"/>
    <w:pPr>
      <w:suppressAutoHyphens/>
      <w:jc w:val="center"/>
    </w:pPr>
    <w:rPr>
      <w:rFonts w:ascii="Arial" w:hAnsi="Arial" w:cs="Arial"/>
      <w:sz w:val="24"/>
    </w:rPr>
  </w:style>
  <w:style w:type="paragraph" w:customStyle="1" w:styleId="Objeto">
    <w:name w:val="Objeto"/>
    <w:next w:val="TextoNormal"/>
    <w:pPr>
      <w:keepNext/>
      <w:shd w:val="clear" w:color="auto" w:fill="CCCCCC"/>
      <w:suppressAutoHyphens/>
      <w:spacing w:before="360" w:after="120"/>
    </w:pPr>
    <w:rPr>
      <w:rFonts w:ascii="Arial" w:hAnsi="Arial" w:cs="Arial"/>
      <w:b/>
      <w:color w:val="000000"/>
      <w:sz w:val="28"/>
      <w:lang w:val="en-US" w:eastAsia="zh-CN"/>
    </w:rPr>
  </w:style>
  <w:style w:type="paragraph" w:customStyle="1" w:styleId="Item">
    <w:name w:val="Item"/>
    <w:pPr>
      <w:suppressAutoHyphens/>
      <w:ind w:left="576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customStyle="1" w:styleId="TtuloCapa2">
    <w:name w:val="Título Capa 2"/>
    <w:pPr>
      <w:suppressAutoHyphens/>
      <w:spacing w:before="5760" w:after="6280"/>
      <w:jc w:val="center"/>
    </w:pPr>
    <w:rPr>
      <w:rFonts w:ascii="Arial" w:hAnsi="Arial" w:cs="Arial"/>
      <w:b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uppressAutoHyphens/>
      <w:spacing w:before="240" w:after="120"/>
      <w:ind w:left="576"/>
    </w:pPr>
    <w:rPr>
      <w:rFonts w:ascii="Arial" w:hAnsi="Arial" w:cs="Arial"/>
      <w:b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styleId="Sumrio1">
    <w:name w:val="toc 1"/>
    <w:basedOn w:val="Normal"/>
    <w:next w:val="Normal"/>
    <w:pPr>
      <w:tabs>
        <w:tab w:val="right" w:leader="dot" w:pos="9029"/>
      </w:tabs>
      <w:spacing w:before="360"/>
    </w:pPr>
    <w:rPr>
      <w:rFonts w:ascii="Arial" w:hAnsi="Arial" w:cs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 w:cs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 w:cs="Arial"/>
    </w:rPr>
  </w:style>
  <w:style w:type="paragraph" w:styleId="Sumrio4">
    <w:name w:val="toc 4"/>
    <w:basedOn w:val="Normal"/>
    <w:next w:val="Normal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numPr>
        <w:numId w:val="10"/>
      </w:numPr>
      <w:suppressAutoHyphens/>
      <w:spacing w:before="240" w:after="240"/>
      <w:ind w:left="720" w:hanging="720"/>
    </w:pPr>
    <w:rPr>
      <w:b/>
      <w:color w:val="000000"/>
      <w:sz w:val="24"/>
      <w:lang w:val="en-US" w:eastAsia="zh-CN"/>
    </w:rPr>
  </w:style>
  <w:style w:type="paragraph" w:customStyle="1" w:styleId="Observao">
    <w:name w:val="Observação"/>
    <w:next w:val="TextoNormal"/>
    <w:pPr>
      <w:suppressAutoHyphens/>
      <w:spacing w:before="120" w:after="120"/>
      <w:ind w:left="1152" w:hanging="576"/>
    </w:pPr>
    <w:rPr>
      <w:sz w:val="21"/>
    </w:rPr>
  </w:style>
  <w:style w:type="paragraph" w:customStyle="1" w:styleId="CabealhoCapa1">
    <w:name w:val="Cabeçalho Capa 1"/>
    <w:pPr>
      <w:suppressAutoHyphens/>
    </w:pPr>
    <w:rPr>
      <w:rFonts w:ascii="Arial" w:hAnsi="Arial" w:cs="Arial"/>
      <w:b/>
    </w:rPr>
  </w:style>
  <w:style w:type="paragraph" w:customStyle="1" w:styleId="CabealhoCapa2">
    <w:name w:val="Cabeçalho Capa 2"/>
    <w:pPr>
      <w:suppressAutoHyphens/>
    </w:pPr>
    <w:rPr>
      <w:rFonts w:ascii="Arial" w:hAnsi="Arial" w:cs="Arial"/>
      <w:sz w:val="16"/>
    </w:rPr>
  </w:style>
  <w:style w:type="paragraph" w:customStyle="1" w:styleId="Commarcadores1">
    <w:name w:val="Com marcadores1"/>
    <w:basedOn w:val="Normal"/>
    <w:pPr>
      <w:numPr>
        <w:numId w:val="2"/>
      </w:numPr>
      <w:tabs>
        <w:tab w:val="left" w:pos="567"/>
      </w:tabs>
      <w:spacing w:before="60" w:after="60"/>
      <w:ind w:left="993" w:firstLine="0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uppressAutoHyphens/>
      <w:spacing w:before="240" w:after="120"/>
    </w:pPr>
    <w:rPr>
      <w:rFonts w:ascii="Arial" w:hAnsi="Arial" w:cs="Arial"/>
      <w:b/>
      <w:sz w:val="24"/>
    </w:rPr>
  </w:style>
  <w:style w:type="paragraph" w:customStyle="1" w:styleId="destaque2">
    <w:name w:val="destaque 2"/>
    <w:basedOn w:val="destaque1"/>
    <w:next w:val="Normal"/>
    <w:rPr>
      <w:b w:val="0"/>
      <w:i/>
    </w:r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01ED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86150D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rsid w:val="002A2D1E"/>
    <w:rPr>
      <w:rFonts w:ascii="Arial" w:hAnsi="Arial" w:cs="Arial"/>
      <w:b/>
      <w:sz w:val="28"/>
      <w:shd w:val="clear" w:color="auto" w:fill="CCCCCC"/>
    </w:rPr>
  </w:style>
  <w:style w:type="character" w:styleId="MenoPendente">
    <w:name w:val="Unresolved Mention"/>
    <w:basedOn w:val="Fontepargpadro"/>
    <w:uiPriority w:val="99"/>
    <w:semiHidden/>
    <w:unhideWhenUsed/>
    <w:rsid w:val="002A2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oleObject1.bin"/><Relationship Id="rId26" Type="http://schemas.openxmlformats.org/officeDocument/2006/relationships/footer" Target="footer7.xml"/><Relationship Id="rId39" Type="http://schemas.openxmlformats.org/officeDocument/2006/relationships/oleObject" Target="embeddings/oleObject5.bin"/><Relationship Id="rId21" Type="http://schemas.openxmlformats.org/officeDocument/2006/relationships/image" Target="media/image3.png"/><Relationship Id="rId34" Type="http://schemas.openxmlformats.org/officeDocument/2006/relationships/footer" Target="footer9.xml"/><Relationship Id="rId42" Type="http://schemas.openxmlformats.org/officeDocument/2006/relationships/header" Target="header13.xml"/><Relationship Id="rId47" Type="http://schemas.openxmlformats.org/officeDocument/2006/relationships/image" Target="media/image7.emf"/><Relationship Id="rId50" Type="http://schemas.openxmlformats.org/officeDocument/2006/relationships/image" Target="media/image8.png"/><Relationship Id="rId55" Type="http://schemas.openxmlformats.org/officeDocument/2006/relationships/footer" Target="footer16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image" Target="media/image5.emf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32" Type="http://schemas.openxmlformats.org/officeDocument/2006/relationships/header" Target="header9.xml"/><Relationship Id="rId37" Type="http://schemas.openxmlformats.org/officeDocument/2006/relationships/footer" Target="footer11.xml"/><Relationship Id="rId40" Type="http://schemas.openxmlformats.org/officeDocument/2006/relationships/oleObject" Target="embeddings/oleObject6.bin"/><Relationship Id="rId45" Type="http://schemas.openxmlformats.org/officeDocument/2006/relationships/header" Target="header14.xml"/><Relationship Id="rId53" Type="http://schemas.openxmlformats.org/officeDocument/2006/relationships/header" Target="header16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4.png"/><Relationship Id="rId27" Type="http://schemas.openxmlformats.org/officeDocument/2006/relationships/header" Target="header8.xml"/><Relationship Id="rId30" Type="http://schemas.openxmlformats.org/officeDocument/2006/relationships/oleObject" Target="embeddings/oleObject3.bin"/><Relationship Id="rId35" Type="http://schemas.openxmlformats.org/officeDocument/2006/relationships/footer" Target="footer10.xml"/><Relationship Id="rId43" Type="http://schemas.openxmlformats.org/officeDocument/2006/relationships/footer" Target="footer12.xml"/><Relationship Id="rId48" Type="http://schemas.openxmlformats.org/officeDocument/2006/relationships/oleObject" Target="embeddings/oleObject7.bin"/><Relationship Id="rId56" Type="http://schemas.openxmlformats.org/officeDocument/2006/relationships/header" Target="header17.xml"/><Relationship Id="rId8" Type="http://schemas.openxmlformats.org/officeDocument/2006/relationships/footer" Target="footer1.xml"/><Relationship Id="rId51" Type="http://schemas.openxmlformats.org/officeDocument/2006/relationships/hyperlink" Target="https://www.figma.com/proto/SdSmbk8628zFsGdzWz52J9/Prot&#243;tipo-MMO" TargetMode="Externa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image" Target="media/image1.emf"/><Relationship Id="rId25" Type="http://schemas.openxmlformats.org/officeDocument/2006/relationships/footer" Target="footer6.xml"/><Relationship Id="rId33" Type="http://schemas.openxmlformats.org/officeDocument/2006/relationships/header" Target="header10.xml"/><Relationship Id="rId38" Type="http://schemas.openxmlformats.org/officeDocument/2006/relationships/image" Target="media/image6.emf"/><Relationship Id="rId46" Type="http://schemas.openxmlformats.org/officeDocument/2006/relationships/footer" Target="footer14.xml"/><Relationship Id="rId59" Type="http://schemas.openxmlformats.org/officeDocument/2006/relationships/theme" Target="theme/theme1.xml"/><Relationship Id="rId20" Type="http://schemas.openxmlformats.org/officeDocument/2006/relationships/image" Target="media/image2.png"/><Relationship Id="rId41" Type="http://schemas.openxmlformats.org/officeDocument/2006/relationships/header" Target="header12.xml"/><Relationship Id="rId54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36" Type="http://schemas.openxmlformats.org/officeDocument/2006/relationships/header" Target="header11.xml"/><Relationship Id="rId49" Type="http://schemas.openxmlformats.org/officeDocument/2006/relationships/oleObject" Target="embeddings/oleObject8.bin"/><Relationship Id="rId57" Type="http://schemas.openxmlformats.org/officeDocument/2006/relationships/footer" Target="footer17.xml"/><Relationship Id="rId10" Type="http://schemas.openxmlformats.org/officeDocument/2006/relationships/footer" Target="footer2.xml"/><Relationship Id="rId31" Type="http://schemas.openxmlformats.org/officeDocument/2006/relationships/oleObject" Target="embeddings/oleObject4.bin"/><Relationship Id="rId44" Type="http://schemas.openxmlformats.org/officeDocument/2006/relationships/footer" Target="footer13.xml"/><Relationship Id="rId52" Type="http://schemas.openxmlformats.org/officeDocument/2006/relationships/header" Target="header1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0</TotalTime>
  <Pages>16</Pages>
  <Words>2069</Words>
  <Characters>11176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34</vt:i4>
      </vt:variant>
    </vt:vector>
  </HeadingPairs>
  <TitlesOfParts>
    <vt:vector size="35" baseType="lpstr">
      <vt:lpstr>Documento de Requisitos</vt:lpstr>
      <vt:lpstr>Introdução</vt:lpstr>
      <vt:lpstr>    Visão geral deste documento</vt:lpstr>
      <vt:lpstr>    Glossário, Siglas e Acrogramas</vt:lpstr>
      <vt:lpstr>    Definições e Atributos de Requisitos</vt:lpstr>
      <vt:lpstr>        Identificação dos Requisitos </vt:lpstr>
      <vt:lpstr>        Prioridades dos Requisitos</vt:lpstr>
      <vt:lpstr/>
      <vt:lpstr>Descrição geral do sistema</vt:lpstr>
      <vt:lpstr>    Abrangência e sistemas relacionados</vt:lpstr>
      <vt:lpstr>    Relação de usuários do sistema</vt:lpstr>
      <vt:lpstr>        Foram identificados três usuários do sistema MMO denominados de Administrador e </vt:lpstr>
      <vt:lpstr>    Diagrama de Caso de Uso</vt:lpstr>
      <vt:lpstr>        Visão do Administrador</vt:lpstr>
      <vt:lpstr>        Visão do Usuário </vt:lpstr>
      <vt:lpstr>        Visão do Moderador</vt:lpstr>
      <vt:lpstr/>
      <vt:lpstr>Requisitos funcionais (casos de uso)</vt:lpstr>
      <vt:lpstr>    Requisitos do Sistema </vt:lpstr>
      <vt:lpstr/>
      <vt:lpstr>Requisitos não funcionais</vt:lpstr>
      <vt:lpstr>    Usabilidade</vt:lpstr>
      <vt:lpstr>        [RNF001] Design simples e objetivo </vt:lpstr>
      <vt:lpstr>    Segurança</vt:lpstr>
      <vt:lpstr>        [RNF002] Necessidade de Login </vt:lpstr>
      <vt:lpstr>    Confiabilidade </vt:lpstr>
      <vt:lpstr>        [RNF003] Sistema Online 24h </vt:lpstr>
      <vt:lpstr/>
      <vt:lpstr>Descrição da interface com o usuário</vt:lpstr>
      <vt:lpstr>    MAPA DE NAVEGAÇÃO DE INTERFACES</vt:lpstr>
      <vt:lpstr>    I_Login </vt:lpstr>
      <vt:lpstr>        Informações críticas da interface</vt:lpstr>
      <vt:lpstr>    IE_LoginUserNameLogin</vt:lpstr>
      <vt:lpstr>        Informações críticas da interface</vt:lpstr>
      <vt:lpstr>    IE_LoginUserNameLogin&lt;Identificador de outra interface&gt;</vt:lpstr>
    </vt:vector>
  </TitlesOfParts>
  <Company/>
  <LinksUpToDate>false</LinksUpToDate>
  <CharactersWithSpaces>13219</CharactersWithSpaces>
  <SharedDoc>false</SharedDoc>
  <HLinks>
    <vt:vector size="162" baseType="variant">
      <vt:variant>
        <vt:i4>7798848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__RefHeading___Toc98853996</vt:lpwstr>
      </vt:variant>
      <vt:variant>
        <vt:i4>7602240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__RefHeading___Toc98853995</vt:lpwstr>
      </vt:variant>
      <vt:variant>
        <vt:i4>7667776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__RefHeading___Toc98853994</vt:lpwstr>
      </vt:variant>
      <vt:variant>
        <vt:i4>7471168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__RefHeading___Toc98853993</vt:lpwstr>
      </vt:variant>
      <vt:variant>
        <vt:i4>7536704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__RefHeading___Toc98853992</vt:lpwstr>
      </vt:variant>
      <vt:variant>
        <vt:i4>7340096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__RefHeading___Toc98853991</vt:lpwstr>
      </vt:variant>
      <vt:variant>
        <vt:i4>7405632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__RefHeading___Toc98853990</vt:lpwstr>
      </vt:variant>
      <vt:variant>
        <vt:i4>7864385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__RefHeading___Toc98853989</vt:lpwstr>
      </vt:variant>
      <vt:variant>
        <vt:i4>7929921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__RefHeading___Toc98853988</vt:lpwstr>
      </vt:variant>
      <vt:variant>
        <vt:i4>7733313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__RefHeading___Toc98853987</vt:lpwstr>
      </vt:variant>
      <vt:variant>
        <vt:i4>7798849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__RefHeading___Toc98853986</vt:lpwstr>
      </vt:variant>
      <vt:variant>
        <vt:i4>7602241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__RefHeading___Toc98853985</vt:lpwstr>
      </vt:variant>
      <vt:variant>
        <vt:i4>7667777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__RefHeading___Toc98853984</vt:lpwstr>
      </vt:variant>
      <vt:variant>
        <vt:i4>7471169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__RefHeading___Toc98853983</vt:lpwstr>
      </vt:variant>
      <vt:variant>
        <vt:i4>7536705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__RefHeading___Toc98853982</vt:lpwstr>
      </vt:variant>
      <vt:variant>
        <vt:i4>7340097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__RefHeading___Toc98853981</vt:lpwstr>
      </vt:variant>
      <vt:variant>
        <vt:i4>7405633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__RefHeading___Toc98853980</vt:lpwstr>
      </vt:variant>
      <vt:variant>
        <vt:i4>7864398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__RefHeading___Toc98853979</vt:lpwstr>
      </vt:variant>
      <vt:variant>
        <vt:i4>7929934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__RefHeading___Toc98853978</vt:lpwstr>
      </vt:variant>
      <vt:variant>
        <vt:i4>7733326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__RefHeading___Toc98853977</vt:lpwstr>
      </vt:variant>
      <vt:variant>
        <vt:i4>7798862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__RefHeading___Toc98853976</vt:lpwstr>
      </vt:variant>
      <vt:variant>
        <vt:i4>7602254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__RefHeading___Toc98853975</vt:lpwstr>
      </vt:variant>
      <vt:variant>
        <vt:i4>7667790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__RefHeading___Toc98853974</vt:lpwstr>
      </vt:variant>
      <vt:variant>
        <vt:i4>7471182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__RefHeading___Toc98853973</vt:lpwstr>
      </vt:variant>
      <vt:variant>
        <vt:i4>7536718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__RefHeading___Toc98853972</vt:lpwstr>
      </vt:variant>
      <vt:variant>
        <vt:i4>7340110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__RefHeading___Toc98853971</vt:lpwstr>
      </vt:variant>
      <vt:variant>
        <vt:i4>7405646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Requisitos</dc:subject>
  <dc:creator>Olivia</dc:creator>
  <cp:keywords/>
  <dc:description>Versão 1.1</dc:description>
  <cp:lastModifiedBy>Olivia Campos</cp:lastModifiedBy>
  <cp:revision>2</cp:revision>
  <cp:lastPrinted>2022-04-05T19:54:00Z</cp:lastPrinted>
  <dcterms:created xsi:type="dcterms:W3CDTF">2022-04-17T05:48:00Z</dcterms:created>
  <dcterms:modified xsi:type="dcterms:W3CDTF">2022-04-17T05:48:00Z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