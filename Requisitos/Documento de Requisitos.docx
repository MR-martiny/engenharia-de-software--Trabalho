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7CAC002" w14:textId="77777777" w:rsidR="0062331A" w:rsidRDefault="0062331A">
      <w:pPr>
        <w:pStyle w:val="CabealhoCapa1"/>
      </w:pPr>
    </w:p>
    <w:p w14:paraId="7834D481" w14:textId="77777777" w:rsidR="0062331A" w:rsidRDefault="0062331A">
      <w:pPr>
        <w:pStyle w:val="CabealhoCapa2"/>
      </w:pPr>
    </w:p>
    <w:p w14:paraId="1DC95984" w14:textId="694AF991" w:rsidR="0062331A" w:rsidRDefault="00426E30">
      <w:pPr>
        <w:rPr>
          <w:rFonts w:ascii="Arial" w:hAnsi="Arial" w:cs="Arial"/>
        </w:rPr>
        <w:sectPr w:rsidR="0062331A">
          <w:pgSz w:w="11906" w:h="16838"/>
          <w:pgMar w:top="864" w:right="1440" w:bottom="864" w:left="1440" w:header="720" w:footer="720" w:gutter="0"/>
          <w:cols w:space="720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59776" behindDoc="0" locked="0" layoutInCell="1" allowOverlap="1" wp14:anchorId="47F66A69" wp14:editId="0D2BEDB5">
                <wp:simplePos x="0" y="0"/>
                <wp:positionH relativeFrom="margin">
                  <wp:posOffset>19050</wp:posOffset>
                </wp:positionH>
                <wp:positionV relativeFrom="margin">
                  <wp:posOffset>720090</wp:posOffset>
                </wp:positionV>
                <wp:extent cx="5732780" cy="9235440"/>
                <wp:effectExtent l="0" t="0" r="0" b="0"/>
                <wp:wrapNone/>
                <wp:docPr id="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2780" cy="923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785845" w14:textId="77777777" w:rsidR="0062331A" w:rsidRDefault="00A16B20">
                            <w:pPr>
                              <w:pStyle w:val="TtuloCapa2"/>
                            </w:pPr>
                            <w:r>
                              <w:t>Documento de Requisitos</w:t>
                            </w:r>
                            <w:r>
                              <w:br/>
                              <w:t>MMO</w:t>
                            </w:r>
                          </w:p>
                          <w:p w14:paraId="55DF31AC" w14:textId="32299032" w:rsidR="0062331A" w:rsidRDefault="00A16B20">
                            <w:pPr>
                              <w:pStyle w:val="Verso"/>
                            </w:pPr>
                            <w:r>
                              <w:t xml:space="preserve">Versão </w:t>
                            </w:r>
                            <w:r w:rsidR="0086150D">
                              <w:t>2.0</w:t>
                            </w:r>
                            <w:r>
                              <w:t xml:space="preserve"> - março de 2022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F66A6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.5pt;margin-top:56.7pt;width:451.4pt;height:727.2pt;z-index:251659776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" stroked="f">
                <v:textbox inset="0,0,0,0">
                  <w:txbxContent>
                    <w:p w14:paraId="5A785845" w14:textId="77777777" w:rsidR="0062331A" w:rsidRDefault="00A16B20">
                      <w:pPr>
                        <w:pStyle w:val="TtuloCapa2"/>
                      </w:pPr>
                      <w:r>
                        <w:t>Documento de Requisitos</w:t>
                      </w:r>
                      <w:r>
                        <w:br/>
                        <w:t>MMO</w:t>
                      </w:r>
                    </w:p>
                    <w:p w14:paraId="55DF31AC" w14:textId="32299032" w:rsidR="0062331A" w:rsidRDefault="00A16B20">
                      <w:pPr>
                        <w:pStyle w:val="Verso"/>
                      </w:pPr>
                      <w:r>
                        <w:t xml:space="preserve">Versão </w:t>
                      </w:r>
                      <w:r w:rsidR="0086150D">
                        <w:t>2.0</w:t>
                      </w:r>
                      <w:r>
                        <w:t xml:space="preserve"> - março de 2022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507BF225" w14:textId="77777777" w:rsidR="0062331A" w:rsidRDefault="00A16B20">
      <w:pPr>
        <w:pStyle w:val="Sumrio-Captulo"/>
      </w:pPr>
      <w:r>
        <w:lastRenderedPageBreak/>
        <w:t>Ficha Técnica</w:t>
      </w:r>
    </w:p>
    <w:p w14:paraId="3E056370" w14:textId="77777777" w:rsidR="0062331A" w:rsidRDefault="00A16B20">
      <w:pPr>
        <w:pStyle w:val="Ttulo-Item"/>
        <w:pBdr>
          <w:top w:val="single" w:sz="6" w:space="4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120"/>
      </w:pPr>
      <w:r>
        <w:t>Equipe Responsável pela Elaboração</w:t>
      </w:r>
    </w:p>
    <w:p w14:paraId="6FC48C09" w14:textId="77777777" w:rsidR="0062331A" w:rsidRDefault="00A16B20">
      <w:pPr>
        <w:pStyle w:val="Item"/>
      </w:pPr>
      <w:r>
        <w:t>Matheus Silva Gonçalves</w:t>
      </w:r>
    </w:p>
    <w:p w14:paraId="623D38FE" w14:textId="77777777" w:rsidR="0062331A" w:rsidRDefault="00A16B20">
      <w:pPr>
        <w:pStyle w:val="Item"/>
      </w:pPr>
      <w:r>
        <w:t>Mathias Silva Sousa</w:t>
      </w:r>
    </w:p>
    <w:p w14:paraId="61C04EB3" w14:textId="77777777" w:rsidR="0062331A" w:rsidRDefault="00A16B20">
      <w:pPr>
        <w:pStyle w:val="Item"/>
      </w:pPr>
      <w:r>
        <w:t>Olivia Campos</w:t>
      </w:r>
    </w:p>
    <w:p w14:paraId="29980E7B" w14:textId="77777777" w:rsidR="0062331A" w:rsidRDefault="00A16B20">
      <w:pPr>
        <w:pStyle w:val="Ttulo-Item"/>
        <w:pBdr>
          <w:top w:val="single" w:sz="6" w:space="4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120"/>
      </w:pPr>
      <w:r>
        <w:t>Público Alvo</w:t>
      </w:r>
    </w:p>
    <w:p w14:paraId="49705C46" w14:textId="77777777" w:rsidR="0062331A" w:rsidRDefault="00A16B20">
      <w:pPr>
        <w:pStyle w:val="Item"/>
      </w:pPr>
      <w:r>
        <w:t xml:space="preserve">Este manual destina-se aos administradores do sistema MMO e para usuários que fazem o consumo de jogos online. </w:t>
      </w:r>
    </w:p>
    <w:p w14:paraId="7690D03A" w14:textId="77777777" w:rsidR="0062331A" w:rsidRDefault="00A16B20">
      <w:pPr>
        <w:pStyle w:val="Sumrio-Captulo"/>
        <w:pageBreakBefore/>
        <w:ind w:right="-427"/>
      </w:pPr>
      <w:r>
        <w:t>Sumário</w:t>
      </w:r>
    </w:p>
    <w:p w14:paraId="6B6B07B6" w14:textId="7F40280D" w:rsidR="009E5CB3" w:rsidRDefault="00A16B20">
      <w:pPr>
        <w:pStyle w:val="Sumrio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r>
        <w:fldChar w:fldCharType="begin"/>
      </w:r>
      <w:r>
        <w:instrText xml:space="preserve"> TOC \o "2-4" \t "Heading 1;1" </w:instrText>
      </w:r>
      <w:r>
        <w:fldChar w:fldCharType="separate"/>
      </w:r>
      <w:r w:rsidR="009E5CB3">
        <w:rPr>
          <w:noProof/>
        </w:rPr>
        <w:t xml:space="preserve">Visão geral </w:t>
      </w:r>
      <w:r w:rsidR="009E5CB3" w:rsidRPr="009E5CB3">
        <w:rPr>
          <w:noProof/>
          <w:u w:val="single"/>
        </w:rPr>
        <w:t>deste</w:t>
      </w:r>
      <w:r w:rsidR="009E5CB3">
        <w:rPr>
          <w:noProof/>
        </w:rPr>
        <w:t xml:space="preserve"> documento</w:t>
      </w:r>
      <w:r w:rsidR="009E5CB3">
        <w:rPr>
          <w:noProof/>
        </w:rPr>
        <w:tab/>
      </w:r>
      <w:r w:rsidR="009E5CB3">
        <w:rPr>
          <w:noProof/>
        </w:rPr>
        <w:fldChar w:fldCharType="begin"/>
      </w:r>
      <w:r w:rsidR="009E5CB3">
        <w:rPr>
          <w:noProof/>
        </w:rPr>
        <w:instrText xml:space="preserve"> PAGEREF _Toc101137072 \h </w:instrText>
      </w:r>
      <w:r w:rsidR="009E5CB3">
        <w:rPr>
          <w:noProof/>
        </w:rPr>
      </w:r>
      <w:r w:rsidR="009E5CB3">
        <w:rPr>
          <w:noProof/>
        </w:rPr>
        <w:fldChar w:fldCharType="separate"/>
      </w:r>
      <w:r w:rsidR="009E5CB3">
        <w:rPr>
          <w:noProof/>
        </w:rPr>
        <w:t>1</w:t>
      </w:r>
      <w:r w:rsidR="009E5CB3">
        <w:rPr>
          <w:noProof/>
        </w:rPr>
        <w:fldChar w:fldCharType="end"/>
      </w:r>
    </w:p>
    <w:p w14:paraId="0413CE41" w14:textId="6BE6D98B" w:rsidR="009E5CB3" w:rsidRDefault="009E5CB3">
      <w:pPr>
        <w:pStyle w:val="Sumrio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r>
        <w:rPr>
          <w:noProof/>
        </w:rPr>
        <w:t>Glossário, Siglas e Acrogramas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_Toc101137073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6DC394E" w14:textId="6D81A2D5" w:rsidR="009E5CB3" w:rsidRDefault="009E5CB3">
      <w:pPr>
        <w:pStyle w:val="Sumrio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r>
        <w:rPr>
          <w:noProof/>
        </w:rPr>
        <w:t>Definições e Atributos de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_Toc101137074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98F26D3" w14:textId="3E3EEA83" w:rsidR="009E5CB3" w:rsidRDefault="009E5CB3">
      <w:pPr>
        <w:pStyle w:val="Sumrio3"/>
        <w:tabs>
          <w:tab w:val="left" w:pos="14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CD466D">
        <w:rPr>
          <w:rFonts w:ascii="Symbol" w:hAnsi="Symbol" w:cs="Symbol"/>
          <w:noProof/>
        </w:rPr>
        <w:t>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Identificação dos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_Toc101137075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3D13D0E" w14:textId="245EEF1E" w:rsidR="009E5CB3" w:rsidRDefault="009E5CB3">
      <w:pPr>
        <w:pStyle w:val="Sumrio3"/>
        <w:tabs>
          <w:tab w:val="left" w:pos="14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CD466D">
        <w:rPr>
          <w:rFonts w:ascii="Symbol" w:hAnsi="Symbol" w:cs="Symbol"/>
          <w:noProof/>
        </w:rPr>
        <w:t>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Prioridades dos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_Toc101137076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D1FF1BD" w14:textId="28E9C497" w:rsidR="009E5CB3" w:rsidRDefault="009E5CB3">
      <w:pPr>
        <w:pStyle w:val="Sumrio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r>
        <w:rPr>
          <w:noProof/>
        </w:rPr>
        <w:t>Abrangência e sistemas relacionados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_Toc101137077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D89CD95" w14:textId="08291C02" w:rsidR="009E5CB3" w:rsidRDefault="009E5CB3">
      <w:pPr>
        <w:pStyle w:val="Sumrio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r>
        <w:rPr>
          <w:noProof/>
        </w:rPr>
        <w:t>Relação de usuários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_Toc101137078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AA09284" w14:textId="7AD43985" w:rsidR="009E5CB3" w:rsidRDefault="009E5CB3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CD466D">
        <w:rPr>
          <w:noProof/>
        </w:rPr>
        <w:t>Foram identificados três usuários do sistema MMO denominados de Administrador, Moderador e Usuário.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_Toc101137079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D218D13" w14:textId="73480359" w:rsidR="009E5CB3" w:rsidRDefault="009E5CB3">
      <w:pPr>
        <w:pStyle w:val="Sumrio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r>
        <w:rPr>
          <w:noProof/>
        </w:rPr>
        <w:t>Diagrama de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_Toc101137080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B2DD171" w14:textId="3CF639EE" w:rsidR="009E5CB3" w:rsidRDefault="009E5CB3">
      <w:pPr>
        <w:pStyle w:val="Sumrio3"/>
        <w:tabs>
          <w:tab w:val="left" w:pos="14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CD466D">
        <w:rPr>
          <w:rFonts w:ascii="Symbol" w:hAnsi="Symbol" w:cs="Symbol"/>
          <w:noProof/>
        </w:rPr>
        <w:t>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Visão do Administrador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_Toc101137081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7C8B717" w14:textId="2A395C6B" w:rsidR="009E5CB3" w:rsidRDefault="009E5CB3">
      <w:pPr>
        <w:pStyle w:val="Sumrio3"/>
        <w:tabs>
          <w:tab w:val="left" w:pos="14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CD466D">
        <w:rPr>
          <w:rFonts w:ascii="Symbol" w:hAnsi="Symbol" w:cs="Symbol"/>
          <w:noProof/>
        </w:rPr>
        <w:t>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Visão do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_Toc101137082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A24BB6F" w14:textId="08DF0841" w:rsidR="009E5CB3" w:rsidRDefault="009E5CB3">
      <w:pPr>
        <w:pStyle w:val="Sumrio3"/>
        <w:tabs>
          <w:tab w:val="left" w:pos="14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CD466D">
        <w:rPr>
          <w:rFonts w:ascii="Symbol" w:hAnsi="Symbol" w:cs="Symbol"/>
          <w:noProof/>
        </w:rPr>
        <w:t>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Visão do Moderador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_Toc101137083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E374F24" w14:textId="24CB4FE8" w:rsidR="009E5CB3" w:rsidRDefault="009E5CB3">
      <w:pPr>
        <w:pStyle w:val="Sumrio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r>
        <w:rPr>
          <w:noProof/>
        </w:rPr>
        <w:t>Requisitos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_Toc101137084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AE3EC4C" w14:textId="757E1471" w:rsidR="009E5CB3" w:rsidRDefault="009E5CB3">
      <w:pPr>
        <w:pStyle w:val="Sumrio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r>
        <w:rPr>
          <w:noProof/>
        </w:rPr>
        <w:t>Usabilidade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_Toc101137085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4ECFFBE" w14:textId="735A12E5" w:rsidR="009E5CB3" w:rsidRDefault="009E5CB3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[RNF001] Design simples e objetivo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_Toc101137086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31BF7A9" w14:textId="6350F8C6" w:rsidR="009E5CB3" w:rsidRDefault="009E5CB3">
      <w:pPr>
        <w:pStyle w:val="Sumrio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r w:rsidRPr="00CD466D">
        <w:rPr>
          <w:rFonts w:eastAsia="Wingdings" w:cs="Wingdings"/>
          <w:noProof/>
        </w:rPr>
        <w:t>Segurança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_Toc101137087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2F8EDDA" w14:textId="05194890" w:rsidR="009E5CB3" w:rsidRDefault="009E5CB3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CD466D">
        <w:rPr>
          <w:rFonts w:eastAsia="Wingdings" w:cs="Wingdings"/>
          <w:noProof/>
        </w:rPr>
        <w:t>[RNF002] Necessidade de 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_Toc101137088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2C9ADC5" w14:textId="4FF6DE6B" w:rsidR="009E5CB3" w:rsidRDefault="009E5CB3">
      <w:pPr>
        <w:pStyle w:val="Sumrio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r w:rsidRPr="00CD466D">
        <w:rPr>
          <w:rFonts w:eastAsia="Wingdings" w:cs="Wingdings"/>
          <w:noProof/>
        </w:rPr>
        <w:t>Confiabilidade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_Toc101137089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E1C35DC" w14:textId="1D266249" w:rsidR="009E5CB3" w:rsidRDefault="009E5CB3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CD466D">
        <w:rPr>
          <w:rFonts w:eastAsia="Wingdings" w:cs="Wingdings"/>
          <w:noProof/>
        </w:rPr>
        <w:t>[RNF003] Sistema Online 24h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_Toc101137090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B4B03DA" w14:textId="1618DC72" w:rsidR="009E5CB3" w:rsidRDefault="009E5CB3">
      <w:pPr>
        <w:pStyle w:val="Sumrio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r w:rsidRPr="00CD466D">
        <w:rPr>
          <w:rFonts w:eastAsia="Wingdings"/>
          <w:noProof/>
        </w:rPr>
        <w:t>MAPA DE NAVEGAÇÃO DE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_Toc101137091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7DF8E3F" w14:textId="10081792" w:rsidR="009E5CB3" w:rsidRDefault="009E5CB3">
      <w:pPr>
        <w:pStyle w:val="Sumrio2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r w:rsidRPr="00CD466D">
        <w:rPr>
          <w:rFonts w:eastAsia="Wingdings"/>
          <w:noProof/>
        </w:rPr>
        <w:t>PROTOTIPAÇÃO DA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_Toc101137092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64F1750" w14:textId="6660EEBC" w:rsidR="0062331A" w:rsidRDefault="00A16B20">
      <w:pPr>
        <w:rPr>
          <w:rFonts w:ascii="Arial" w:hAnsi="Arial" w:cs="Arial"/>
          <w:b/>
          <w:caps/>
          <w:sz w:val="24"/>
          <w:szCs w:val="22"/>
          <w:lang w:eastAsia="pt-BR"/>
        </w:rPr>
        <w:sectPr w:rsidR="0062331A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/>
          <w:pgMar w:top="1134" w:right="1701" w:bottom="2041" w:left="1701" w:header="680" w:footer="680" w:gutter="0"/>
          <w:cols w:space="720"/>
          <w:docGrid w:linePitch="360"/>
        </w:sectPr>
      </w:pPr>
      <w:r>
        <w:fldChar w:fldCharType="end"/>
      </w:r>
    </w:p>
    <w:p w14:paraId="233E1EA6" w14:textId="77777777" w:rsidR="0062331A" w:rsidRDefault="00A16B20">
      <w:pPr>
        <w:pStyle w:val="Ttulo1"/>
      </w:pPr>
      <w:r>
        <w:t>Introdução</w:t>
      </w:r>
    </w:p>
    <w:p w14:paraId="7629F857" w14:textId="77777777" w:rsidR="0062331A" w:rsidRDefault="00A16B20">
      <w:pPr>
        <w:pStyle w:val="TextoNormal"/>
      </w:pPr>
      <w:r>
        <w:t>Este documento especifica o sistema MMO, fornecendo aos desenvolvedores as informações necessárias para o projeto e implementação, assim como para a realização dos testes e homologação do sistema.</w:t>
      </w:r>
    </w:p>
    <w:p w14:paraId="43292900" w14:textId="77777777" w:rsidR="0062331A" w:rsidRDefault="00A16B20">
      <w:pPr>
        <w:pStyle w:val="Ttulo2"/>
      </w:pPr>
      <w:bookmarkStart w:id="0" w:name="_Toc101137072"/>
      <w:r>
        <w:t>Visão geral deste documento</w:t>
      </w:r>
      <w:bookmarkEnd w:id="0"/>
    </w:p>
    <w:p w14:paraId="0DF180C7" w14:textId="77777777" w:rsidR="0062331A" w:rsidRDefault="00A16B20">
      <w:pPr>
        <w:pStyle w:val="TextoNormal"/>
      </w:pPr>
      <w:r>
        <w:t>Esta introdução fornece as informações necessárias para fazer um bom uso deste documento, explicitando seus objetivos e as convenções que foram adotadas no texto, além de conter uma lista de referências para outros documentos relacionados. As demais seções apresentam a especificação do sistema MMO e estão organizadas como descrito abaixo.</w:t>
      </w:r>
    </w:p>
    <w:p w14:paraId="04E61A01" w14:textId="77777777" w:rsidR="0062331A" w:rsidRDefault="00A16B20">
      <w:pPr>
        <w:pStyle w:val="Commarcadores1"/>
        <w:tabs>
          <w:tab w:val="clear" w:pos="567"/>
          <w:tab w:val="left" w:pos="360"/>
        </w:tabs>
      </w:pPr>
      <w:r>
        <w:t>Seção 2</w:t>
      </w:r>
      <w:r>
        <w:rPr>
          <w:b w:val="0"/>
        </w:rPr>
        <w:t xml:space="preserve"> – Descrição geral do sistema: apresenta uma visão geral do sistema, caracterizando qual é o seu escopo e descrevendo seus usuários.</w:t>
      </w:r>
    </w:p>
    <w:p w14:paraId="0A804553" w14:textId="77777777" w:rsidR="0062331A" w:rsidRDefault="00A16B20">
      <w:pPr>
        <w:pStyle w:val="Commarcadores1"/>
        <w:tabs>
          <w:tab w:val="clear" w:pos="567"/>
          <w:tab w:val="left" w:pos="360"/>
        </w:tabs>
      </w:pPr>
      <w:r>
        <w:t>Seção 3</w:t>
      </w:r>
      <w:r>
        <w:rPr>
          <w:b w:val="0"/>
        </w:rPr>
        <w:t xml:space="preserve"> – Requisitos funcionais (casos de uso): especifica todos os requisitos funcionais do sistema, descrevendo os fluxos de eventos, prioridades, atores, entradas e saídas de cada caso de uso a ser implementado.</w:t>
      </w:r>
    </w:p>
    <w:p w14:paraId="75F03407" w14:textId="77777777" w:rsidR="0062331A" w:rsidRDefault="00A16B20">
      <w:pPr>
        <w:pStyle w:val="Commarcadores1"/>
        <w:tabs>
          <w:tab w:val="clear" w:pos="567"/>
          <w:tab w:val="left" w:pos="360"/>
        </w:tabs>
      </w:pPr>
      <w:r>
        <w:t>Seção 4</w:t>
      </w:r>
      <w:r>
        <w:rPr>
          <w:b w:val="0"/>
        </w:rPr>
        <w:t xml:space="preserve"> – Requisitos não funcionais:</w:t>
      </w:r>
      <w:r>
        <w:t xml:space="preserve"> </w:t>
      </w:r>
      <w:r>
        <w:rPr>
          <w:b w:val="0"/>
        </w:rPr>
        <w:t>especifica todos os requisitos não funcionais do sistema, divididos em requisitos de usabilidade, confiabilidade, desempenho, segurança, distribuição, adequação a padrões e requisitos de hardware e software.</w:t>
      </w:r>
    </w:p>
    <w:p w14:paraId="1B08D733" w14:textId="77777777" w:rsidR="0062331A" w:rsidRDefault="00A16B20">
      <w:pPr>
        <w:pStyle w:val="Commarcadores1"/>
        <w:tabs>
          <w:tab w:val="clear" w:pos="567"/>
          <w:tab w:val="left" w:pos="360"/>
        </w:tabs>
      </w:pPr>
      <w:r>
        <w:t>Seção 5</w:t>
      </w:r>
      <w:r>
        <w:rPr>
          <w:b w:val="0"/>
        </w:rPr>
        <w:t xml:space="preserve"> – Descrição da interface com o usuário:</w:t>
      </w:r>
      <w:r>
        <w:t xml:space="preserve"> </w:t>
      </w:r>
      <w:r>
        <w:rPr>
          <w:b w:val="0"/>
        </w:rPr>
        <w:t>apresenta desenhos, figuras ou rascunhos de telas do sistema.</w:t>
      </w:r>
    </w:p>
    <w:p w14:paraId="3D346D4F" w14:textId="77777777" w:rsidR="0062331A" w:rsidRDefault="00A16B20">
      <w:pPr>
        <w:pStyle w:val="Ttulo2"/>
      </w:pPr>
      <w:bookmarkStart w:id="1" w:name="_Toc101137073"/>
      <w:r>
        <w:t>Glossário, Siglas e Acrogramas</w:t>
      </w:r>
      <w:bookmarkEnd w:id="1"/>
    </w:p>
    <w:p w14:paraId="1F5248DE" w14:textId="4277C6A0" w:rsidR="0062331A" w:rsidRDefault="00D458F9">
      <w:pPr>
        <w:spacing w:before="60" w:after="120"/>
        <w:jc w:val="both"/>
      </w:pPr>
      <w:r>
        <w:rPr>
          <w:b/>
          <w:i/>
          <w:sz w:val="22"/>
          <w:szCs w:val="22"/>
        </w:rPr>
        <w:t>Usuário</w:t>
      </w:r>
      <w:r w:rsidR="00A16B20">
        <w:rPr>
          <w:sz w:val="22"/>
          <w:szCs w:val="22"/>
        </w:rPr>
        <w:t xml:space="preserve"> – </w:t>
      </w:r>
      <w:r w:rsidR="00076736">
        <w:rPr>
          <w:sz w:val="22"/>
          <w:szCs w:val="22"/>
        </w:rPr>
        <w:t xml:space="preserve">é responsável por realizar compras no sistema ou apenas verificar os preços dos jogos. </w:t>
      </w:r>
    </w:p>
    <w:p w14:paraId="32C225F8" w14:textId="79997BA5" w:rsidR="0062331A" w:rsidRDefault="00D458F9">
      <w:pPr>
        <w:spacing w:before="60" w:after="120"/>
        <w:jc w:val="both"/>
        <w:rPr>
          <w:sz w:val="22"/>
          <w:szCs w:val="22"/>
        </w:rPr>
      </w:pPr>
      <w:r>
        <w:rPr>
          <w:b/>
          <w:i/>
          <w:sz w:val="22"/>
          <w:szCs w:val="22"/>
        </w:rPr>
        <w:t>Administrador</w:t>
      </w:r>
      <w:r w:rsidR="00A16B20">
        <w:rPr>
          <w:sz w:val="22"/>
          <w:szCs w:val="22"/>
        </w:rPr>
        <w:t xml:space="preserve"> – </w:t>
      </w:r>
      <w:r w:rsidR="00076736">
        <w:rPr>
          <w:sz w:val="22"/>
          <w:szCs w:val="22"/>
        </w:rPr>
        <w:t xml:space="preserve">é responsável por alterar dados do sistema, assim como alterar dados dos jogos, vendas e clientes (caso houver erro). </w:t>
      </w:r>
    </w:p>
    <w:p w14:paraId="458A7202" w14:textId="38200E23" w:rsidR="003944E5" w:rsidRDefault="003944E5" w:rsidP="003944E5">
      <w:pPr>
        <w:spacing w:before="60" w:after="120"/>
        <w:jc w:val="both"/>
        <w:rPr>
          <w:sz w:val="22"/>
          <w:szCs w:val="22"/>
        </w:rPr>
      </w:pPr>
      <w:r>
        <w:rPr>
          <w:b/>
          <w:i/>
          <w:sz w:val="22"/>
          <w:szCs w:val="22"/>
        </w:rPr>
        <w:t>Admin</w:t>
      </w:r>
      <w:r>
        <w:rPr>
          <w:sz w:val="22"/>
          <w:szCs w:val="22"/>
        </w:rPr>
        <w:t xml:space="preserve"> – </w:t>
      </w:r>
      <w:r>
        <w:rPr>
          <w:sz w:val="22"/>
          <w:szCs w:val="22"/>
        </w:rPr>
        <w:t>administrador.</w:t>
      </w:r>
      <w:r>
        <w:rPr>
          <w:sz w:val="22"/>
          <w:szCs w:val="22"/>
        </w:rPr>
        <w:t xml:space="preserve"> </w:t>
      </w:r>
    </w:p>
    <w:p w14:paraId="5D377335" w14:textId="7E368616" w:rsidR="0062331A" w:rsidRDefault="00076736">
      <w:pPr>
        <w:spacing w:before="60" w:after="120"/>
        <w:jc w:val="both"/>
      </w:pPr>
      <w:r>
        <w:rPr>
          <w:b/>
          <w:i/>
          <w:sz w:val="22"/>
          <w:szCs w:val="22"/>
        </w:rPr>
        <w:t>Painel de Vendas</w:t>
      </w:r>
      <w:r w:rsidR="00A16B20">
        <w:rPr>
          <w:sz w:val="22"/>
          <w:szCs w:val="22"/>
        </w:rPr>
        <w:t xml:space="preserve">- </w:t>
      </w:r>
      <w:r>
        <w:rPr>
          <w:sz w:val="22"/>
          <w:szCs w:val="22"/>
        </w:rPr>
        <w:t xml:space="preserve">painel no qual é possível visualizar todas as vendas realizadas no sistema, incluindo os usuários que realizaram a compra e a data de transação. </w:t>
      </w:r>
    </w:p>
    <w:p w14:paraId="334BA979" w14:textId="703C8A32" w:rsidR="0062331A" w:rsidRDefault="00076736">
      <w:pPr>
        <w:spacing w:before="60" w:after="120"/>
        <w:jc w:val="both"/>
      </w:pPr>
      <w:r>
        <w:rPr>
          <w:b/>
          <w:i/>
          <w:sz w:val="22"/>
          <w:szCs w:val="22"/>
        </w:rPr>
        <w:t>Painel de Clientes</w:t>
      </w:r>
      <w:r w:rsidR="00A16B20">
        <w:rPr>
          <w:b/>
          <w:i/>
          <w:sz w:val="22"/>
          <w:szCs w:val="22"/>
        </w:rPr>
        <w:t xml:space="preserve"> </w:t>
      </w:r>
      <w:r w:rsidR="00A16B20">
        <w:rPr>
          <w:sz w:val="22"/>
          <w:szCs w:val="22"/>
        </w:rPr>
        <w:t xml:space="preserve">– </w:t>
      </w:r>
      <w:r>
        <w:rPr>
          <w:sz w:val="22"/>
          <w:szCs w:val="22"/>
        </w:rPr>
        <w:t xml:space="preserve">painel que exibe informações dos clientes cadastrados. </w:t>
      </w:r>
    </w:p>
    <w:p w14:paraId="60F29CC5" w14:textId="0ECC9E48" w:rsidR="005861B6" w:rsidRDefault="00076736" w:rsidP="005861B6">
      <w:pPr>
        <w:spacing w:before="60" w:after="120"/>
        <w:jc w:val="both"/>
        <w:rPr>
          <w:sz w:val="22"/>
          <w:szCs w:val="22"/>
        </w:rPr>
      </w:pPr>
      <w:r>
        <w:rPr>
          <w:b/>
          <w:i/>
          <w:sz w:val="22"/>
          <w:szCs w:val="22"/>
        </w:rPr>
        <w:t>Painel de Jogos</w:t>
      </w:r>
      <w:r w:rsidR="00A16B20">
        <w:rPr>
          <w:sz w:val="22"/>
          <w:szCs w:val="22"/>
        </w:rPr>
        <w:t xml:space="preserve"> </w:t>
      </w:r>
      <w:r>
        <w:rPr>
          <w:sz w:val="22"/>
          <w:szCs w:val="22"/>
        </w:rPr>
        <w:t>–</w:t>
      </w:r>
      <w:r w:rsidR="00A16B2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painel </w:t>
      </w:r>
      <w:r w:rsidR="005861B6">
        <w:rPr>
          <w:sz w:val="22"/>
          <w:szCs w:val="22"/>
        </w:rPr>
        <w:t xml:space="preserve">com as informações de cada jogo, incluindo preço e descrição. </w:t>
      </w:r>
    </w:p>
    <w:p w14:paraId="6F939568" w14:textId="3A73DEB4" w:rsidR="0062331A" w:rsidRPr="005861B6" w:rsidRDefault="00DA509E" w:rsidP="005861B6">
      <w:pPr>
        <w:spacing w:before="60" w:after="120"/>
        <w:jc w:val="both"/>
      </w:pPr>
      <w:r>
        <w:rPr>
          <w:b/>
          <w:bCs/>
          <w:i/>
          <w:iCs/>
          <w:sz w:val="22"/>
          <w:szCs w:val="22"/>
        </w:rPr>
        <w:t>Jogos Indie</w:t>
      </w:r>
      <w:r w:rsidR="005861B6">
        <w:rPr>
          <w:sz w:val="22"/>
          <w:szCs w:val="22"/>
        </w:rPr>
        <w:t xml:space="preserve"> - Jogos</w:t>
      </w:r>
      <w:r w:rsidR="00076736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de baixo orçamento, geralmente criados apenas por uma pessoa. </w:t>
      </w:r>
    </w:p>
    <w:p w14:paraId="0BD7974B" w14:textId="77777777" w:rsidR="0062331A" w:rsidRDefault="00A16B20">
      <w:pPr>
        <w:pStyle w:val="Ttulo2"/>
      </w:pPr>
      <w:bookmarkStart w:id="2" w:name="_Toc101137074"/>
      <w:r>
        <w:t>Definições e Atributos de Requisitos</w:t>
      </w:r>
      <w:bookmarkEnd w:id="2"/>
    </w:p>
    <w:p w14:paraId="68D3C9EC" w14:textId="77777777" w:rsidR="0062331A" w:rsidRDefault="00A16B20">
      <w:pPr>
        <w:pStyle w:val="Ttulo3"/>
      </w:pPr>
      <w:bookmarkStart w:id="3" w:name="_Toc101137075"/>
      <w:r>
        <w:t>Identificação dos Requisitos</w:t>
      </w:r>
      <w:bookmarkEnd w:id="3"/>
      <w:r>
        <w:t xml:space="preserve"> </w:t>
      </w:r>
    </w:p>
    <w:p w14:paraId="1FF64CFC" w14:textId="2232EDA9" w:rsidR="0062331A" w:rsidRDefault="00A16B20">
      <w:pPr>
        <w:pStyle w:val="TextoNormal"/>
      </w:pPr>
      <w:r>
        <w:t xml:space="preserve">RF é utilizado para identificar Requisitos Funcionais e RNF é utilizado para identificar Requisitos Não Funcionais. Ambas siglas vem </w:t>
      </w:r>
      <w:r w:rsidR="00D458F9">
        <w:t>acompanhada</w:t>
      </w:r>
      <w:r>
        <w:t xml:space="preserve"> de um número que é o identificador único </w:t>
      </w:r>
      <w:r w:rsidR="00D458F9">
        <w:t>dos requisitos</w:t>
      </w:r>
      <w:r>
        <w:t>. Por exemplo, o requisito [RF016] indica um requisito funcional de número 16.</w:t>
      </w:r>
    </w:p>
    <w:p w14:paraId="46F428C0" w14:textId="77777777" w:rsidR="0062331A" w:rsidRDefault="00A16B20">
      <w:pPr>
        <w:pStyle w:val="Ttulo3"/>
      </w:pPr>
      <w:bookmarkStart w:id="4" w:name="_Toc101137076"/>
      <w:r>
        <w:t>Prioridades dos Requisitos</w:t>
      </w:r>
      <w:bookmarkEnd w:id="4"/>
    </w:p>
    <w:p w14:paraId="1FCC3959" w14:textId="77777777" w:rsidR="0062331A" w:rsidRDefault="00A16B20">
      <w:pPr>
        <w:pStyle w:val="TextoNormal"/>
      </w:pPr>
      <w:r>
        <w:t xml:space="preserve">Para estabelecer a prioridade dos requisitos foram adotadas as denominações “essencial”, “importante” e “desejável”. </w:t>
      </w:r>
    </w:p>
    <w:p w14:paraId="78C0DEE0" w14:textId="77777777" w:rsidR="0062331A" w:rsidRDefault="00A16B20">
      <w:pPr>
        <w:pStyle w:val="Commarcadores1"/>
        <w:tabs>
          <w:tab w:val="clear" w:pos="567"/>
          <w:tab w:val="left" w:pos="360"/>
        </w:tabs>
      </w:pPr>
      <w:r>
        <w:t xml:space="preserve">Essencial </w:t>
      </w:r>
      <w:r>
        <w:rPr>
          <w:b w:val="0"/>
        </w:rPr>
        <w:t>é o requisito sem o qual o sistema não entra em funcionamento. Requisitos essenciais são requisitos imprescindíveis, que têm que ser implementados impreterivelmente.</w:t>
      </w:r>
    </w:p>
    <w:p w14:paraId="1A332586" w14:textId="77777777" w:rsidR="0062331A" w:rsidRDefault="00A16B20">
      <w:pPr>
        <w:pStyle w:val="Commarcadores1"/>
        <w:tabs>
          <w:tab w:val="clear" w:pos="567"/>
          <w:tab w:val="left" w:pos="360"/>
        </w:tabs>
      </w:pPr>
      <w:r>
        <w:t xml:space="preserve">Importante </w:t>
      </w:r>
      <w:r>
        <w:rPr>
          <w:b w:val="0"/>
        </w:rPr>
        <w:t>é o requisito sem o qual o sistema entra em funcionamento, mas de forma não satisfatória. Requisitos importantes devem ser implementados, mas, se não forem, o sistema poderá ser implantado e usado mesmo assim.</w:t>
      </w:r>
    </w:p>
    <w:p w14:paraId="373339C1" w14:textId="77777777" w:rsidR="0062331A" w:rsidRDefault="00A16B20">
      <w:pPr>
        <w:pStyle w:val="Commarcadores1"/>
        <w:tabs>
          <w:tab w:val="clear" w:pos="567"/>
          <w:tab w:val="left" w:pos="360"/>
        </w:tabs>
      </w:pPr>
      <w:r>
        <w:t>Desejável</w:t>
      </w:r>
      <w:r>
        <w:rPr>
          <w:b w:val="0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 w14:paraId="044A5CD1" w14:textId="77777777" w:rsidR="0062331A" w:rsidRDefault="0062331A">
      <w:pPr>
        <w:sectPr w:rsidR="0062331A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820D236" w14:textId="77777777" w:rsidR="008444AA" w:rsidRDefault="00426E30">
      <w:pPr>
        <w:pStyle w:val="TextoNormal"/>
        <w:spacing w:before="0" w:after="0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35D149C" wp14:editId="61CE6A44">
                <wp:simplePos x="0" y="0"/>
                <wp:positionH relativeFrom="page">
                  <wp:posOffset>6309995</wp:posOffset>
                </wp:positionH>
                <wp:positionV relativeFrom="paragraph">
                  <wp:posOffset>635</wp:posOffset>
                </wp:positionV>
                <wp:extent cx="368300" cy="469265"/>
                <wp:effectExtent l="0" t="0" r="0" b="0"/>
                <wp:wrapSquare wrapText="largest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" cy="469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9661D3" w14:textId="77777777" w:rsidR="0062331A" w:rsidRDefault="00A16B20">
                            <w:pPr>
                              <w:pStyle w:val="Captulo"/>
                            </w:pPr>
                            <w:r>
                              <w:rPr>
                                <w:b w:val="0"/>
                              </w:rPr>
                              <w:object w:dxaOrig="581" w:dyaOrig="739" w14:anchorId="7496F001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29.05pt;height:37pt" filled="t">
                                  <v:fill opacity="0" color2="black"/>
                                  <v:imagedata r:id="rId17" o:title=""/>
                                </v:shape>
                                <o:OLEObject Type="Embed" ProgID="Word.Document.8" ShapeID="_x0000_i1026" DrawAspect="Content" ObjectID="_1711749849" r:id="rId18"/>
                              </w:objec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5D149C" id="Text Box 2" o:spid="_x0000_s1027" type="#_x0000_t202" style="position:absolute;left:0;text-align:left;margin-left:496.85pt;margin-top:.05pt;width:29pt;height:36.95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" stroked="f">
                <v:fill opacity="0"/>
                <v:textbox inset="0,0,0,0">
                  <w:txbxContent>
                    <w:p w14:paraId="2E9661D3" w14:textId="77777777" w:rsidR="0062331A" w:rsidRDefault="00A16B20">
                      <w:pPr>
                        <w:pStyle w:val="Captulo"/>
                      </w:pPr>
                      <w:r>
                        <w:rPr>
                          <w:b w:val="0"/>
                        </w:rPr>
                        <w:object w:dxaOrig="581" w:dyaOrig="739" w14:anchorId="7496F001">
                          <v:shape id="_x0000_i1026" type="#_x0000_t75" style="width:29.05pt;height:37pt" filled="t">
                            <v:fill opacity="0" color2="black"/>
                            <v:imagedata r:id="rId19" o:title=""/>
                          </v:shape>
                          <o:OLEObject Type="Embed" ProgID="Word.Document.8" ShapeID="_x0000_i1026" DrawAspect="Content" ObjectID="_1711668881" r:id="rId20"/>
                        </w:object>
                      </w:r>
                    </w:p>
                  </w:txbxContent>
                </v:textbox>
                <w10:wrap type="square" side="largest" anchorx="page"/>
              </v:shape>
            </w:pict>
          </mc:Fallback>
        </mc:AlternateContent>
      </w:r>
      <w:r w:rsidR="00A16B20">
        <w:cr/>
      </w:r>
      <w:r w:rsidR="008444AA">
        <w:t xml:space="preserve">Capítulo </w:t>
      </w:r>
    </w:p>
    <w:p w14:paraId="00619C57" w14:textId="77777777" w:rsidR="008444AA" w:rsidRDefault="008444AA" w:rsidP="008444AA">
      <w:pPr>
        <w:pStyle w:val="Ttulo1"/>
      </w:pPr>
    </w:p>
    <w:p w14:paraId="33D778BF" w14:textId="4E391EDB" w:rsidR="0062331A" w:rsidRDefault="008444AA" w:rsidP="008444AA">
      <w:pPr>
        <w:pStyle w:val="Ttulo1"/>
      </w:pPr>
      <w:r>
        <w:t>Descrição</w:t>
      </w:r>
      <w:r w:rsidR="00A16B20">
        <w:t xml:space="preserve"> geral do sistema</w:t>
      </w:r>
    </w:p>
    <w:p w14:paraId="33CDA6E5" w14:textId="002C4225" w:rsidR="0062331A" w:rsidRDefault="00DA509E">
      <w:pPr>
        <w:pStyle w:val="TextoNormal"/>
      </w:pPr>
      <w:r>
        <w:t xml:space="preserve">O sistema MMO é uma rede de vendas de jogos indie, que foi criado com o intuito de facilitar e viabilizar criadores independentes </w:t>
      </w:r>
      <w:r w:rsidR="000A2701">
        <w:t>e pequenas desenvolvedoras a expor seu trabalho e entrar no mercado de jogos.</w:t>
      </w:r>
    </w:p>
    <w:p w14:paraId="73887BF3" w14:textId="77777777" w:rsidR="0062331A" w:rsidRDefault="00A16B20">
      <w:pPr>
        <w:pStyle w:val="Ttulo2"/>
      </w:pPr>
      <w:bookmarkStart w:id="5" w:name="_Toc101137077"/>
      <w:r>
        <w:t>Abrangência e sistemas relacionados</w:t>
      </w:r>
      <w:bookmarkEnd w:id="5"/>
    </w:p>
    <w:p w14:paraId="359B6654" w14:textId="223EA7C4" w:rsidR="00BE14E1" w:rsidRDefault="00BE14E1">
      <w:pPr>
        <w:pStyle w:val="TextoNormal"/>
        <w:rPr>
          <w:color w:val="000000" w:themeColor="text1"/>
        </w:rPr>
      </w:pPr>
      <w:r>
        <w:rPr>
          <w:color w:val="000000" w:themeColor="text1"/>
        </w:rPr>
        <w:t>O usuário poderá fazer o cadastro/login</w:t>
      </w:r>
      <w:r w:rsidR="00D71952">
        <w:rPr>
          <w:color w:val="000000" w:themeColor="text1"/>
        </w:rPr>
        <w:t xml:space="preserve">. Sua principal função será a de comprar algum jogo, poderá enviar solicitação de adição de um jogo que seja desenvolvedor ou apenas olhar os preços e jogos da biblioteca. </w:t>
      </w:r>
    </w:p>
    <w:p w14:paraId="386F0538" w14:textId="40044D42" w:rsidR="00D71952" w:rsidRDefault="00D71952">
      <w:pPr>
        <w:pStyle w:val="TextoNormal"/>
        <w:rPr>
          <w:color w:val="000000" w:themeColor="text1"/>
        </w:rPr>
      </w:pPr>
      <w:r>
        <w:rPr>
          <w:color w:val="000000" w:themeColor="text1"/>
        </w:rPr>
        <w:t>A análise das solicitações será</w:t>
      </w:r>
      <w:r w:rsidR="000A2701">
        <w:rPr>
          <w:color w:val="000000" w:themeColor="text1"/>
        </w:rPr>
        <w:t xml:space="preserve"> </w:t>
      </w:r>
      <w:r>
        <w:rPr>
          <w:color w:val="000000" w:themeColor="text1"/>
        </w:rPr>
        <w:t>feita</w:t>
      </w:r>
      <w:r w:rsidR="000A2701">
        <w:rPr>
          <w:color w:val="000000" w:themeColor="text1"/>
        </w:rPr>
        <w:t xml:space="preserve"> pelo </w:t>
      </w:r>
      <w:r>
        <w:rPr>
          <w:color w:val="000000" w:themeColor="text1"/>
        </w:rPr>
        <w:t>moderador</w:t>
      </w:r>
      <w:r w:rsidR="000A2701">
        <w:rPr>
          <w:color w:val="000000" w:themeColor="text1"/>
        </w:rPr>
        <w:t>, que pode</w:t>
      </w:r>
      <w:r>
        <w:rPr>
          <w:color w:val="000000" w:themeColor="text1"/>
        </w:rPr>
        <w:t>rá</w:t>
      </w:r>
      <w:r w:rsidR="000A2701">
        <w:rPr>
          <w:color w:val="000000" w:themeColor="text1"/>
        </w:rPr>
        <w:t xml:space="preserve"> aceitar ou negar a solicitação. </w:t>
      </w:r>
      <w:r w:rsidR="00BE14E1">
        <w:rPr>
          <w:color w:val="000000" w:themeColor="text1"/>
        </w:rPr>
        <w:t>É importante ressaltar que</w:t>
      </w:r>
      <w:r w:rsidR="000A2701">
        <w:rPr>
          <w:color w:val="000000" w:themeColor="text1"/>
        </w:rPr>
        <w:t xml:space="preserve"> </w:t>
      </w:r>
      <w:r w:rsidR="00BE14E1">
        <w:rPr>
          <w:color w:val="000000" w:themeColor="text1"/>
        </w:rPr>
        <w:t xml:space="preserve">a venda de jogos será feita de forma fictícia, </w:t>
      </w:r>
      <w:r>
        <w:rPr>
          <w:color w:val="000000" w:themeColor="text1"/>
        </w:rPr>
        <w:t>sem a função de transação</w:t>
      </w:r>
      <w:r w:rsidR="00BE14E1">
        <w:rPr>
          <w:color w:val="000000" w:themeColor="text1"/>
        </w:rPr>
        <w:t xml:space="preserve">. Além disso, o sistema contará com uma biblioteca fixa de jogos, na qual o usuário poderá realizar a compra, mesmo que nenhum desenvolver tenha publicado ainda seu jogo. </w:t>
      </w:r>
    </w:p>
    <w:p w14:paraId="71B35A46" w14:textId="77777777" w:rsidR="00D41A8A" w:rsidRPr="000A2701" w:rsidRDefault="00D41A8A">
      <w:pPr>
        <w:pStyle w:val="TextoNormal"/>
        <w:rPr>
          <w:color w:val="000000" w:themeColor="text1"/>
        </w:rPr>
      </w:pPr>
    </w:p>
    <w:p w14:paraId="31388F83" w14:textId="77777777" w:rsidR="0062331A" w:rsidRDefault="00A16B20">
      <w:pPr>
        <w:pStyle w:val="Ttulo2"/>
      </w:pPr>
      <w:bookmarkStart w:id="6" w:name="_Toc101137078"/>
      <w:r>
        <w:t>Relação de usuários do sistema</w:t>
      </w:r>
      <w:bookmarkEnd w:id="6"/>
    </w:p>
    <w:p w14:paraId="61E662F7" w14:textId="0156CA3F" w:rsidR="0062331A" w:rsidRDefault="00A16B20">
      <w:pPr>
        <w:pStyle w:val="Ttulo3"/>
        <w:numPr>
          <w:ilvl w:val="0"/>
          <w:numId w:val="0"/>
        </w:numPr>
      </w:pPr>
      <w:bookmarkStart w:id="7" w:name="_Toc101137079"/>
      <w:r>
        <w:rPr>
          <w:b w:val="0"/>
        </w:rPr>
        <w:t xml:space="preserve">Foram identificados </w:t>
      </w:r>
      <w:r w:rsidR="0086150D">
        <w:rPr>
          <w:b w:val="0"/>
        </w:rPr>
        <w:t>três</w:t>
      </w:r>
      <w:r>
        <w:rPr>
          <w:b w:val="0"/>
        </w:rPr>
        <w:t xml:space="preserve"> usuários do sistema MMO denominados de Administrador</w:t>
      </w:r>
      <w:r w:rsidR="003944E5">
        <w:rPr>
          <w:b w:val="0"/>
        </w:rPr>
        <w:t>, Moderador</w:t>
      </w:r>
      <w:r>
        <w:rPr>
          <w:b w:val="0"/>
        </w:rPr>
        <w:t xml:space="preserve"> e Usuário.</w:t>
      </w:r>
      <w:bookmarkEnd w:id="7"/>
    </w:p>
    <w:p w14:paraId="5E6F776B" w14:textId="77777777" w:rsidR="0062331A" w:rsidRDefault="00A16B20">
      <w:pPr>
        <w:numPr>
          <w:ilvl w:val="0"/>
          <w:numId w:val="3"/>
        </w:numPr>
        <w:ind w:left="284" w:hanging="284"/>
      </w:pPr>
      <w:r>
        <w:rPr>
          <w:b/>
          <w:sz w:val="24"/>
          <w:szCs w:val="24"/>
        </w:rPr>
        <w:t>Administrador</w:t>
      </w:r>
    </w:p>
    <w:p w14:paraId="75452DF7" w14:textId="0F100E86" w:rsidR="0062331A" w:rsidRDefault="00A16B20">
      <w:pPr>
        <w:ind w:left="284"/>
        <w:rPr>
          <w:sz w:val="24"/>
          <w:szCs w:val="24"/>
        </w:rPr>
      </w:pPr>
      <w:r>
        <w:rPr>
          <w:sz w:val="24"/>
          <w:szCs w:val="24"/>
        </w:rPr>
        <w:t>O Administrador do sistema é responsável por adicionar jogos, editar informações do sistema, tais como: jogos, clientes</w:t>
      </w:r>
      <w:r w:rsidR="00601ED6">
        <w:rPr>
          <w:sz w:val="24"/>
          <w:szCs w:val="24"/>
        </w:rPr>
        <w:t xml:space="preserve">, </w:t>
      </w:r>
      <w:r>
        <w:rPr>
          <w:sz w:val="24"/>
          <w:szCs w:val="24"/>
        </w:rPr>
        <w:t>lista de vendas</w:t>
      </w:r>
      <w:r w:rsidR="00601ED6">
        <w:rPr>
          <w:sz w:val="24"/>
          <w:szCs w:val="24"/>
        </w:rPr>
        <w:t xml:space="preserve"> e aceitar/negar solicitações de jog</w:t>
      </w:r>
      <w:r w:rsidR="0005759A">
        <w:rPr>
          <w:sz w:val="24"/>
          <w:szCs w:val="24"/>
        </w:rPr>
        <w:t>o</w:t>
      </w:r>
      <w:r w:rsidR="00601ED6">
        <w:rPr>
          <w:sz w:val="24"/>
          <w:szCs w:val="24"/>
        </w:rPr>
        <w:t>s</w:t>
      </w:r>
      <w:r>
        <w:rPr>
          <w:sz w:val="24"/>
          <w:szCs w:val="24"/>
        </w:rPr>
        <w:t xml:space="preserve">. </w:t>
      </w:r>
    </w:p>
    <w:p w14:paraId="74F8468D" w14:textId="4DA8EF31" w:rsidR="0086150D" w:rsidRDefault="0086150D" w:rsidP="0086150D">
      <w:pPr>
        <w:numPr>
          <w:ilvl w:val="0"/>
          <w:numId w:val="3"/>
        </w:numPr>
        <w:ind w:left="284" w:hanging="284"/>
      </w:pPr>
      <w:r>
        <w:rPr>
          <w:b/>
          <w:sz w:val="24"/>
          <w:szCs w:val="24"/>
        </w:rPr>
        <w:t>Moderador</w:t>
      </w:r>
    </w:p>
    <w:p w14:paraId="7609E738" w14:textId="4E29BD1C" w:rsidR="0086150D" w:rsidRDefault="0086150D">
      <w:pPr>
        <w:ind w:left="284"/>
      </w:pPr>
      <w:r>
        <w:rPr>
          <w:sz w:val="24"/>
          <w:szCs w:val="24"/>
        </w:rPr>
        <w:t xml:space="preserve">O moderador do sistema é responsável por adicionar jogos no sistema e aceitar/negar solicitações de jogos. </w:t>
      </w:r>
    </w:p>
    <w:p w14:paraId="7A0164B9" w14:textId="77777777" w:rsidR="0062331A" w:rsidRDefault="00A16B20">
      <w:pPr>
        <w:numPr>
          <w:ilvl w:val="0"/>
          <w:numId w:val="3"/>
        </w:numPr>
        <w:ind w:left="284" w:hanging="284"/>
      </w:pPr>
      <w:r>
        <w:rPr>
          <w:b/>
          <w:sz w:val="24"/>
          <w:szCs w:val="24"/>
        </w:rPr>
        <w:t>Usuário</w:t>
      </w:r>
    </w:p>
    <w:p w14:paraId="4E582CF2" w14:textId="0F232895" w:rsidR="00601ED6" w:rsidRPr="00601ED6" w:rsidRDefault="00A16B20" w:rsidP="00601ED6">
      <w:pPr>
        <w:ind w:left="284"/>
        <w:rPr>
          <w:sz w:val="24"/>
          <w:szCs w:val="24"/>
        </w:rPr>
      </w:pPr>
      <w:r>
        <w:rPr>
          <w:sz w:val="24"/>
          <w:szCs w:val="24"/>
        </w:rPr>
        <w:t>O usuário é responsável por comprar os jogos</w:t>
      </w:r>
      <w:r w:rsidR="0005759A">
        <w:rPr>
          <w:sz w:val="24"/>
          <w:szCs w:val="24"/>
        </w:rPr>
        <w:t xml:space="preserve">, se o usuário se cadastrou como desenvolver, então ele pode enviar solicitações de jogos. </w:t>
      </w:r>
    </w:p>
    <w:p w14:paraId="7D2C4EDE" w14:textId="77777777" w:rsidR="00601ED6" w:rsidRDefault="00601ED6">
      <w:pPr>
        <w:ind w:left="284"/>
        <w:rPr>
          <w:sz w:val="24"/>
          <w:szCs w:val="24"/>
        </w:rPr>
      </w:pPr>
    </w:p>
    <w:p w14:paraId="23145DC6" w14:textId="77777777" w:rsidR="00601ED6" w:rsidRDefault="00601ED6" w:rsidP="00601ED6">
      <w:pPr>
        <w:pStyle w:val="PargrafodaLista"/>
        <w:ind w:left="1004"/>
      </w:pPr>
    </w:p>
    <w:p w14:paraId="7071DC19" w14:textId="77777777" w:rsidR="0062331A" w:rsidRDefault="0062331A">
      <w:pPr>
        <w:pStyle w:val="TextoNormal"/>
        <w:rPr>
          <w:sz w:val="24"/>
          <w:szCs w:val="24"/>
        </w:rPr>
      </w:pPr>
      <w:bookmarkStart w:id="8" w:name="_Ref471361536"/>
    </w:p>
    <w:p w14:paraId="5B15A31E" w14:textId="77777777" w:rsidR="0062331A" w:rsidRDefault="0062331A">
      <w:pPr>
        <w:pStyle w:val="TextoNormal"/>
      </w:pPr>
    </w:p>
    <w:p w14:paraId="681F8F70" w14:textId="77777777" w:rsidR="0062331A" w:rsidRDefault="00A16B20">
      <w:pPr>
        <w:pStyle w:val="Ttulo2"/>
      </w:pPr>
      <w:bookmarkStart w:id="9" w:name="_Toc101137080"/>
      <w:r>
        <w:t>Diagrama de Caso de Uso</w:t>
      </w:r>
      <w:bookmarkEnd w:id="9"/>
    </w:p>
    <w:p w14:paraId="1DCE97DA" w14:textId="77777777" w:rsidR="0062331A" w:rsidRDefault="00A16B20">
      <w:pPr>
        <w:pStyle w:val="Ttulo3"/>
      </w:pPr>
      <w:bookmarkStart w:id="10" w:name="_Toc101137081"/>
      <w:r>
        <w:t>Visão do Administrador</w:t>
      </w:r>
      <w:bookmarkEnd w:id="10"/>
    </w:p>
    <w:p w14:paraId="19A449B5" w14:textId="176A7666" w:rsidR="0062331A" w:rsidRDefault="00C21F53" w:rsidP="00C21F53">
      <w:pPr>
        <w:pStyle w:val="TextoNormal"/>
        <w:jc w:val="left"/>
      </w:pPr>
      <w:r>
        <w:rPr>
          <w:noProof/>
        </w:rPr>
        <w:drawing>
          <wp:inline distT="0" distB="0" distL="0" distR="0" wp14:anchorId="6AAB4C70" wp14:editId="2CDA6C8E">
            <wp:extent cx="5400675" cy="7914927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022" cy="791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C717B" w14:textId="77777777" w:rsidR="0062331A" w:rsidRDefault="0062331A">
      <w:pPr>
        <w:pStyle w:val="TextoNormal"/>
        <w:ind w:left="0"/>
      </w:pPr>
    </w:p>
    <w:p w14:paraId="488A5586" w14:textId="3248A99F" w:rsidR="0062331A" w:rsidRDefault="00A16B20">
      <w:pPr>
        <w:pStyle w:val="Ttulo3"/>
      </w:pPr>
      <w:bookmarkStart w:id="11" w:name="_Toc101137082"/>
      <w:r>
        <w:t>Visão do Usuário</w:t>
      </w:r>
      <w:bookmarkEnd w:id="11"/>
      <w:r>
        <w:t xml:space="preserve"> </w:t>
      </w:r>
    </w:p>
    <w:p w14:paraId="7DFFC759" w14:textId="77777777" w:rsidR="0062331A" w:rsidRDefault="0062331A">
      <w:pPr>
        <w:pStyle w:val="TextoNormal"/>
      </w:pPr>
    </w:p>
    <w:p w14:paraId="20FC03DA" w14:textId="77777777" w:rsidR="0062331A" w:rsidRDefault="00C21F53">
      <w:pPr>
        <w:pStyle w:val="TextoNormal"/>
        <w:ind w:left="0"/>
        <w:jc w:val="center"/>
      </w:pPr>
      <w:r>
        <w:rPr>
          <w:noProof/>
        </w:rPr>
        <w:drawing>
          <wp:inline distT="0" distB="0" distL="0" distR="0" wp14:anchorId="5AD18A60" wp14:editId="173FB94D">
            <wp:extent cx="3853543" cy="2917267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411" cy="2930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E023F" w14:textId="77777777" w:rsidR="0086150D" w:rsidRPr="0086150D" w:rsidRDefault="0086150D">
      <w:pPr>
        <w:pStyle w:val="TextoNormal"/>
        <w:ind w:left="0"/>
        <w:jc w:val="center"/>
        <w:rPr>
          <w:u w:val="single"/>
        </w:rPr>
      </w:pPr>
    </w:p>
    <w:p w14:paraId="246B4457" w14:textId="77777777" w:rsidR="0086150D" w:rsidRDefault="0086150D">
      <w:pPr>
        <w:pStyle w:val="TextoNormal"/>
        <w:ind w:left="0"/>
        <w:jc w:val="center"/>
      </w:pPr>
    </w:p>
    <w:p w14:paraId="42297A26" w14:textId="3FB269C1" w:rsidR="0086150D" w:rsidRDefault="0086150D" w:rsidP="0086150D">
      <w:pPr>
        <w:pStyle w:val="Ttulo3"/>
      </w:pPr>
      <w:bookmarkStart w:id="12" w:name="_Toc101137083"/>
      <w:r>
        <w:t>Visão do Moderador</w:t>
      </w:r>
      <w:bookmarkEnd w:id="12"/>
    </w:p>
    <w:p w14:paraId="3A8FE15D" w14:textId="3D3E7C52" w:rsidR="0086150D" w:rsidRPr="0086150D" w:rsidRDefault="0086150D" w:rsidP="0086150D">
      <w:pPr>
        <w:pStyle w:val="TextoNormal"/>
      </w:pPr>
      <w:r w:rsidRPr="0086150D">
        <w:rPr>
          <w:noProof/>
        </w:rPr>
        <w:drawing>
          <wp:inline distT="0" distB="0" distL="0" distR="0" wp14:anchorId="21341987" wp14:editId="7460CA48">
            <wp:extent cx="5731510" cy="4385945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FA115" w14:textId="57990540" w:rsidR="0086150D" w:rsidRDefault="0086150D">
      <w:pPr>
        <w:pStyle w:val="TextoNormal"/>
        <w:ind w:left="0"/>
        <w:jc w:val="center"/>
        <w:sectPr w:rsidR="0086150D">
          <w:headerReference w:type="even" r:id="rId24"/>
          <w:headerReference w:type="default" r:id="rId25"/>
          <w:footerReference w:type="even" r:id="rId26"/>
          <w:footerReference w:type="default" r:id="rId27"/>
          <w:headerReference w:type="first" r:id="rId28"/>
          <w:footerReference w:type="first" r:id="rId29"/>
          <w:pgSz w:w="11906" w:h="16838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4525715" w14:textId="77777777" w:rsidR="008444AA" w:rsidRDefault="00426E30">
      <w:pPr>
        <w:pStyle w:val="TextoNormal"/>
        <w:spacing w:before="0" w:after="0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2057A66" wp14:editId="2DAAAB97">
                <wp:simplePos x="0" y="0"/>
                <wp:positionH relativeFrom="page">
                  <wp:posOffset>6309995</wp:posOffset>
                </wp:positionH>
                <wp:positionV relativeFrom="paragraph">
                  <wp:posOffset>635</wp:posOffset>
                </wp:positionV>
                <wp:extent cx="368300" cy="469265"/>
                <wp:effectExtent l="0" t="0" r="0" b="0"/>
                <wp:wrapSquare wrapText="largest"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" cy="469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9C046E" w14:textId="77777777" w:rsidR="0062331A" w:rsidRDefault="00A16B20">
                            <w:pPr>
                              <w:pStyle w:val="Captulo"/>
                            </w:pPr>
                            <w:r>
                              <w:rPr>
                                <w:b w:val="0"/>
                              </w:rPr>
                              <w:object w:dxaOrig="581" w:dyaOrig="739" w14:anchorId="5D823A17">
                                <v:shape id="_x0000_i1028" type="#_x0000_t75" style="width:29.05pt;height:37pt" filled="t">
                                  <v:fill opacity="0" color2="black"/>
                                  <v:imagedata r:id="rId30" o:title=""/>
                                </v:shape>
                                <o:OLEObject Type="Embed" ProgID="Word.Document.8" ShapeID="_x0000_i1028" DrawAspect="Content" ObjectID="_1711749850" r:id="rId31"/>
                              </w:objec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057A66" id="Text Box 3" o:spid="_x0000_s1028" type="#_x0000_t202" style="position:absolute;left:0;text-align:left;margin-left:496.85pt;margin-top:.05pt;width:29pt;height:36.95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" stroked="f">
                <v:fill opacity="0"/>
                <v:textbox inset="0,0,0,0">
                  <w:txbxContent>
                    <w:p w14:paraId="089C046E" w14:textId="77777777" w:rsidR="0062331A" w:rsidRDefault="00A16B20">
                      <w:pPr>
                        <w:pStyle w:val="Captulo"/>
                      </w:pPr>
                      <w:r>
                        <w:rPr>
                          <w:b w:val="0"/>
                        </w:rPr>
                        <w:object w:dxaOrig="581" w:dyaOrig="739" w14:anchorId="5D823A17">
                          <v:shape id="_x0000_i1028" type="#_x0000_t75" style="width:29.05pt;height:37pt" filled="t">
                            <v:fill opacity="0" color2="black"/>
                            <v:imagedata r:id="rId32" o:title=""/>
                          </v:shape>
                          <o:OLEObject Type="Embed" ProgID="Word.Document.8" ShapeID="_x0000_i1028" DrawAspect="Content" ObjectID="_1711668882" r:id="rId33"/>
                        </w:object>
                      </w:r>
                    </w:p>
                  </w:txbxContent>
                </v:textbox>
                <w10:wrap type="square" side="largest" anchorx="page"/>
              </v:shape>
            </w:pict>
          </mc:Fallback>
        </mc:AlternateContent>
      </w:r>
      <w:r w:rsidR="00A16B20">
        <w:cr/>
        <w:t>Capítulo</w:t>
      </w:r>
    </w:p>
    <w:p w14:paraId="16C20805" w14:textId="77777777" w:rsidR="008444AA" w:rsidRDefault="008444AA" w:rsidP="008444AA">
      <w:pPr>
        <w:pStyle w:val="Ttulo1"/>
      </w:pPr>
    </w:p>
    <w:p w14:paraId="1923974C" w14:textId="4137DA64" w:rsidR="0062331A" w:rsidRDefault="00A16B20" w:rsidP="008444AA">
      <w:pPr>
        <w:pStyle w:val="Ttulo1"/>
      </w:pPr>
      <w:r>
        <w:t xml:space="preserve">Requisitos funcionais </w:t>
      </w:r>
      <w:bookmarkEnd w:id="8"/>
      <w:r>
        <w:t>(casos de uso)</w:t>
      </w:r>
    </w:p>
    <w:p w14:paraId="5EC86742" w14:textId="08D59A60" w:rsidR="0062331A" w:rsidRDefault="00A16B20" w:rsidP="007B7267">
      <w:pPr>
        <w:pStyle w:val="Ttulo2"/>
      </w:pPr>
      <w:bookmarkStart w:id="13" w:name="_Toc101137084"/>
      <w:r>
        <w:t>Requisitos do Sistema</w:t>
      </w:r>
      <w:bookmarkEnd w:id="13"/>
      <w:r>
        <w:t xml:space="preserve"> </w:t>
      </w:r>
    </w:p>
    <w:p w14:paraId="059003C9" w14:textId="77777777" w:rsidR="007B7267" w:rsidRPr="007B7267" w:rsidRDefault="007B7267" w:rsidP="007B7267">
      <w:pPr>
        <w:pStyle w:val="TextoNormal"/>
      </w:pPr>
    </w:p>
    <w:tbl>
      <w:tblPr>
        <w:tblW w:w="0" w:type="auto"/>
        <w:tblInd w:w="-22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26"/>
        <w:gridCol w:w="2721"/>
        <w:gridCol w:w="4808"/>
      </w:tblGrid>
      <w:tr w:rsidR="007B7267" w14:paraId="2153EB4D" w14:textId="77777777" w:rsidTr="005812DF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</w:tcBorders>
            <w:shd w:val="clear" w:color="auto" w:fill="5FA534"/>
          </w:tcPr>
          <w:p w14:paraId="39612782" w14:textId="77777777" w:rsidR="007B7267" w:rsidRDefault="007B7267" w:rsidP="005812DF">
            <w:bookmarkStart w:id="14" w:name="docs-internal-guid-a17ec05c-7fff-5560-20"/>
            <w:bookmarkEnd w:id="14"/>
            <w:r>
              <w:rPr>
                <w:b/>
                <w:bCs/>
                <w:color w:val="FFFFFF"/>
                <w:sz w:val="24"/>
                <w:szCs w:val="24"/>
              </w:rPr>
              <w:t>RF 001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</w:tcPr>
          <w:p w14:paraId="5F357845" w14:textId="77777777" w:rsidR="007B7267" w:rsidRDefault="007B7267" w:rsidP="005812DF">
            <w:r>
              <w:rPr>
                <w:b/>
                <w:color w:val="FFFFFF"/>
                <w:sz w:val="24"/>
                <w:szCs w:val="24"/>
              </w:rPr>
              <w:t>Realizar cadastro</w:t>
            </w:r>
          </w:p>
        </w:tc>
      </w:tr>
      <w:tr w:rsidR="007B7267" w14:paraId="52D13533" w14:textId="77777777" w:rsidTr="005812DF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2B76A298" w14:textId="77777777" w:rsidR="007B7267" w:rsidRDefault="007B7267" w:rsidP="005812DF">
            <w:r>
              <w:rPr>
                <w:b/>
                <w:bCs/>
              </w:rPr>
              <w:t xml:space="preserve">Prioridade: 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01486ED9" w14:textId="77777777" w:rsidR="007B7267" w:rsidRDefault="007B7267" w:rsidP="005812DF">
            <w:pPr>
              <w:jc w:val="both"/>
            </w:pPr>
            <w:r>
              <w:t>( x )  Essencial                (   ) Importante               (   ) Desejável</w:t>
            </w:r>
          </w:p>
        </w:tc>
      </w:tr>
      <w:tr w:rsidR="007B7267" w14:paraId="70B27A02" w14:textId="77777777" w:rsidTr="005812DF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AF0E8"/>
          </w:tcPr>
          <w:p w14:paraId="3EF2D27A" w14:textId="77777777" w:rsidR="007B7267" w:rsidRDefault="007B7267" w:rsidP="005812DF">
            <w:r>
              <w:rPr>
                <w:b/>
                <w:bCs/>
              </w:rPr>
              <w:t>Atores: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0481554F" w14:textId="77777777" w:rsidR="007B7267" w:rsidRDefault="007B7267" w:rsidP="005812DF">
            <w:pPr>
              <w:suppressAutoHyphens w:val="0"/>
            </w:pPr>
            <w:r>
              <w:t>Usuário</w:t>
            </w:r>
          </w:p>
        </w:tc>
      </w:tr>
      <w:tr w:rsidR="007B7267" w14:paraId="6C8183A0" w14:textId="77777777" w:rsidTr="005812DF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09FF956B" w14:textId="77777777" w:rsidR="007B7267" w:rsidRDefault="007B7267" w:rsidP="005812DF">
            <w:r>
              <w:rPr>
                <w:b/>
                <w:bCs/>
              </w:rPr>
              <w:t>Resumo: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2D13D28F" w14:textId="77777777" w:rsidR="007B7267" w:rsidRDefault="007B7267" w:rsidP="005812DF">
            <w:pPr>
              <w:suppressAutoHyphens w:val="0"/>
            </w:pPr>
            <w:r>
              <w:t>O usuário pode realizar o cadastro no sistema, identificando como usuário regular ou desenvolvedor.</w:t>
            </w:r>
          </w:p>
        </w:tc>
      </w:tr>
      <w:tr w:rsidR="007B7267" w14:paraId="60C48E17" w14:textId="77777777" w:rsidTr="005812D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AF0E8"/>
          </w:tcPr>
          <w:p w14:paraId="3FA37C7F" w14:textId="77777777" w:rsidR="007B7267" w:rsidRDefault="007B7267" w:rsidP="005812DF">
            <w:r>
              <w:rPr>
                <w:b/>
                <w:bCs/>
              </w:rPr>
              <w:t>Pré-condição: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7DEBF936" w14:textId="77777777" w:rsidR="007B7267" w:rsidRDefault="007B7267" w:rsidP="005812DF">
            <w:pPr>
              <w:snapToGrid w:val="0"/>
            </w:pPr>
          </w:p>
        </w:tc>
      </w:tr>
      <w:tr w:rsidR="007B7267" w14:paraId="692F5F4C" w14:textId="77777777" w:rsidTr="005812D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6F8C03C3" w14:textId="77777777" w:rsidR="007B7267" w:rsidRDefault="007B7267" w:rsidP="005812DF">
            <w:r>
              <w:rPr>
                <w:b/>
                <w:bCs/>
              </w:rPr>
              <w:t>Pós-condição: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69792FE5" w14:textId="77777777" w:rsidR="007B7267" w:rsidRDefault="007B7267" w:rsidP="005812DF">
            <w:pPr>
              <w:snapToGrid w:val="0"/>
            </w:pPr>
          </w:p>
        </w:tc>
      </w:tr>
      <w:tr w:rsidR="007B7267" w14:paraId="0582CBCA" w14:textId="77777777" w:rsidTr="005812DF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AF0E8"/>
          </w:tcPr>
          <w:p w14:paraId="5967D128" w14:textId="77777777" w:rsidR="007B7267" w:rsidRDefault="007B7267" w:rsidP="005812DF">
            <w:r>
              <w:rPr>
                <w:b/>
                <w:bCs/>
              </w:rPr>
              <w:t>Interfaces: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7ECFD09B" w14:textId="77777777" w:rsidR="007B7267" w:rsidRDefault="007B7267" w:rsidP="005812DF"/>
        </w:tc>
      </w:tr>
      <w:tr w:rsidR="007B7267" w14:paraId="65FBDB9B" w14:textId="77777777" w:rsidTr="005812D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05D0B311" w14:textId="77777777" w:rsidR="007B7267" w:rsidRDefault="007B7267" w:rsidP="005812DF">
            <w:r>
              <w:rPr>
                <w:b/>
                <w:bCs/>
              </w:rPr>
              <w:t>Restrições de campos: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32724CDF" w14:textId="77777777" w:rsidR="007B7267" w:rsidRDefault="007B7267" w:rsidP="005812DF">
            <w:pPr>
              <w:widowControl w:val="0"/>
              <w:suppressAutoHyphens w:val="0"/>
              <w:snapToGrid w:val="0"/>
            </w:pPr>
          </w:p>
        </w:tc>
      </w:tr>
      <w:tr w:rsidR="007B7267" w14:paraId="6521DA94" w14:textId="77777777" w:rsidTr="005812DF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AF0E8"/>
          </w:tcPr>
          <w:p w14:paraId="0A24A5EC" w14:textId="77777777" w:rsidR="007B7267" w:rsidRDefault="007B7267" w:rsidP="005812DF">
            <w:r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AF0E8"/>
          </w:tcPr>
          <w:p w14:paraId="3AFE15B1" w14:textId="77777777" w:rsidR="007B7267" w:rsidRDefault="007B7267" w:rsidP="005812DF">
            <w:pPr>
              <w:suppressAutoHyphens w:val="0"/>
            </w:pPr>
            <w:r>
              <w:rPr>
                <w:b/>
                <w:bCs/>
              </w:rPr>
              <w:t>Usuário:</w:t>
            </w:r>
            <w:r>
              <w:t xml:space="preserve"> </w:t>
            </w:r>
          </w:p>
          <w:p w14:paraId="409301AA" w14:textId="77777777" w:rsidR="007B7267" w:rsidRDefault="007B7267" w:rsidP="005812DF">
            <w:pPr>
              <w:suppressAutoHyphens w:val="0"/>
            </w:pPr>
          </w:p>
          <w:p w14:paraId="62B3B2D8" w14:textId="77777777" w:rsidR="007B7267" w:rsidRDefault="007B7267" w:rsidP="005812DF">
            <w:pPr>
              <w:suppressAutoHyphens w:val="0"/>
            </w:pPr>
            <w:r>
              <w:t>1- Digitar nome, e-mail e senha.</w:t>
            </w:r>
          </w:p>
          <w:p w14:paraId="22E0EB60" w14:textId="77777777" w:rsidR="007B7267" w:rsidRDefault="007B7267" w:rsidP="005812DF">
            <w:pPr>
              <w:suppressAutoHyphens w:val="0"/>
            </w:pPr>
            <w:r>
              <w:t>2- Clicar em registrar.</w:t>
            </w:r>
          </w:p>
        </w:tc>
        <w:tc>
          <w:tcPr>
            <w:tcW w:w="4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29B292B9" w14:textId="77777777" w:rsidR="007B7267" w:rsidRDefault="007B7267" w:rsidP="005812DF">
            <w:r>
              <w:rPr>
                <w:b/>
                <w:bCs/>
              </w:rPr>
              <w:t>Sistema</w:t>
            </w:r>
            <w:r>
              <w:t>:</w:t>
            </w:r>
          </w:p>
          <w:p w14:paraId="42B39CAC" w14:textId="77777777" w:rsidR="007B7267" w:rsidRDefault="007B7267" w:rsidP="005812DF"/>
          <w:p w14:paraId="7F8E47AD" w14:textId="77777777" w:rsidR="007B7267" w:rsidRDefault="007B7267" w:rsidP="005812DF"/>
          <w:p w14:paraId="1060A5D8" w14:textId="77777777" w:rsidR="007B7267" w:rsidRDefault="007B7267" w:rsidP="005812DF"/>
          <w:p w14:paraId="66C71BD2" w14:textId="77777777" w:rsidR="007B7267" w:rsidRDefault="007B7267" w:rsidP="005812DF">
            <w:r>
              <w:t>3- Sistema exibe uma tela de confirmação de registro.</w:t>
            </w:r>
          </w:p>
          <w:p w14:paraId="7F8324A5" w14:textId="77777777" w:rsidR="007B7267" w:rsidRDefault="007B7267" w:rsidP="005812DF">
            <w:r>
              <w:t xml:space="preserve">4- Sistema direciona para a tela inicial. </w:t>
            </w:r>
          </w:p>
        </w:tc>
      </w:tr>
      <w:tr w:rsidR="007B7267" w14:paraId="30B7D626" w14:textId="77777777" w:rsidTr="005812DF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5ECB5DB8" w14:textId="77777777" w:rsidR="007B7267" w:rsidRDefault="007B7267" w:rsidP="005812DF">
            <w:r>
              <w:rPr>
                <w:b/>
                <w:bCs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3AD742A5" w14:textId="77777777" w:rsidR="007B7267" w:rsidRDefault="007B7267" w:rsidP="005812DF">
            <w:pPr>
              <w:snapToGrid w:val="0"/>
            </w:pPr>
          </w:p>
        </w:tc>
        <w:tc>
          <w:tcPr>
            <w:tcW w:w="4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6F2495DF" w14:textId="77777777" w:rsidR="007B7267" w:rsidRDefault="007B7267" w:rsidP="005812DF">
            <w:r>
              <w:rPr>
                <w:b/>
                <w:bCs/>
              </w:rPr>
              <w:t>Sistema</w:t>
            </w:r>
            <w:r>
              <w:t>:</w:t>
            </w:r>
          </w:p>
          <w:p w14:paraId="6996755C" w14:textId="77777777" w:rsidR="007B7267" w:rsidRDefault="007B7267" w:rsidP="005812DF">
            <w:pPr>
              <w:suppressAutoHyphens w:val="0"/>
            </w:pPr>
          </w:p>
          <w:p w14:paraId="4C21333F" w14:textId="77777777" w:rsidR="007B7267" w:rsidRDefault="007B7267" w:rsidP="005812DF">
            <w:pPr>
              <w:suppressAutoHyphens w:val="0"/>
            </w:pPr>
            <w:r>
              <w:t xml:space="preserve">3- Caso os dados sejam considerados inválidos, uma mensagem alertando o usuário será exibida. </w:t>
            </w:r>
          </w:p>
        </w:tc>
      </w:tr>
    </w:tbl>
    <w:p w14:paraId="4784E7E0" w14:textId="31B4CD35" w:rsidR="0062331A" w:rsidRDefault="0062331A">
      <w:pPr>
        <w:pStyle w:val="Corpodetexto"/>
      </w:pPr>
    </w:p>
    <w:p w14:paraId="00313DE1" w14:textId="7C1F891F" w:rsidR="007B7267" w:rsidRDefault="007B7267">
      <w:pPr>
        <w:pStyle w:val="Corpodetexto"/>
      </w:pPr>
    </w:p>
    <w:p w14:paraId="60DC66CB" w14:textId="02605DA1" w:rsidR="007B7267" w:rsidRDefault="007B7267">
      <w:pPr>
        <w:pStyle w:val="Corpodetexto"/>
      </w:pPr>
    </w:p>
    <w:p w14:paraId="45F4A1D6" w14:textId="54F158FF" w:rsidR="007B7267" w:rsidRDefault="007B7267">
      <w:pPr>
        <w:pStyle w:val="Corpodetexto"/>
      </w:pPr>
    </w:p>
    <w:p w14:paraId="49F01FB4" w14:textId="00EDDE43" w:rsidR="007B7267" w:rsidRDefault="007B7267">
      <w:pPr>
        <w:pStyle w:val="Corpodetexto"/>
      </w:pPr>
    </w:p>
    <w:p w14:paraId="40745235" w14:textId="77777777" w:rsidR="007B7267" w:rsidRDefault="007B7267">
      <w:pPr>
        <w:pStyle w:val="Corpodetexto"/>
      </w:pPr>
    </w:p>
    <w:p w14:paraId="57D780C4" w14:textId="77777777" w:rsidR="007B7267" w:rsidRDefault="007B7267">
      <w:pPr>
        <w:pStyle w:val="Corpodetexto"/>
      </w:pPr>
    </w:p>
    <w:tbl>
      <w:tblPr>
        <w:tblW w:w="0" w:type="auto"/>
        <w:tblInd w:w="-22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26"/>
        <w:gridCol w:w="2721"/>
        <w:gridCol w:w="4808"/>
      </w:tblGrid>
      <w:tr w:rsidR="007B7267" w14:paraId="531D0F18" w14:textId="77777777" w:rsidTr="005812DF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</w:tcBorders>
            <w:shd w:val="clear" w:color="auto" w:fill="5FA534"/>
          </w:tcPr>
          <w:p w14:paraId="4763C393" w14:textId="77777777" w:rsidR="007B7267" w:rsidRDefault="007B7267" w:rsidP="005812DF">
            <w:r>
              <w:rPr>
                <w:b/>
                <w:bCs/>
                <w:color w:val="FFFFFF"/>
                <w:sz w:val="24"/>
                <w:szCs w:val="24"/>
              </w:rPr>
              <w:t>RF 002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</w:tcPr>
          <w:p w14:paraId="5952A8A8" w14:textId="77777777" w:rsidR="007B7267" w:rsidRDefault="007B7267" w:rsidP="005812DF">
            <w:r>
              <w:rPr>
                <w:b/>
                <w:color w:val="FFFFFF"/>
                <w:sz w:val="24"/>
                <w:szCs w:val="24"/>
              </w:rPr>
              <w:t>Alterar dados de cadastro</w:t>
            </w:r>
          </w:p>
        </w:tc>
      </w:tr>
      <w:tr w:rsidR="007B7267" w14:paraId="690EAE90" w14:textId="77777777" w:rsidTr="005812DF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1CD8F24C" w14:textId="77777777" w:rsidR="007B7267" w:rsidRDefault="007B7267" w:rsidP="005812DF">
            <w:r>
              <w:rPr>
                <w:b/>
                <w:bCs/>
              </w:rPr>
              <w:t xml:space="preserve">Prioridade: 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49D41AA3" w14:textId="77777777" w:rsidR="007B7267" w:rsidRDefault="007B7267" w:rsidP="005812DF">
            <w:pPr>
              <w:jc w:val="both"/>
            </w:pPr>
            <w:r>
              <w:t>( x )  Essencial                (   ) Importante               (   ) Desejável</w:t>
            </w:r>
          </w:p>
        </w:tc>
      </w:tr>
      <w:tr w:rsidR="007B7267" w14:paraId="44D7EC90" w14:textId="77777777" w:rsidTr="005812DF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AF0E8"/>
          </w:tcPr>
          <w:p w14:paraId="734BB1DC" w14:textId="77777777" w:rsidR="007B7267" w:rsidRDefault="007B7267" w:rsidP="005812DF">
            <w:r>
              <w:rPr>
                <w:b/>
                <w:bCs/>
              </w:rPr>
              <w:t>Atores: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39F3462D" w14:textId="77777777" w:rsidR="007B7267" w:rsidRDefault="007B7267" w:rsidP="005812DF">
            <w:pPr>
              <w:suppressAutoHyphens w:val="0"/>
            </w:pPr>
            <w:r>
              <w:t>Administrador e Usuário</w:t>
            </w:r>
          </w:p>
        </w:tc>
      </w:tr>
      <w:tr w:rsidR="007B7267" w14:paraId="64D7B531" w14:textId="77777777" w:rsidTr="005812DF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2A9B1D57" w14:textId="77777777" w:rsidR="007B7267" w:rsidRDefault="007B7267" w:rsidP="005812DF">
            <w:r>
              <w:rPr>
                <w:b/>
                <w:bCs/>
              </w:rPr>
              <w:t>Resumo: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1BC161F5" w14:textId="77777777" w:rsidR="007B7267" w:rsidRDefault="007B7267" w:rsidP="005812DF">
            <w:pPr>
              <w:suppressAutoHyphens w:val="0"/>
            </w:pPr>
            <w:r>
              <w:t xml:space="preserve">O Administrador e Usuário podem alterar os dados cadastrais. </w:t>
            </w:r>
          </w:p>
        </w:tc>
      </w:tr>
      <w:tr w:rsidR="007B7267" w14:paraId="7329EE1B" w14:textId="77777777" w:rsidTr="005812D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AF0E8"/>
          </w:tcPr>
          <w:p w14:paraId="424EF3B0" w14:textId="77777777" w:rsidR="007B7267" w:rsidRDefault="007B7267" w:rsidP="005812DF">
            <w:r>
              <w:rPr>
                <w:b/>
                <w:bCs/>
              </w:rPr>
              <w:t>Pré-condição: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69E78D70" w14:textId="77777777" w:rsidR="007B7267" w:rsidRDefault="007B7267" w:rsidP="005812DF">
            <w:pPr>
              <w:snapToGrid w:val="0"/>
            </w:pPr>
            <w:r>
              <w:t xml:space="preserve">O usuário e administrador devem estar cadastros e logados no sistema. </w:t>
            </w:r>
          </w:p>
        </w:tc>
      </w:tr>
      <w:tr w:rsidR="007B7267" w14:paraId="3FB86F44" w14:textId="77777777" w:rsidTr="005812D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2AA07BA5" w14:textId="77777777" w:rsidR="007B7267" w:rsidRDefault="007B7267" w:rsidP="005812DF">
            <w:r>
              <w:rPr>
                <w:b/>
                <w:bCs/>
              </w:rPr>
              <w:t>Pós-condição: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69B429E7" w14:textId="77777777" w:rsidR="007B7267" w:rsidRDefault="007B7267" w:rsidP="005812DF">
            <w:pPr>
              <w:snapToGrid w:val="0"/>
            </w:pPr>
            <w:r>
              <w:t>O sistema deve exibir uma mensagem de que as informações foram devidamente alteradas.</w:t>
            </w:r>
          </w:p>
        </w:tc>
      </w:tr>
      <w:tr w:rsidR="007B7267" w14:paraId="57C5FD79" w14:textId="77777777" w:rsidTr="005812DF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AF0E8"/>
          </w:tcPr>
          <w:p w14:paraId="21915035" w14:textId="77777777" w:rsidR="007B7267" w:rsidRDefault="007B7267" w:rsidP="005812DF">
            <w:r>
              <w:rPr>
                <w:b/>
                <w:bCs/>
              </w:rPr>
              <w:t>Interfaces: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5EBEC630" w14:textId="77777777" w:rsidR="007B7267" w:rsidRDefault="007B7267" w:rsidP="005812DF"/>
        </w:tc>
      </w:tr>
      <w:tr w:rsidR="007B7267" w14:paraId="3A011D58" w14:textId="77777777" w:rsidTr="005812D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6199E339" w14:textId="77777777" w:rsidR="007B7267" w:rsidRDefault="007B7267" w:rsidP="005812DF">
            <w:r>
              <w:rPr>
                <w:b/>
                <w:bCs/>
              </w:rPr>
              <w:t>Restrições de campos: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67AEDA7F" w14:textId="77777777" w:rsidR="007B7267" w:rsidRDefault="007B7267" w:rsidP="005812DF">
            <w:pPr>
              <w:widowControl w:val="0"/>
              <w:suppressAutoHyphens w:val="0"/>
              <w:snapToGrid w:val="0"/>
            </w:pPr>
          </w:p>
        </w:tc>
      </w:tr>
      <w:tr w:rsidR="007B7267" w14:paraId="4A604BAB" w14:textId="77777777" w:rsidTr="005812DF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AF0E8"/>
          </w:tcPr>
          <w:p w14:paraId="57CF7F53" w14:textId="77777777" w:rsidR="007B7267" w:rsidRDefault="007B7267" w:rsidP="005812DF">
            <w:r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AF0E8"/>
          </w:tcPr>
          <w:p w14:paraId="4E54827F" w14:textId="77777777" w:rsidR="007B7267" w:rsidRDefault="007B7267" w:rsidP="005812DF">
            <w:pPr>
              <w:suppressAutoHyphens w:val="0"/>
              <w:rPr>
                <w:rFonts w:ascii="Calibri" w:eastAsia="Calibri" w:hAnsi="Calibri" w:cs="Calibri"/>
                <w:b/>
                <w:kern w:val="2"/>
                <w:sz w:val="22"/>
                <w:szCs w:val="22"/>
                <w:lang w:val="pt" w:eastAsia="x-none" w:bidi="x-none"/>
              </w:rPr>
            </w:pPr>
            <w:r>
              <w:rPr>
                <w:b/>
                <w:bCs/>
              </w:rPr>
              <w:t>Usuário e Administrador:</w:t>
            </w:r>
          </w:p>
          <w:p w14:paraId="1B1F18D5" w14:textId="77777777" w:rsidR="007B7267" w:rsidRDefault="007B7267" w:rsidP="005812DF">
            <w:pPr>
              <w:suppressAutoHyphens w:val="0"/>
            </w:pPr>
          </w:p>
          <w:p w14:paraId="13085CED" w14:textId="77777777" w:rsidR="007B7267" w:rsidRDefault="007B7267" w:rsidP="005812DF">
            <w:pPr>
              <w:suppressAutoHyphens w:val="0"/>
            </w:pPr>
            <w:r>
              <w:t>1- Acessar as informações da conta.</w:t>
            </w:r>
          </w:p>
          <w:p w14:paraId="42E1B6C1" w14:textId="77777777" w:rsidR="007B7267" w:rsidRDefault="007B7267" w:rsidP="005812DF">
            <w:pPr>
              <w:suppressAutoHyphens w:val="0"/>
            </w:pPr>
            <w:r>
              <w:t>2- Selecionar o botão de alterar.</w:t>
            </w:r>
          </w:p>
        </w:tc>
        <w:tc>
          <w:tcPr>
            <w:tcW w:w="4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682CEEF7" w14:textId="77777777" w:rsidR="007B7267" w:rsidRDefault="007B7267" w:rsidP="005812DF">
            <w:r>
              <w:rPr>
                <w:b/>
                <w:bCs/>
              </w:rPr>
              <w:t>Sistema</w:t>
            </w:r>
            <w:r>
              <w:t>:</w:t>
            </w:r>
          </w:p>
          <w:p w14:paraId="1ED8664E" w14:textId="77777777" w:rsidR="007B7267" w:rsidRDefault="007B7267" w:rsidP="005812DF"/>
          <w:p w14:paraId="6ED97960" w14:textId="77777777" w:rsidR="007B7267" w:rsidRDefault="007B7267" w:rsidP="005812DF"/>
          <w:p w14:paraId="28125D2D" w14:textId="77777777" w:rsidR="007B7267" w:rsidRDefault="007B7267" w:rsidP="005812DF"/>
          <w:p w14:paraId="638D4037" w14:textId="77777777" w:rsidR="007B7267" w:rsidRDefault="007B7267" w:rsidP="005812DF"/>
          <w:p w14:paraId="3CE57903" w14:textId="77777777" w:rsidR="007B7267" w:rsidRDefault="007B7267" w:rsidP="005812DF">
            <w:r>
              <w:t>3- Informa que o processo foi concluído.</w:t>
            </w:r>
          </w:p>
        </w:tc>
      </w:tr>
      <w:tr w:rsidR="007B7267" w14:paraId="1146BCD9" w14:textId="77777777" w:rsidTr="005812DF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6B43C851" w14:textId="77777777" w:rsidR="007B7267" w:rsidRDefault="007B7267" w:rsidP="005812DF">
            <w:r>
              <w:rPr>
                <w:b/>
                <w:bCs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2268CC88" w14:textId="77777777" w:rsidR="007B7267" w:rsidRDefault="007B7267" w:rsidP="005812DF">
            <w:pPr>
              <w:snapToGrid w:val="0"/>
            </w:pPr>
          </w:p>
        </w:tc>
        <w:tc>
          <w:tcPr>
            <w:tcW w:w="4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297B2FAF" w14:textId="77777777" w:rsidR="007B7267" w:rsidRDefault="007B7267" w:rsidP="005812DF">
            <w:r>
              <w:rPr>
                <w:b/>
                <w:bCs/>
              </w:rPr>
              <w:t>Sistema</w:t>
            </w:r>
            <w:r>
              <w:t>:</w:t>
            </w:r>
          </w:p>
          <w:p w14:paraId="75E121D7" w14:textId="77777777" w:rsidR="007B7267" w:rsidRDefault="007B7267" w:rsidP="005812DF">
            <w:pPr>
              <w:suppressAutoHyphens w:val="0"/>
            </w:pPr>
          </w:p>
          <w:p w14:paraId="58DC2A11" w14:textId="77777777" w:rsidR="007B7267" w:rsidRDefault="007B7267" w:rsidP="005812DF">
            <w:pPr>
              <w:suppressAutoHyphens w:val="0"/>
            </w:pPr>
            <w:r>
              <w:t xml:space="preserve">3- Sistema exibe uma mensagem informação que as informações são inválidas. </w:t>
            </w:r>
          </w:p>
        </w:tc>
      </w:tr>
    </w:tbl>
    <w:p w14:paraId="4D84B571" w14:textId="600DC50C" w:rsidR="00734170" w:rsidRDefault="00734170">
      <w:pPr>
        <w:pStyle w:val="Corpodetexto"/>
      </w:pPr>
    </w:p>
    <w:p w14:paraId="0B4D568F" w14:textId="30FE6B0A" w:rsidR="00BD4B44" w:rsidRDefault="00BD4B44">
      <w:pPr>
        <w:pStyle w:val="Corpodetexto"/>
      </w:pPr>
    </w:p>
    <w:p w14:paraId="2B5D363A" w14:textId="31F60F83" w:rsidR="00BD4B44" w:rsidRDefault="00BD4B44">
      <w:pPr>
        <w:pStyle w:val="Corpodetexto"/>
      </w:pPr>
    </w:p>
    <w:p w14:paraId="47BDD028" w14:textId="57E777E1" w:rsidR="00BD4B44" w:rsidRDefault="00BD4B44">
      <w:pPr>
        <w:pStyle w:val="Corpodetexto"/>
      </w:pPr>
    </w:p>
    <w:p w14:paraId="65EEDB69" w14:textId="176441D5" w:rsidR="00BD4B44" w:rsidRDefault="00BD4B44">
      <w:pPr>
        <w:pStyle w:val="Corpodetexto"/>
      </w:pPr>
    </w:p>
    <w:p w14:paraId="7C3E576D" w14:textId="7EACE2A3" w:rsidR="00BD4B44" w:rsidRDefault="00BD4B44">
      <w:pPr>
        <w:pStyle w:val="Corpodetexto"/>
      </w:pPr>
    </w:p>
    <w:p w14:paraId="497F72BD" w14:textId="39618950" w:rsidR="00BD4B44" w:rsidRDefault="00BD4B44">
      <w:pPr>
        <w:pStyle w:val="Corpodetexto"/>
      </w:pPr>
    </w:p>
    <w:p w14:paraId="6DDD94EE" w14:textId="68A76A9D" w:rsidR="00BD4B44" w:rsidRDefault="00BD4B44">
      <w:pPr>
        <w:pStyle w:val="Corpodetexto"/>
      </w:pPr>
    </w:p>
    <w:p w14:paraId="79B2087C" w14:textId="3DFC7C20" w:rsidR="00BD4B44" w:rsidRDefault="00BD4B44">
      <w:pPr>
        <w:pStyle w:val="Corpodetexto"/>
      </w:pPr>
    </w:p>
    <w:p w14:paraId="1A32B3DD" w14:textId="262AEFC4" w:rsidR="00BD4B44" w:rsidRDefault="00BD4B44">
      <w:pPr>
        <w:pStyle w:val="Corpodetexto"/>
      </w:pPr>
    </w:p>
    <w:p w14:paraId="583CFACF" w14:textId="366EB16A" w:rsidR="00BD4B44" w:rsidRDefault="00BD4B44">
      <w:pPr>
        <w:pStyle w:val="Corpodetexto"/>
      </w:pPr>
    </w:p>
    <w:p w14:paraId="4F98FDA8" w14:textId="3B48012E" w:rsidR="00BD4B44" w:rsidRDefault="00BD4B44">
      <w:pPr>
        <w:pStyle w:val="Corpodetexto"/>
      </w:pPr>
    </w:p>
    <w:p w14:paraId="546211CF" w14:textId="515212B5" w:rsidR="00BD4B44" w:rsidRDefault="00BD4B44">
      <w:pPr>
        <w:pStyle w:val="Corpodetexto"/>
      </w:pPr>
    </w:p>
    <w:p w14:paraId="54A481CB" w14:textId="461432FF" w:rsidR="00BD4B44" w:rsidRDefault="00BD4B44">
      <w:pPr>
        <w:pStyle w:val="Corpodetexto"/>
      </w:pPr>
    </w:p>
    <w:p w14:paraId="0FF529D8" w14:textId="77777777" w:rsidR="00BD4B44" w:rsidRDefault="00BD4B44">
      <w:pPr>
        <w:pStyle w:val="Corpodetexto"/>
      </w:pPr>
    </w:p>
    <w:tbl>
      <w:tblPr>
        <w:tblW w:w="0" w:type="auto"/>
        <w:tblInd w:w="-22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26"/>
        <w:gridCol w:w="2721"/>
        <w:gridCol w:w="4808"/>
      </w:tblGrid>
      <w:tr w:rsidR="007B7267" w14:paraId="1DAA312E" w14:textId="77777777" w:rsidTr="005812DF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</w:tcBorders>
            <w:shd w:val="clear" w:color="auto" w:fill="5FA534"/>
          </w:tcPr>
          <w:p w14:paraId="39DE60F7" w14:textId="77777777" w:rsidR="007B7267" w:rsidRDefault="007B7267" w:rsidP="005812DF">
            <w:r>
              <w:rPr>
                <w:b/>
                <w:bCs/>
                <w:color w:val="FFFFFF"/>
                <w:sz w:val="24"/>
                <w:szCs w:val="24"/>
              </w:rPr>
              <w:t>RF 003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</w:tcPr>
          <w:p w14:paraId="233AB122" w14:textId="77777777" w:rsidR="007B7267" w:rsidRDefault="007B7267" w:rsidP="005812DF">
            <w:r>
              <w:rPr>
                <w:b/>
                <w:color w:val="FFFFFF"/>
                <w:sz w:val="24"/>
                <w:szCs w:val="24"/>
              </w:rPr>
              <w:t xml:space="preserve">Cadastrar jogo no sistema </w:t>
            </w:r>
          </w:p>
        </w:tc>
      </w:tr>
      <w:tr w:rsidR="007B7267" w14:paraId="648329A3" w14:textId="77777777" w:rsidTr="005812DF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252D84A9" w14:textId="77777777" w:rsidR="007B7267" w:rsidRDefault="007B7267" w:rsidP="005812DF">
            <w:r>
              <w:rPr>
                <w:b/>
                <w:bCs/>
              </w:rPr>
              <w:t xml:space="preserve">Prioridade: 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5E46FDCA" w14:textId="77777777" w:rsidR="007B7267" w:rsidRDefault="007B7267" w:rsidP="005812DF">
            <w:pPr>
              <w:jc w:val="both"/>
            </w:pPr>
            <w:r>
              <w:t>( x )  Essencial                (   ) Importante               (   ) Desejável</w:t>
            </w:r>
          </w:p>
        </w:tc>
      </w:tr>
      <w:tr w:rsidR="007B7267" w14:paraId="5D17A725" w14:textId="77777777" w:rsidTr="005812DF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AF0E8"/>
          </w:tcPr>
          <w:p w14:paraId="16E14AB4" w14:textId="77777777" w:rsidR="007B7267" w:rsidRDefault="007B7267" w:rsidP="005812DF">
            <w:r>
              <w:rPr>
                <w:b/>
                <w:bCs/>
              </w:rPr>
              <w:t>Atores: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5BFB91DD" w14:textId="597904AC" w:rsidR="007B7267" w:rsidRDefault="007B7267" w:rsidP="005812DF">
            <w:pPr>
              <w:suppressAutoHyphens w:val="0"/>
            </w:pPr>
            <w:r>
              <w:t>Administrador</w:t>
            </w:r>
            <w:r w:rsidR="00C228F4">
              <w:t xml:space="preserve"> e moderador</w:t>
            </w:r>
          </w:p>
        </w:tc>
      </w:tr>
      <w:tr w:rsidR="007B7267" w14:paraId="1310EAB4" w14:textId="77777777" w:rsidTr="005812DF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6F742ACD" w14:textId="77777777" w:rsidR="007B7267" w:rsidRDefault="007B7267" w:rsidP="005812DF">
            <w:r>
              <w:rPr>
                <w:b/>
                <w:bCs/>
              </w:rPr>
              <w:t>Resumo: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569AFE0C" w14:textId="289F11F2" w:rsidR="007B7267" w:rsidRDefault="007B7267" w:rsidP="005812DF">
            <w:pPr>
              <w:suppressAutoHyphens w:val="0"/>
            </w:pPr>
            <w:r>
              <w:t>O Administrador</w:t>
            </w:r>
            <w:r w:rsidR="00C228F4">
              <w:t xml:space="preserve"> ou Moderador</w:t>
            </w:r>
            <w:r>
              <w:t xml:space="preserve"> pode</w:t>
            </w:r>
            <w:r w:rsidR="00C228F4">
              <w:t>m</w:t>
            </w:r>
            <w:r>
              <w:t xml:space="preserve"> cadastrar um jogo na loja. </w:t>
            </w:r>
          </w:p>
        </w:tc>
      </w:tr>
      <w:tr w:rsidR="007B7267" w14:paraId="3E1C6C8B" w14:textId="77777777" w:rsidTr="005812D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AF0E8"/>
          </w:tcPr>
          <w:p w14:paraId="0B08B4CA" w14:textId="77777777" w:rsidR="007B7267" w:rsidRDefault="007B7267" w:rsidP="005812DF">
            <w:r>
              <w:rPr>
                <w:b/>
                <w:bCs/>
              </w:rPr>
              <w:t>Pré-condição: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680C621A" w14:textId="142B6292" w:rsidR="007B7267" w:rsidRDefault="007B7267" w:rsidP="005812DF">
            <w:pPr>
              <w:snapToGrid w:val="0"/>
            </w:pPr>
            <w:r>
              <w:t>O administrador</w:t>
            </w:r>
            <w:r w:rsidR="00C228F4">
              <w:t>/moderador</w:t>
            </w:r>
            <w:r>
              <w:t xml:space="preserve"> deve estar logado no sistema.  </w:t>
            </w:r>
          </w:p>
        </w:tc>
      </w:tr>
      <w:tr w:rsidR="007B7267" w14:paraId="05438624" w14:textId="77777777" w:rsidTr="005812D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637CD5F4" w14:textId="77777777" w:rsidR="007B7267" w:rsidRDefault="007B7267" w:rsidP="005812DF">
            <w:r>
              <w:rPr>
                <w:b/>
                <w:bCs/>
              </w:rPr>
              <w:t>Pós-condição: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4728DA17" w14:textId="77777777" w:rsidR="007B7267" w:rsidRDefault="007B7267" w:rsidP="005812DF">
            <w:pPr>
              <w:snapToGrid w:val="0"/>
            </w:pPr>
            <w:r>
              <w:t xml:space="preserve">O sistema adiciona o jogo na biblioteca. </w:t>
            </w:r>
          </w:p>
        </w:tc>
      </w:tr>
      <w:tr w:rsidR="007B7267" w14:paraId="63E4F811" w14:textId="77777777" w:rsidTr="005812DF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AF0E8"/>
          </w:tcPr>
          <w:p w14:paraId="0A7DC822" w14:textId="77777777" w:rsidR="007B7267" w:rsidRDefault="007B7267" w:rsidP="005812DF">
            <w:r>
              <w:rPr>
                <w:b/>
                <w:bCs/>
              </w:rPr>
              <w:t>Interfaces: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1673648B" w14:textId="77777777" w:rsidR="007B7267" w:rsidRDefault="007B7267" w:rsidP="005812DF"/>
        </w:tc>
      </w:tr>
      <w:tr w:rsidR="007B7267" w14:paraId="64848B80" w14:textId="77777777" w:rsidTr="005812DF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620DA0A1" w14:textId="77777777" w:rsidR="007B7267" w:rsidRDefault="007B7267" w:rsidP="005812DF">
            <w:r>
              <w:rPr>
                <w:b/>
                <w:bCs/>
              </w:rPr>
              <w:t>Restrições de campos: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3FD83560" w14:textId="77777777" w:rsidR="007B7267" w:rsidRDefault="007B7267" w:rsidP="005812DF">
            <w:pPr>
              <w:widowControl w:val="0"/>
              <w:suppressAutoHyphens w:val="0"/>
              <w:snapToGrid w:val="0"/>
            </w:pPr>
          </w:p>
        </w:tc>
      </w:tr>
      <w:tr w:rsidR="007B7267" w14:paraId="128CE171" w14:textId="77777777" w:rsidTr="005812DF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AF0E8"/>
          </w:tcPr>
          <w:p w14:paraId="4BE88F5B" w14:textId="77777777" w:rsidR="007B7267" w:rsidRDefault="007B7267" w:rsidP="005812DF">
            <w:r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AF0E8"/>
          </w:tcPr>
          <w:p w14:paraId="33D07871" w14:textId="1047C8C8" w:rsidR="007B7267" w:rsidRDefault="007B7267" w:rsidP="005812DF">
            <w:pPr>
              <w:suppressAutoHyphens w:val="0"/>
              <w:rPr>
                <w:rFonts w:ascii="Calibri" w:eastAsia="Calibri" w:hAnsi="Calibri" w:cs="Calibri"/>
                <w:b/>
                <w:kern w:val="2"/>
                <w:sz w:val="22"/>
                <w:szCs w:val="22"/>
                <w:lang w:val="pt" w:eastAsia="x-none" w:bidi="x-none"/>
              </w:rPr>
            </w:pPr>
            <w:r>
              <w:rPr>
                <w:b/>
                <w:bCs/>
              </w:rPr>
              <w:t>Administrador</w:t>
            </w:r>
            <w:r w:rsidR="00C228F4">
              <w:rPr>
                <w:b/>
                <w:bCs/>
              </w:rPr>
              <w:t>/Moderador</w:t>
            </w:r>
            <w:r>
              <w:rPr>
                <w:b/>
                <w:bCs/>
              </w:rPr>
              <w:t>:</w:t>
            </w:r>
          </w:p>
          <w:p w14:paraId="5FA94D7B" w14:textId="77777777" w:rsidR="007B7267" w:rsidRDefault="007B7267" w:rsidP="005812DF">
            <w:pPr>
              <w:suppressAutoHyphens w:val="0"/>
            </w:pPr>
          </w:p>
          <w:p w14:paraId="7D0E5DFE" w14:textId="77777777" w:rsidR="007B7267" w:rsidRDefault="007B7267" w:rsidP="005812DF">
            <w:pPr>
              <w:suppressAutoHyphens w:val="0"/>
            </w:pPr>
            <w:r>
              <w:t>1- Acessar o painel de controle.</w:t>
            </w:r>
          </w:p>
          <w:p w14:paraId="2B38D236" w14:textId="77777777" w:rsidR="007B7267" w:rsidRDefault="007B7267" w:rsidP="005812DF">
            <w:pPr>
              <w:suppressAutoHyphens w:val="0"/>
            </w:pPr>
            <w:r>
              <w:t>2- Acessar o painel de jogos.</w:t>
            </w:r>
          </w:p>
          <w:p w14:paraId="3DE51BB0" w14:textId="77777777" w:rsidR="007B7267" w:rsidRDefault="007B7267" w:rsidP="005812DF">
            <w:pPr>
              <w:suppressAutoHyphens w:val="0"/>
            </w:pPr>
            <w:r>
              <w:t>3- Clicar em Adicionar Jogo.</w:t>
            </w:r>
          </w:p>
          <w:p w14:paraId="19640003" w14:textId="77777777" w:rsidR="007B7267" w:rsidRDefault="007B7267" w:rsidP="005812DF">
            <w:pPr>
              <w:suppressAutoHyphens w:val="0"/>
            </w:pPr>
          </w:p>
          <w:p w14:paraId="2C613B19" w14:textId="4B23D622" w:rsidR="007B7267" w:rsidRDefault="007B7267" w:rsidP="005812DF">
            <w:pPr>
              <w:suppressAutoHyphens w:val="0"/>
            </w:pPr>
            <w:r>
              <w:t xml:space="preserve">5- </w:t>
            </w:r>
            <w:r w:rsidR="00C228F4">
              <w:t>R</w:t>
            </w:r>
            <w:r>
              <w:t xml:space="preserve">egistra as informações do jogo. </w:t>
            </w:r>
          </w:p>
        </w:tc>
        <w:tc>
          <w:tcPr>
            <w:tcW w:w="4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2924F6EA" w14:textId="77777777" w:rsidR="007B7267" w:rsidRDefault="007B7267" w:rsidP="005812DF">
            <w:r>
              <w:rPr>
                <w:b/>
                <w:bCs/>
              </w:rPr>
              <w:t>Sistema</w:t>
            </w:r>
            <w:r>
              <w:t>:</w:t>
            </w:r>
          </w:p>
          <w:p w14:paraId="0A2137C4" w14:textId="77777777" w:rsidR="007B7267" w:rsidRDefault="007B7267" w:rsidP="005812DF"/>
          <w:p w14:paraId="37651BFE" w14:textId="77777777" w:rsidR="007B7267" w:rsidRDefault="007B7267" w:rsidP="005812DF"/>
          <w:p w14:paraId="3CEFA52F" w14:textId="77777777" w:rsidR="007B7267" w:rsidRDefault="007B7267" w:rsidP="005812DF"/>
          <w:p w14:paraId="50A0C19B" w14:textId="77777777" w:rsidR="007B7267" w:rsidRDefault="007B7267" w:rsidP="005812DF"/>
          <w:p w14:paraId="423046BA" w14:textId="77777777" w:rsidR="007B7267" w:rsidRDefault="007B7267" w:rsidP="005812DF">
            <w:r>
              <w:t>4- Exibe a tabela para que o jogo seja cadastrado.</w:t>
            </w:r>
          </w:p>
          <w:p w14:paraId="51162B3B" w14:textId="77777777" w:rsidR="007B7267" w:rsidRDefault="007B7267" w:rsidP="005812DF"/>
          <w:p w14:paraId="5A855238" w14:textId="77777777" w:rsidR="007B7267" w:rsidRDefault="007B7267" w:rsidP="005812DF"/>
          <w:p w14:paraId="47B01BBD" w14:textId="77777777" w:rsidR="007B7267" w:rsidRDefault="007B7267" w:rsidP="005812DF">
            <w:r>
              <w:t xml:space="preserve">6- Exibe a mensagem de que o jogo foi devidamente cadastrado. </w:t>
            </w:r>
          </w:p>
          <w:p w14:paraId="4A2502FE" w14:textId="77777777" w:rsidR="007B7267" w:rsidRDefault="007B7267" w:rsidP="005812DF">
            <w:r>
              <w:t xml:space="preserve">7- Retorna para o painel de jogos. </w:t>
            </w:r>
          </w:p>
          <w:p w14:paraId="08F0A23E" w14:textId="77777777" w:rsidR="007B7267" w:rsidRDefault="007B7267" w:rsidP="005812DF"/>
        </w:tc>
      </w:tr>
      <w:tr w:rsidR="007B7267" w14:paraId="47DD01B7" w14:textId="77777777" w:rsidTr="005812DF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41B17961" w14:textId="77777777" w:rsidR="007B7267" w:rsidRDefault="007B7267" w:rsidP="005812DF">
            <w:r>
              <w:rPr>
                <w:b/>
                <w:bCs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508A4319" w14:textId="77777777" w:rsidR="007B7267" w:rsidRDefault="007B7267" w:rsidP="005812DF">
            <w:pPr>
              <w:snapToGrid w:val="0"/>
            </w:pPr>
          </w:p>
        </w:tc>
        <w:tc>
          <w:tcPr>
            <w:tcW w:w="4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633CED26" w14:textId="77777777" w:rsidR="007B7267" w:rsidRDefault="007B7267" w:rsidP="005812DF">
            <w:r>
              <w:rPr>
                <w:b/>
                <w:bCs/>
              </w:rPr>
              <w:t>Sistema</w:t>
            </w:r>
            <w:r>
              <w:t>:</w:t>
            </w:r>
          </w:p>
          <w:p w14:paraId="3362A731" w14:textId="77777777" w:rsidR="007B7267" w:rsidRDefault="007B7267" w:rsidP="005812DF">
            <w:pPr>
              <w:suppressAutoHyphens w:val="0"/>
            </w:pPr>
          </w:p>
          <w:p w14:paraId="6AB4DB37" w14:textId="77777777" w:rsidR="007B7267" w:rsidRDefault="007B7267" w:rsidP="005812DF">
            <w:pPr>
              <w:suppressAutoHyphens w:val="0"/>
            </w:pPr>
            <w:r>
              <w:t xml:space="preserve">6- Se o jogo já existir na biblioteca, o sistema exibe uma mensagem de que não foi possível registrador o jogo. </w:t>
            </w:r>
          </w:p>
          <w:p w14:paraId="374AB3B5" w14:textId="77777777" w:rsidR="007B7267" w:rsidRDefault="007B7267" w:rsidP="005812DF">
            <w:pPr>
              <w:suppressAutoHyphens w:val="0"/>
            </w:pPr>
            <w:r>
              <w:t xml:space="preserve">7- Retorna para o painel de jogos. </w:t>
            </w:r>
          </w:p>
        </w:tc>
      </w:tr>
    </w:tbl>
    <w:p w14:paraId="2EF64C6B" w14:textId="77777777" w:rsidR="007B7267" w:rsidRDefault="007B7267">
      <w:pPr>
        <w:pStyle w:val="Corpodetexto"/>
      </w:pPr>
    </w:p>
    <w:p w14:paraId="6DBDC601" w14:textId="02E25448" w:rsidR="0062331A" w:rsidRDefault="0062331A">
      <w:pPr>
        <w:pStyle w:val="Corpodetexto"/>
      </w:pPr>
    </w:p>
    <w:p w14:paraId="3FC80E38" w14:textId="78D65FCC" w:rsidR="003944E5" w:rsidRDefault="003944E5">
      <w:pPr>
        <w:pStyle w:val="Corpodetexto"/>
      </w:pPr>
    </w:p>
    <w:p w14:paraId="532603B4" w14:textId="007486AB" w:rsidR="003944E5" w:rsidRDefault="003944E5">
      <w:pPr>
        <w:pStyle w:val="Corpodetexto"/>
      </w:pPr>
    </w:p>
    <w:p w14:paraId="115EF11E" w14:textId="0F871B22" w:rsidR="003944E5" w:rsidRDefault="003944E5">
      <w:pPr>
        <w:pStyle w:val="Corpodetexto"/>
      </w:pPr>
    </w:p>
    <w:p w14:paraId="4D28ABA4" w14:textId="7F757A78" w:rsidR="003944E5" w:rsidRDefault="003944E5">
      <w:pPr>
        <w:pStyle w:val="Corpodetexto"/>
      </w:pPr>
    </w:p>
    <w:p w14:paraId="58E84F38" w14:textId="59D8E838" w:rsidR="003944E5" w:rsidRDefault="003944E5">
      <w:pPr>
        <w:pStyle w:val="Corpodetexto"/>
      </w:pPr>
    </w:p>
    <w:p w14:paraId="715182A9" w14:textId="6F56B8DB" w:rsidR="003944E5" w:rsidRDefault="003944E5">
      <w:pPr>
        <w:pStyle w:val="Corpodetexto"/>
      </w:pPr>
    </w:p>
    <w:p w14:paraId="6CFEA39D" w14:textId="5B577D9E" w:rsidR="003944E5" w:rsidRDefault="003944E5">
      <w:pPr>
        <w:pStyle w:val="Corpodetexto"/>
      </w:pPr>
    </w:p>
    <w:p w14:paraId="467AF99A" w14:textId="3CCDBE4A" w:rsidR="003944E5" w:rsidRDefault="003944E5">
      <w:pPr>
        <w:pStyle w:val="Corpodetexto"/>
      </w:pPr>
    </w:p>
    <w:p w14:paraId="3C09E45D" w14:textId="2991D38A" w:rsidR="003944E5" w:rsidRDefault="003944E5">
      <w:pPr>
        <w:pStyle w:val="Corpodetexto"/>
      </w:pPr>
    </w:p>
    <w:p w14:paraId="5A6D0D67" w14:textId="04B053A1" w:rsidR="003944E5" w:rsidRDefault="003944E5">
      <w:pPr>
        <w:pStyle w:val="Corpodetexto"/>
      </w:pPr>
    </w:p>
    <w:p w14:paraId="7B84F1AB" w14:textId="77777777" w:rsidR="003944E5" w:rsidRDefault="003944E5">
      <w:pPr>
        <w:pStyle w:val="Corpodetexto"/>
      </w:pPr>
    </w:p>
    <w:tbl>
      <w:tblPr>
        <w:tblW w:w="0" w:type="auto"/>
        <w:tblInd w:w="-22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26"/>
        <w:gridCol w:w="2721"/>
        <w:gridCol w:w="4808"/>
      </w:tblGrid>
      <w:tr w:rsidR="00BD4B44" w14:paraId="560643E7" w14:textId="77777777" w:rsidTr="00D22551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</w:tcBorders>
            <w:shd w:val="clear" w:color="auto" w:fill="5FA534"/>
          </w:tcPr>
          <w:p w14:paraId="18EFCD40" w14:textId="77777777" w:rsidR="00BD4B44" w:rsidRDefault="00BD4B44" w:rsidP="00D22551">
            <w:bookmarkStart w:id="15" w:name="_Hlk101054448"/>
            <w:r>
              <w:rPr>
                <w:b/>
                <w:bCs/>
                <w:color w:val="FFFFFF"/>
                <w:sz w:val="24"/>
                <w:szCs w:val="24"/>
              </w:rPr>
              <w:t>RF 005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</w:tcPr>
          <w:p w14:paraId="42A1D8C8" w14:textId="77777777" w:rsidR="00BD4B44" w:rsidRDefault="00BD4B44" w:rsidP="00D22551">
            <w:r>
              <w:rPr>
                <w:b/>
                <w:color w:val="FFFFFF"/>
                <w:sz w:val="24"/>
                <w:szCs w:val="24"/>
              </w:rPr>
              <w:t>Alterar dados do jogo</w:t>
            </w:r>
          </w:p>
        </w:tc>
      </w:tr>
      <w:tr w:rsidR="00BD4B44" w14:paraId="26F1563D" w14:textId="77777777" w:rsidTr="00D22551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4967C730" w14:textId="77777777" w:rsidR="00BD4B44" w:rsidRDefault="00BD4B44" w:rsidP="00D22551">
            <w:r>
              <w:rPr>
                <w:b/>
                <w:bCs/>
              </w:rPr>
              <w:t xml:space="preserve">Prioridade: 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2D516736" w14:textId="77777777" w:rsidR="00BD4B44" w:rsidRDefault="00BD4B44" w:rsidP="00D22551">
            <w:pPr>
              <w:jc w:val="both"/>
            </w:pPr>
            <w:r>
              <w:t>( x )  Essencial                ( ) Importante               (   ) Desejável</w:t>
            </w:r>
          </w:p>
        </w:tc>
      </w:tr>
      <w:tr w:rsidR="00BD4B44" w14:paraId="47D0710E" w14:textId="77777777" w:rsidTr="00D22551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AF0E8"/>
          </w:tcPr>
          <w:p w14:paraId="138630EA" w14:textId="77777777" w:rsidR="00BD4B44" w:rsidRDefault="00BD4B44" w:rsidP="00D22551">
            <w:r>
              <w:rPr>
                <w:b/>
                <w:bCs/>
              </w:rPr>
              <w:t>Atores: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1E0F30D1" w14:textId="77777777" w:rsidR="00BD4B44" w:rsidRDefault="00BD4B44" w:rsidP="00D22551">
            <w:pPr>
              <w:suppressAutoHyphens w:val="0"/>
            </w:pPr>
            <w:r>
              <w:t>Administrador e Moderador</w:t>
            </w:r>
          </w:p>
        </w:tc>
      </w:tr>
      <w:tr w:rsidR="00BD4B44" w14:paraId="7192D2D9" w14:textId="77777777" w:rsidTr="00D22551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228E0998" w14:textId="77777777" w:rsidR="00BD4B44" w:rsidRDefault="00BD4B44" w:rsidP="00D22551">
            <w:r>
              <w:rPr>
                <w:b/>
                <w:bCs/>
              </w:rPr>
              <w:t>Resumo: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3E12C816" w14:textId="77777777" w:rsidR="00BD4B44" w:rsidRDefault="00BD4B44" w:rsidP="00D22551">
            <w:pPr>
              <w:suppressAutoHyphens w:val="0"/>
            </w:pPr>
            <w:r>
              <w:t xml:space="preserve">O Administrador e Moderador podem alterar informações relacionadas aos jogos. </w:t>
            </w:r>
          </w:p>
        </w:tc>
      </w:tr>
      <w:tr w:rsidR="00BD4B44" w14:paraId="3E648637" w14:textId="77777777" w:rsidTr="00D22551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AF0E8"/>
          </w:tcPr>
          <w:p w14:paraId="28AFCD63" w14:textId="77777777" w:rsidR="00BD4B44" w:rsidRDefault="00BD4B44" w:rsidP="00D22551">
            <w:r>
              <w:rPr>
                <w:b/>
                <w:bCs/>
              </w:rPr>
              <w:t>Pré-condição: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7B6720DC" w14:textId="77777777" w:rsidR="00BD4B44" w:rsidRDefault="00BD4B44" w:rsidP="00D22551">
            <w:pPr>
              <w:snapToGrid w:val="0"/>
            </w:pPr>
            <w:r>
              <w:t xml:space="preserve">O Administrador e Moderador devem estar logados no sistema. E o jogo deve estar cadastrado na biblioteca.  </w:t>
            </w:r>
          </w:p>
        </w:tc>
      </w:tr>
      <w:tr w:rsidR="00BD4B44" w14:paraId="731E53C3" w14:textId="77777777" w:rsidTr="00D22551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317DD435" w14:textId="77777777" w:rsidR="00BD4B44" w:rsidRDefault="00BD4B44" w:rsidP="00D22551">
            <w:r>
              <w:rPr>
                <w:b/>
                <w:bCs/>
              </w:rPr>
              <w:t>Pós-condição: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4342C221" w14:textId="77777777" w:rsidR="00BD4B44" w:rsidRDefault="00BD4B44" w:rsidP="00D22551">
            <w:pPr>
              <w:snapToGrid w:val="0"/>
            </w:pPr>
            <w:r>
              <w:t xml:space="preserve">As informações do jogo serão alteradas. </w:t>
            </w:r>
          </w:p>
        </w:tc>
      </w:tr>
      <w:tr w:rsidR="00BD4B44" w14:paraId="1F807E88" w14:textId="77777777" w:rsidTr="00D22551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AF0E8"/>
          </w:tcPr>
          <w:p w14:paraId="6D804FA1" w14:textId="77777777" w:rsidR="00BD4B44" w:rsidRDefault="00BD4B44" w:rsidP="00D22551">
            <w:r>
              <w:rPr>
                <w:b/>
                <w:bCs/>
              </w:rPr>
              <w:t>Interfaces: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6E7BD3FD" w14:textId="77777777" w:rsidR="00BD4B44" w:rsidRDefault="00BD4B44" w:rsidP="00D22551"/>
        </w:tc>
      </w:tr>
      <w:tr w:rsidR="00BD4B44" w14:paraId="184E70C6" w14:textId="77777777" w:rsidTr="00D22551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1F82F75B" w14:textId="77777777" w:rsidR="00BD4B44" w:rsidRDefault="00BD4B44" w:rsidP="00D22551">
            <w:r>
              <w:rPr>
                <w:b/>
                <w:bCs/>
              </w:rPr>
              <w:t>Restrições de campos: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7E5830A0" w14:textId="77777777" w:rsidR="00BD4B44" w:rsidRDefault="00BD4B44" w:rsidP="00D22551">
            <w:pPr>
              <w:widowControl w:val="0"/>
              <w:suppressAutoHyphens w:val="0"/>
              <w:snapToGrid w:val="0"/>
            </w:pPr>
          </w:p>
        </w:tc>
      </w:tr>
      <w:tr w:rsidR="00BD4B44" w14:paraId="6DA8E113" w14:textId="77777777" w:rsidTr="00D22551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AF0E8"/>
          </w:tcPr>
          <w:p w14:paraId="14491F25" w14:textId="77777777" w:rsidR="00BD4B44" w:rsidRDefault="00BD4B44" w:rsidP="00D22551">
            <w:r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AF0E8"/>
          </w:tcPr>
          <w:p w14:paraId="543C7F4B" w14:textId="77777777" w:rsidR="00BD4B44" w:rsidRDefault="00BD4B44" w:rsidP="00D22551">
            <w:pPr>
              <w:suppressAutoHyphens w:val="0"/>
              <w:rPr>
                <w:rFonts w:ascii="Calibri" w:eastAsia="Calibri" w:hAnsi="Calibri" w:cs="Calibri"/>
                <w:b/>
                <w:kern w:val="2"/>
                <w:sz w:val="22"/>
                <w:szCs w:val="22"/>
                <w:lang w:val="pt" w:eastAsia="x-none" w:bidi="x-none"/>
              </w:rPr>
            </w:pPr>
            <w:r>
              <w:rPr>
                <w:b/>
                <w:bCs/>
              </w:rPr>
              <w:t>Administrador e Moderador:</w:t>
            </w:r>
          </w:p>
          <w:p w14:paraId="2FEC4A92" w14:textId="77777777" w:rsidR="00BD4B44" w:rsidRDefault="00BD4B44" w:rsidP="00D22551">
            <w:pPr>
              <w:suppressAutoHyphens w:val="0"/>
            </w:pPr>
          </w:p>
          <w:p w14:paraId="16F59337" w14:textId="77777777" w:rsidR="00BD4B44" w:rsidRDefault="00BD4B44" w:rsidP="00D22551">
            <w:pPr>
              <w:suppressAutoHyphens w:val="0"/>
            </w:pPr>
            <w:r>
              <w:t>1- Acessa o painel de controle</w:t>
            </w:r>
          </w:p>
          <w:p w14:paraId="661D6617" w14:textId="77777777" w:rsidR="00BD4B44" w:rsidRDefault="00BD4B44" w:rsidP="00D22551">
            <w:pPr>
              <w:suppressAutoHyphens w:val="0"/>
            </w:pPr>
            <w:r>
              <w:t>2- Acessa o painel de jogos</w:t>
            </w:r>
          </w:p>
          <w:p w14:paraId="10E27AA4" w14:textId="77777777" w:rsidR="00BD4B44" w:rsidRDefault="00BD4B44" w:rsidP="00D22551">
            <w:pPr>
              <w:suppressAutoHyphens w:val="0"/>
            </w:pPr>
            <w:r>
              <w:t>3- Procura o jogo a ser alterado</w:t>
            </w:r>
          </w:p>
          <w:p w14:paraId="5B87A9D6" w14:textId="77777777" w:rsidR="00BD4B44" w:rsidRDefault="00BD4B44" w:rsidP="00D22551">
            <w:pPr>
              <w:suppressAutoHyphens w:val="0"/>
            </w:pPr>
            <w:r>
              <w:t>4- Clica na opção de editar</w:t>
            </w:r>
          </w:p>
          <w:p w14:paraId="7E8B62C9" w14:textId="77777777" w:rsidR="00BD4B44" w:rsidRDefault="00BD4B44" w:rsidP="00D22551">
            <w:pPr>
              <w:suppressAutoHyphens w:val="0"/>
            </w:pPr>
          </w:p>
          <w:p w14:paraId="4459B660" w14:textId="77777777" w:rsidR="00BD4B44" w:rsidRDefault="00BD4B44" w:rsidP="00D22551">
            <w:pPr>
              <w:suppressAutoHyphens w:val="0"/>
            </w:pPr>
            <w:r>
              <w:t xml:space="preserve">6- Editar as informações </w:t>
            </w:r>
          </w:p>
          <w:p w14:paraId="40B6565E" w14:textId="77777777" w:rsidR="00BD4B44" w:rsidRDefault="00BD4B44" w:rsidP="00D22551">
            <w:pPr>
              <w:suppressAutoHyphens w:val="0"/>
            </w:pPr>
            <w:r>
              <w:t xml:space="preserve">7- Clica em concluir </w:t>
            </w:r>
          </w:p>
          <w:p w14:paraId="2E1C37A8" w14:textId="77777777" w:rsidR="00BD4B44" w:rsidRDefault="00BD4B44" w:rsidP="00D22551">
            <w:pPr>
              <w:suppressAutoHyphens w:val="0"/>
            </w:pPr>
          </w:p>
          <w:p w14:paraId="0B8FE3E7" w14:textId="77777777" w:rsidR="00BD4B44" w:rsidRDefault="00BD4B44" w:rsidP="00D22551">
            <w:pPr>
              <w:suppressAutoHyphens w:val="0"/>
            </w:pPr>
          </w:p>
        </w:tc>
        <w:tc>
          <w:tcPr>
            <w:tcW w:w="4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2A26CD6A" w14:textId="77777777" w:rsidR="00BD4B44" w:rsidRDefault="00BD4B44" w:rsidP="00D22551">
            <w:r>
              <w:rPr>
                <w:b/>
                <w:bCs/>
              </w:rPr>
              <w:t>Sistema</w:t>
            </w:r>
            <w:r>
              <w:t>:</w:t>
            </w:r>
          </w:p>
          <w:p w14:paraId="2DA333B3" w14:textId="77777777" w:rsidR="00BD4B44" w:rsidRDefault="00BD4B44" w:rsidP="00D22551"/>
          <w:p w14:paraId="69032BD9" w14:textId="77777777" w:rsidR="00BD4B44" w:rsidRDefault="00BD4B44" w:rsidP="00D22551"/>
          <w:p w14:paraId="39B60B29" w14:textId="77777777" w:rsidR="00BD4B44" w:rsidRDefault="00BD4B44" w:rsidP="00D22551"/>
          <w:p w14:paraId="17D6E9E1" w14:textId="77777777" w:rsidR="00BD4B44" w:rsidRDefault="00BD4B44" w:rsidP="00D22551"/>
          <w:p w14:paraId="2AD7293E" w14:textId="77777777" w:rsidR="00BD4B44" w:rsidRDefault="00BD4B44" w:rsidP="00D22551"/>
          <w:p w14:paraId="1B55F476" w14:textId="77777777" w:rsidR="00BD4B44" w:rsidRDefault="00BD4B44" w:rsidP="00D22551">
            <w:r>
              <w:t xml:space="preserve">5- Exibe informações do jogo </w:t>
            </w:r>
          </w:p>
          <w:p w14:paraId="4B900A8A" w14:textId="77777777" w:rsidR="00BD4B44" w:rsidRDefault="00BD4B44" w:rsidP="00D22551"/>
          <w:p w14:paraId="6FF12865" w14:textId="77777777" w:rsidR="00BD4B44" w:rsidRDefault="00BD4B44" w:rsidP="00D22551"/>
          <w:p w14:paraId="11A7A9D9" w14:textId="77777777" w:rsidR="00BD4B44" w:rsidRDefault="00BD4B44" w:rsidP="00D22551">
            <w:r>
              <w:t>8- Exibe uma mensagem dizendo que as alterações foram realizadas com sucesso.</w:t>
            </w:r>
          </w:p>
          <w:p w14:paraId="682BA6BF" w14:textId="77777777" w:rsidR="00BD4B44" w:rsidRDefault="00BD4B44" w:rsidP="00D22551"/>
        </w:tc>
      </w:tr>
      <w:tr w:rsidR="00BD4B44" w14:paraId="4E9ECFE4" w14:textId="77777777" w:rsidTr="00D22551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02CF8121" w14:textId="77777777" w:rsidR="00BD4B44" w:rsidRDefault="00BD4B44" w:rsidP="00D22551">
            <w:r>
              <w:rPr>
                <w:b/>
                <w:bCs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6D997FC4" w14:textId="77777777" w:rsidR="00BD4B44" w:rsidRDefault="00BD4B44" w:rsidP="00D22551">
            <w:pPr>
              <w:snapToGrid w:val="0"/>
            </w:pPr>
          </w:p>
        </w:tc>
        <w:tc>
          <w:tcPr>
            <w:tcW w:w="4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34C76590" w14:textId="77777777" w:rsidR="00BD4B44" w:rsidRDefault="00BD4B44" w:rsidP="00D22551">
            <w:r>
              <w:rPr>
                <w:b/>
                <w:bCs/>
              </w:rPr>
              <w:t>Sistema</w:t>
            </w:r>
            <w:r>
              <w:t>:</w:t>
            </w:r>
          </w:p>
          <w:p w14:paraId="60900A52" w14:textId="77777777" w:rsidR="00BD4B44" w:rsidRDefault="00BD4B44" w:rsidP="00D22551">
            <w:pPr>
              <w:suppressAutoHyphens w:val="0"/>
            </w:pPr>
          </w:p>
          <w:p w14:paraId="10E8D0CC" w14:textId="77777777" w:rsidR="00BD4B44" w:rsidRDefault="00BD4B44" w:rsidP="00D22551">
            <w:pPr>
              <w:suppressAutoHyphens w:val="0"/>
            </w:pPr>
            <w:r>
              <w:t xml:space="preserve">8- Caso não seja feita nenhuma alteração, o sistema retorna ao painel de jogos.  </w:t>
            </w:r>
          </w:p>
        </w:tc>
      </w:tr>
      <w:bookmarkEnd w:id="15"/>
    </w:tbl>
    <w:p w14:paraId="1C5C7D4E" w14:textId="787B0105" w:rsidR="00BD4B44" w:rsidRDefault="00BD4B44">
      <w:pPr>
        <w:pStyle w:val="Corpodetexto"/>
      </w:pPr>
    </w:p>
    <w:p w14:paraId="21E31561" w14:textId="334629E8" w:rsidR="003944E5" w:rsidRDefault="003944E5">
      <w:pPr>
        <w:pStyle w:val="Corpodetexto"/>
      </w:pPr>
    </w:p>
    <w:p w14:paraId="25C2836C" w14:textId="32388D6B" w:rsidR="003944E5" w:rsidRDefault="003944E5">
      <w:pPr>
        <w:pStyle w:val="Corpodetexto"/>
      </w:pPr>
    </w:p>
    <w:p w14:paraId="3E960AC7" w14:textId="1D284405" w:rsidR="003944E5" w:rsidRDefault="003944E5">
      <w:pPr>
        <w:pStyle w:val="Corpodetexto"/>
      </w:pPr>
    </w:p>
    <w:p w14:paraId="2CC6317C" w14:textId="4A652854" w:rsidR="003944E5" w:rsidRDefault="003944E5">
      <w:pPr>
        <w:pStyle w:val="Corpodetexto"/>
      </w:pPr>
    </w:p>
    <w:p w14:paraId="25C906E5" w14:textId="2C1A33A5" w:rsidR="003944E5" w:rsidRDefault="003944E5">
      <w:pPr>
        <w:pStyle w:val="Corpodetexto"/>
      </w:pPr>
    </w:p>
    <w:p w14:paraId="043BFA1E" w14:textId="0BF6F4B8" w:rsidR="003944E5" w:rsidRDefault="003944E5">
      <w:pPr>
        <w:pStyle w:val="Corpodetexto"/>
      </w:pPr>
    </w:p>
    <w:p w14:paraId="1C16E394" w14:textId="3525691A" w:rsidR="003944E5" w:rsidRDefault="003944E5">
      <w:pPr>
        <w:pStyle w:val="Corpodetexto"/>
      </w:pPr>
    </w:p>
    <w:p w14:paraId="773DD718" w14:textId="1A71ACF5" w:rsidR="003944E5" w:rsidRDefault="003944E5">
      <w:pPr>
        <w:pStyle w:val="Corpodetexto"/>
      </w:pPr>
    </w:p>
    <w:p w14:paraId="1604E296" w14:textId="54755514" w:rsidR="003944E5" w:rsidRDefault="003944E5">
      <w:pPr>
        <w:pStyle w:val="Corpodetexto"/>
      </w:pPr>
    </w:p>
    <w:p w14:paraId="344DD022" w14:textId="28368976" w:rsidR="003944E5" w:rsidRDefault="003944E5">
      <w:pPr>
        <w:pStyle w:val="Corpodetexto"/>
      </w:pPr>
    </w:p>
    <w:p w14:paraId="4F4436ED" w14:textId="06FC11BF" w:rsidR="003944E5" w:rsidRDefault="003944E5">
      <w:pPr>
        <w:pStyle w:val="Corpodetexto"/>
      </w:pPr>
    </w:p>
    <w:p w14:paraId="0F41723B" w14:textId="77777777" w:rsidR="003944E5" w:rsidRDefault="003944E5">
      <w:pPr>
        <w:pStyle w:val="Corpodetexto"/>
      </w:pPr>
    </w:p>
    <w:tbl>
      <w:tblPr>
        <w:tblW w:w="9255" w:type="dxa"/>
        <w:tblInd w:w="-224" w:type="dxa"/>
        <w:tblLayout w:type="fixed"/>
        <w:tblLook w:val="0000" w:firstRow="0" w:lastRow="0" w:firstColumn="0" w:lastColumn="0" w:noHBand="0" w:noVBand="0"/>
      </w:tblPr>
      <w:tblGrid>
        <w:gridCol w:w="1726"/>
        <w:gridCol w:w="2721"/>
        <w:gridCol w:w="4808"/>
      </w:tblGrid>
      <w:tr w:rsidR="007957E3" w14:paraId="4FFB5E75" w14:textId="77777777" w:rsidTr="00D96F8B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</w:tcBorders>
            <w:shd w:val="clear" w:color="auto" w:fill="5FA534"/>
          </w:tcPr>
          <w:p w14:paraId="4FE7FA56" w14:textId="77777777" w:rsidR="007957E3" w:rsidRDefault="007957E3" w:rsidP="007957E3">
            <w:r>
              <w:rPr>
                <w:b/>
                <w:color w:val="FFFFFF"/>
                <w:sz w:val="24"/>
                <w:szCs w:val="24"/>
              </w:rPr>
              <w:t>RF 006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</w:tcPr>
          <w:p w14:paraId="117BA87C" w14:textId="774257C1" w:rsidR="007957E3" w:rsidRDefault="007957E3" w:rsidP="007957E3">
            <w:pPr>
              <w:rPr>
                <w:color w:val="FFFFFF"/>
              </w:rPr>
            </w:pPr>
            <w:r>
              <w:rPr>
                <w:b/>
                <w:color w:val="FFFFFF"/>
                <w:sz w:val="24"/>
                <w:szCs w:val="24"/>
              </w:rPr>
              <w:t>Pesquisar usuário</w:t>
            </w:r>
          </w:p>
        </w:tc>
      </w:tr>
      <w:tr w:rsidR="001C0A3D" w14:paraId="290F1C28" w14:textId="77777777" w:rsidTr="00D96F8B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3E8650AD" w14:textId="77777777" w:rsidR="001C0A3D" w:rsidRDefault="001C0A3D" w:rsidP="00D96F8B">
            <w:r>
              <w:rPr>
                <w:b/>
              </w:rPr>
              <w:t xml:space="preserve">Prioridade: 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41D1CF6B" w14:textId="77777777" w:rsidR="001C0A3D" w:rsidRDefault="001C0A3D" w:rsidP="00D96F8B">
            <w:pPr>
              <w:jc w:val="both"/>
            </w:pPr>
            <w:r>
              <w:t>(  )  Essencial                ( x  ) Importante               (   ) Desejável</w:t>
            </w:r>
          </w:p>
        </w:tc>
      </w:tr>
      <w:tr w:rsidR="001C0A3D" w14:paraId="7513C997" w14:textId="77777777" w:rsidTr="00D96F8B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AF0E8"/>
          </w:tcPr>
          <w:p w14:paraId="43B7EDAB" w14:textId="77777777" w:rsidR="001C0A3D" w:rsidRDefault="001C0A3D" w:rsidP="00D96F8B">
            <w:r>
              <w:rPr>
                <w:b/>
              </w:rPr>
              <w:t>Atores: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02258960" w14:textId="3600DEF4" w:rsidR="001C0A3D" w:rsidRDefault="007957E3" w:rsidP="00D96F8B">
            <w:r>
              <w:t>A</w:t>
            </w:r>
            <w:r w:rsidR="001C0A3D">
              <w:t>dministrador</w:t>
            </w:r>
          </w:p>
        </w:tc>
      </w:tr>
      <w:tr w:rsidR="001C0A3D" w14:paraId="1BE90C9A" w14:textId="77777777" w:rsidTr="00D96F8B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13299C06" w14:textId="77777777" w:rsidR="001C0A3D" w:rsidRDefault="001C0A3D" w:rsidP="00D96F8B">
            <w:r>
              <w:rPr>
                <w:b/>
              </w:rPr>
              <w:t>Resumo: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3E534774" w14:textId="7CDF01D0" w:rsidR="001C0A3D" w:rsidRDefault="007957E3" w:rsidP="00D96F8B">
            <w:r>
              <w:t>O</w:t>
            </w:r>
            <w:r w:rsidR="001C0A3D">
              <w:t xml:space="preserve"> administrador pode pesquisar os usuários cadastrados</w:t>
            </w:r>
          </w:p>
        </w:tc>
      </w:tr>
      <w:tr w:rsidR="001C0A3D" w14:paraId="0161174B" w14:textId="77777777" w:rsidTr="00D96F8B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AF0E8"/>
          </w:tcPr>
          <w:p w14:paraId="56953328" w14:textId="77777777" w:rsidR="001C0A3D" w:rsidRDefault="001C0A3D" w:rsidP="00D96F8B">
            <w:r>
              <w:rPr>
                <w:b/>
              </w:rPr>
              <w:t>Pré-condição: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34D85CC0" w14:textId="737E5AC7" w:rsidR="001C0A3D" w:rsidRDefault="001C0A3D" w:rsidP="00D96F8B">
            <w:r>
              <w:t xml:space="preserve">1- </w:t>
            </w:r>
            <w:r w:rsidR="007957E3">
              <w:t>O</w:t>
            </w:r>
            <w:r>
              <w:t xml:space="preserve"> usuário a ser pesquisado tem que estar cadastrado</w:t>
            </w:r>
          </w:p>
          <w:p w14:paraId="6B6AF5B5" w14:textId="6DFD166F" w:rsidR="001C0A3D" w:rsidRDefault="001C0A3D" w:rsidP="00D96F8B">
            <w:r>
              <w:t xml:space="preserve">2- </w:t>
            </w:r>
            <w:r w:rsidR="007957E3">
              <w:t>O</w:t>
            </w:r>
            <w:r>
              <w:t xml:space="preserve"> administrador deve estar logado como admin</w:t>
            </w:r>
          </w:p>
        </w:tc>
      </w:tr>
      <w:tr w:rsidR="001C0A3D" w14:paraId="17D9BD82" w14:textId="77777777" w:rsidTr="00D96F8B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04C75983" w14:textId="77777777" w:rsidR="001C0A3D" w:rsidRDefault="001C0A3D" w:rsidP="00D96F8B">
            <w:r>
              <w:rPr>
                <w:b/>
              </w:rPr>
              <w:t>Pós-condição: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6EC1B215" w14:textId="77777777" w:rsidR="001C0A3D" w:rsidRDefault="001C0A3D" w:rsidP="00D96F8B"/>
        </w:tc>
      </w:tr>
      <w:tr w:rsidR="001C0A3D" w14:paraId="0280BF28" w14:textId="77777777" w:rsidTr="00D96F8B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AF0E8"/>
          </w:tcPr>
          <w:p w14:paraId="1747F1C8" w14:textId="77777777" w:rsidR="001C0A3D" w:rsidRDefault="001C0A3D" w:rsidP="00D96F8B">
            <w:r>
              <w:rPr>
                <w:b/>
              </w:rPr>
              <w:t>Interfaces: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3E13390F" w14:textId="77777777" w:rsidR="001C0A3D" w:rsidRDefault="001C0A3D" w:rsidP="00D96F8B"/>
        </w:tc>
      </w:tr>
      <w:tr w:rsidR="001C0A3D" w14:paraId="68A1E116" w14:textId="77777777" w:rsidTr="00D96F8B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203218AE" w14:textId="77777777" w:rsidR="001C0A3D" w:rsidRDefault="001C0A3D" w:rsidP="00D96F8B">
            <w:r>
              <w:rPr>
                <w:b/>
              </w:rPr>
              <w:t>Restrições de campos: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3CE99910" w14:textId="77777777" w:rsidR="001C0A3D" w:rsidRDefault="001C0A3D" w:rsidP="00D96F8B">
            <w:pPr>
              <w:widowControl w:val="0"/>
            </w:pPr>
          </w:p>
        </w:tc>
      </w:tr>
      <w:tr w:rsidR="001C0A3D" w14:paraId="769E0F8D" w14:textId="77777777" w:rsidTr="00D96F8B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AF0E8"/>
          </w:tcPr>
          <w:p w14:paraId="254506E0" w14:textId="77777777" w:rsidR="001C0A3D" w:rsidRDefault="001C0A3D" w:rsidP="00D96F8B">
            <w:r>
              <w:rPr>
                <w:b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AF0E8"/>
          </w:tcPr>
          <w:p w14:paraId="642578D8" w14:textId="77777777" w:rsidR="001C0A3D" w:rsidRDefault="001C0A3D" w:rsidP="00D96F8B">
            <w:r>
              <w:rPr>
                <w:b/>
              </w:rPr>
              <w:t>Usuário:</w:t>
            </w:r>
            <w:r>
              <w:t xml:space="preserve"> </w:t>
            </w:r>
          </w:p>
          <w:p w14:paraId="0C99DC86" w14:textId="77777777" w:rsidR="001C0A3D" w:rsidRDefault="001C0A3D" w:rsidP="00D96F8B"/>
          <w:p w14:paraId="05ADC34B" w14:textId="041CD2BA" w:rsidR="001C0A3D" w:rsidRDefault="001C0A3D" w:rsidP="00D96F8B">
            <w:r>
              <w:t xml:space="preserve">1- </w:t>
            </w:r>
            <w:r w:rsidR="007957E3">
              <w:t>O</w:t>
            </w:r>
            <w:r>
              <w:t xml:space="preserve"> admin irá acessar a tabela de usuários cadastrados</w:t>
            </w:r>
          </w:p>
          <w:p w14:paraId="7629DA14" w14:textId="18CC2100" w:rsidR="001C0A3D" w:rsidRDefault="001C0A3D" w:rsidP="00D96F8B">
            <w:r>
              <w:t xml:space="preserve">2- </w:t>
            </w:r>
            <w:r w:rsidR="007957E3">
              <w:t>Acessa a aba</w:t>
            </w:r>
            <w:r>
              <w:t xml:space="preserve"> de pesquisa</w:t>
            </w:r>
          </w:p>
          <w:p w14:paraId="3EA01632" w14:textId="3CDA82B6" w:rsidR="001C0A3D" w:rsidRDefault="001C0A3D" w:rsidP="00D96F8B">
            <w:r>
              <w:t xml:space="preserve">3- </w:t>
            </w:r>
            <w:r w:rsidR="007957E3">
              <w:t>Insere</w:t>
            </w:r>
            <w:r>
              <w:t xml:space="preserve"> a id do usuário</w:t>
            </w:r>
          </w:p>
        </w:tc>
        <w:tc>
          <w:tcPr>
            <w:tcW w:w="4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1E80496B" w14:textId="77777777" w:rsidR="001C0A3D" w:rsidRDefault="001C0A3D" w:rsidP="00D96F8B">
            <w:r>
              <w:rPr>
                <w:b/>
              </w:rPr>
              <w:t>Sistema</w:t>
            </w:r>
            <w:r>
              <w:t>:</w:t>
            </w:r>
          </w:p>
          <w:p w14:paraId="3A8D4BC3" w14:textId="77777777" w:rsidR="001C0A3D" w:rsidRDefault="001C0A3D" w:rsidP="00D96F8B"/>
          <w:p w14:paraId="4A68E676" w14:textId="77777777" w:rsidR="007957E3" w:rsidRDefault="007957E3" w:rsidP="00D96F8B"/>
          <w:p w14:paraId="7668E61C" w14:textId="77777777" w:rsidR="007957E3" w:rsidRDefault="007957E3" w:rsidP="00D96F8B"/>
          <w:p w14:paraId="0366A3D0" w14:textId="77777777" w:rsidR="007957E3" w:rsidRDefault="007957E3" w:rsidP="00D96F8B"/>
          <w:p w14:paraId="59A05307" w14:textId="0D3321BB" w:rsidR="001C0A3D" w:rsidRDefault="001C0A3D" w:rsidP="00D96F8B">
            <w:r>
              <w:t xml:space="preserve">4- </w:t>
            </w:r>
            <w:r w:rsidR="007957E3">
              <w:t>O</w:t>
            </w:r>
            <w:r>
              <w:t xml:space="preserve"> usuário pesquisado é exibido </w:t>
            </w:r>
          </w:p>
        </w:tc>
      </w:tr>
      <w:tr w:rsidR="001C0A3D" w14:paraId="71003538" w14:textId="77777777" w:rsidTr="00D96F8B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28C79686" w14:textId="77777777" w:rsidR="001C0A3D" w:rsidRDefault="001C0A3D" w:rsidP="00D96F8B">
            <w:r>
              <w:rPr>
                <w:b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0BE667BA" w14:textId="77777777" w:rsidR="001C0A3D" w:rsidRDefault="001C0A3D" w:rsidP="00D96F8B"/>
        </w:tc>
        <w:tc>
          <w:tcPr>
            <w:tcW w:w="4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21260444" w14:textId="77777777" w:rsidR="001C0A3D" w:rsidRDefault="001C0A3D" w:rsidP="00D96F8B">
            <w:r>
              <w:rPr>
                <w:b/>
              </w:rPr>
              <w:t>Sistema</w:t>
            </w:r>
            <w:r>
              <w:t>:</w:t>
            </w:r>
          </w:p>
          <w:p w14:paraId="4A7E794C" w14:textId="030129EB" w:rsidR="001C0A3D" w:rsidRDefault="007957E3" w:rsidP="00D96F8B">
            <w:r>
              <w:t>4</w:t>
            </w:r>
            <w:r w:rsidR="001C0A3D">
              <w:t xml:space="preserve">- </w:t>
            </w:r>
            <w:r>
              <w:t xml:space="preserve">O sistema exibe uma </w:t>
            </w:r>
            <w:r w:rsidR="001C0A3D">
              <w:t>mensagem</w:t>
            </w:r>
            <w:r>
              <w:t xml:space="preserve"> </w:t>
            </w:r>
            <w:r w:rsidR="001C0A3D">
              <w:t>dizendo que o usuário não foi encontrado</w:t>
            </w:r>
          </w:p>
        </w:tc>
      </w:tr>
    </w:tbl>
    <w:p w14:paraId="74F83B08" w14:textId="4B5308B4" w:rsidR="0062331A" w:rsidRDefault="0062331A">
      <w:pPr>
        <w:pStyle w:val="Corpodetexto"/>
      </w:pPr>
    </w:p>
    <w:p w14:paraId="4B81B4EF" w14:textId="4A0722F8" w:rsidR="00BD4B44" w:rsidRDefault="00BD4B44">
      <w:pPr>
        <w:pStyle w:val="Corpodetexto"/>
      </w:pPr>
    </w:p>
    <w:p w14:paraId="0ED55E63" w14:textId="2A92AAB9" w:rsidR="00BD4B44" w:rsidRDefault="00BD4B44">
      <w:pPr>
        <w:pStyle w:val="Corpodetexto"/>
      </w:pPr>
    </w:p>
    <w:p w14:paraId="57AC3BDE" w14:textId="0581AA7D" w:rsidR="00BD4B44" w:rsidRDefault="00BD4B44">
      <w:pPr>
        <w:pStyle w:val="Corpodetexto"/>
      </w:pPr>
    </w:p>
    <w:p w14:paraId="5A763408" w14:textId="03B700B6" w:rsidR="00BD4B44" w:rsidRDefault="00BD4B44">
      <w:pPr>
        <w:pStyle w:val="Corpodetexto"/>
      </w:pPr>
    </w:p>
    <w:p w14:paraId="1EA2E584" w14:textId="5CC7EA7E" w:rsidR="00BD4B44" w:rsidRDefault="00BD4B44">
      <w:pPr>
        <w:pStyle w:val="Corpodetexto"/>
      </w:pPr>
    </w:p>
    <w:p w14:paraId="7C7BD24A" w14:textId="353F5E04" w:rsidR="003944E5" w:rsidRDefault="003944E5">
      <w:pPr>
        <w:pStyle w:val="Corpodetexto"/>
      </w:pPr>
    </w:p>
    <w:p w14:paraId="5B06801D" w14:textId="236DCF60" w:rsidR="003944E5" w:rsidRDefault="003944E5">
      <w:pPr>
        <w:pStyle w:val="Corpodetexto"/>
      </w:pPr>
    </w:p>
    <w:p w14:paraId="46B94C7F" w14:textId="4DB88DEF" w:rsidR="003944E5" w:rsidRDefault="003944E5">
      <w:pPr>
        <w:pStyle w:val="Corpodetexto"/>
      </w:pPr>
    </w:p>
    <w:p w14:paraId="3C29F5F2" w14:textId="30CD22E0" w:rsidR="003944E5" w:rsidRDefault="003944E5">
      <w:pPr>
        <w:pStyle w:val="Corpodetexto"/>
      </w:pPr>
    </w:p>
    <w:p w14:paraId="48BFBCAC" w14:textId="7EB5EF64" w:rsidR="003944E5" w:rsidRDefault="003944E5">
      <w:pPr>
        <w:pStyle w:val="Corpodetexto"/>
      </w:pPr>
    </w:p>
    <w:p w14:paraId="24ADD886" w14:textId="3C5856A2" w:rsidR="003944E5" w:rsidRDefault="003944E5">
      <w:pPr>
        <w:pStyle w:val="Corpodetexto"/>
      </w:pPr>
    </w:p>
    <w:p w14:paraId="24006968" w14:textId="3ED88B7B" w:rsidR="003944E5" w:rsidRDefault="003944E5">
      <w:pPr>
        <w:pStyle w:val="Corpodetexto"/>
      </w:pPr>
    </w:p>
    <w:p w14:paraId="146BB937" w14:textId="77777777" w:rsidR="003944E5" w:rsidRDefault="003944E5">
      <w:pPr>
        <w:pStyle w:val="Corpodetexto"/>
      </w:pPr>
    </w:p>
    <w:p w14:paraId="74C0E284" w14:textId="77777777" w:rsidR="00BD4B44" w:rsidRPr="00BD4B44" w:rsidRDefault="00BD4B44">
      <w:pPr>
        <w:pStyle w:val="Corpodetexto"/>
        <w:rPr>
          <w:u w:val="single"/>
        </w:rPr>
      </w:pPr>
    </w:p>
    <w:tbl>
      <w:tblPr>
        <w:tblW w:w="0" w:type="auto"/>
        <w:tblInd w:w="-22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26"/>
        <w:gridCol w:w="2721"/>
        <w:gridCol w:w="4808"/>
      </w:tblGrid>
      <w:tr w:rsidR="00520EE2" w14:paraId="582C6DE6" w14:textId="77777777" w:rsidTr="00D22551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</w:tcBorders>
            <w:shd w:val="clear" w:color="auto" w:fill="5FA534"/>
          </w:tcPr>
          <w:p w14:paraId="12C1035C" w14:textId="67F258D2" w:rsidR="00520EE2" w:rsidRDefault="00520EE2" w:rsidP="00D22551">
            <w:r>
              <w:rPr>
                <w:b/>
                <w:bCs/>
                <w:color w:val="FFFFFF"/>
                <w:sz w:val="24"/>
                <w:szCs w:val="24"/>
              </w:rPr>
              <w:t>RF 00</w:t>
            </w:r>
            <w:r w:rsidR="007957E3">
              <w:rPr>
                <w:b/>
                <w:bCs/>
                <w:color w:val="FFFFFF"/>
                <w:sz w:val="24"/>
                <w:szCs w:val="24"/>
              </w:rPr>
              <w:t>7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</w:tcPr>
          <w:p w14:paraId="11AA9540" w14:textId="77777777" w:rsidR="00520EE2" w:rsidRDefault="00520EE2" w:rsidP="00D22551">
            <w:r>
              <w:rPr>
                <w:b/>
                <w:color w:val="FFFFFF"/>
                <w:sz w:val="24"/>
                <w:szCs w:val="24"/>
              </w:rPr>
              <w:t xml:space="preserve">Pesquisar um jogo </w:t>
            </w:r>
          </w:p>
        </w:tc>
      </w:tr>
      <w:tr w:rsidR="00520EE2" w14:paraId="2527BC1D" w14:textId="77777777" w:rsidTr="00D22551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3B80EC7E" w14:textId="77777777" w:rsidR="00520EE2" w:rsidRDefault="00520EE2" w:rsidP="00D22551">
            <w:r>
              <w:rPr>
                <w:b/>
                <w:bCs/>
              </w:rPr>
              <w:t xml:space="preserve">Prioridade: 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5BFD72BE" w14:textId="77777777" w:rsidR="00520EE2" w:rsidRDefault="00520EE2" w:rsidP="00D22551">
            <w:pPr>
              <w:jc w:val="both"/>
            </w:pPr>
            <w:r>
              <w:t>(  )  Essencial                ( x ) Importante               (   ) Desejável</w:t>
            </w:r>
          </w:p>
        </w:tc>
      </w:tr>
      <w:tr w:rsidR="00520EE2" w14:paraId="00AC71E5" w14:textId="77777777" w:rsidTr="00D22551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AF0E8"/>
          </w:tcPr>
          <w:p w14:paraId="00687D41" w14:textId="77777777" w:rsidR="00520EE2" w:rsidRDefault="00520EE2" w:rsidP="00D22551">
            <w:r>
              <w:rPr>
                <w:b/>
                <w:bCs/>
              </w:rPr>
              <w:t>Atores: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4399DC7D" w14:textId="209D0095" w:rsidR="00520EE2" w:rsidRDefault="00520EE2" w:rsidP="00D22551">
            <w:pPr>
              <w:suppressAutoHyphens w:val="0"/>
            </w:pPr>
            <w:r>
              <w:t>Usuário</w:t>
            </w:r>
          </w:p>
        </w:tc>
      </w:tr>
      <w:tr w:rsidR="00520EE2" w14:paraId="36F8FED5" w14:textId="77777777" w:rsidTr="00D22551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729A0ED1" w14:textId="77777777" w:rsidR="00520EE2" w:rsidRDefault="00520EE2" w:rsidP="00D22551">
            <w:r>
              <w:rPr>
                <w:b/>
                <w:bCs/>
              </w:rPr>
              <w:t>Resumo: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1B3763B6" w14:textId="1BD6388C" w:rsidR="00520EE2" w:rsidRDefault="00520EE2" w:rsidP="00D22551">
            <w:pPr>
              <w:suppressAutoHyphens w:val="0"/>
            </w:pPr>
            <w:r>
              <w:t xml:space="preserve">O Usuário </w:t>
            </w:r>
            <w:r w:rsidR="00C228F4">
              <w:t xml:space="preserve">pode </w:t>
            </w:r>
            <w:r>
              <w:t xml:space="preserve">procurar um jogo na biblioteca da loja. </w:t>
            </w:r>
          </w:p>
        </w:tc>
      </w:tr>
      <w:tr w:rsidR="00520EE2" w14:paraId="44EC3518" w14:textId="77777777" w:rsidTr="00D22551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AF0E8"/>
          </w:tcPr>
          <w:p w14:paraId="0954F053" w14:textId="77777777" w:rsidR="00520EE2" w:rsidRDefault="00520EE2" w:rsidP="00D22551">
            <w:r>
              <w:rPr>
                <w:b/>
                <w:bCs/>
              </w:rPr>
              <w:t>Pré-condição: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1A944372" w14:textId="63DFFCAE" w:rsidR="00520EE2" w:rsidRDefault="00520EE2" w:rsidP="00D22551">
            <w:pPr>
              <w:snapToGrid w:val="0"/>
            </w:pPr>
            <w:r>
              <w:t xml:space="preserve">O jogo deve estar cadastrado na biblioteca. O usuário deve estar logado no sistema. </w:t>
            </w:r>
          </w:p>
        </w:tc>
      </w:tr>
      <w:tr w:rsidR="00520EE2" w14:paraId="45FCA470" w14:textId="77777777" w:rsidTr="00D22551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34BDBAE7" w14:textId="77777777" w:rsidR="00520EE2" w:rsidRDefault="00520EE2" w:rsidP="00D22551">
            <w:r>
              <w:rPr>
                <w:b/>
                <w:bCs/>
              </w:rPr>
              <w:t>Pós-condição: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6DB7F9F2" w14:textId="77777777" w:rsidR="00520EE2" w:rsidRDefault="00520EE2" w:rsidP="00D22551">
            <w:pPr>
              <w:snapToGrid w:val="0"/>
            </w:pPr>
            <w:r>
              <w:t>O jogo é exibido na biblioteca.</w:t>
            </w:r>
          </w:p>
        </w:tc>
      </w:tr>
      <w:tr w:rsidR="00520EE2" w14:paraId="00763B1E" w14:textId="77777777" w:rsidTr="00D22551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AF0E8"/>
          </w:tcPr>
          <w:p w14:paraId="083D2958" w14:textId="77777777" w:rsidR="00520EE2" w:rsidRDefault="00520EE2" w:rsidP="00D22551">
            <w:r>
              <w:rPr>
                <w:b/>
                <w:bCs/>
              </w:rPr>
              <w:t>Interfaces: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2D67C17A" w14:textId="77777777" w:rsidR="00520EE2" w:rsidRDefault="00520EE2" w:rsidP="00D22551"/>
        </w:tc>
      </w:tr>
      <w:tr w:rsidR="00520EE2" w14:paraId="02869FEB" w14:textId="77777777" w:rsidTr="00D22551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52C6A08D" w14:textId="77777777" w:rsidR="00520EE2" w:rsidRDefault="00520EE2" w:rsidP="00D22551">
            <w:r>
              <w:rPr>
                <w:b/>
                <w:bCs/>
              </w:rPr>
              <w:t>Restrições de campos: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290A12F9" w14:textId="77777777" w:rsidR="00520EE2" w:rsidRDefault="00520EE2" w:rsidP="00D22551">
            <w:pPr>
              <w:widowControl w:val="0"/>
              <w:suppressAutoHyphens w:val="0"/>
              <w:snapToGrid w:val="0"/>
            </w:pPr>
          </w:p>
        </w:tc>
      </w:tr>
      <w:tr w:rsidR="00520EE2" w14:paraId="7FA7446D" w14:textId="77777777" w:rsidTr="00D22551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AF0E8"/>
          </w:tcPr>
          <w:p w14:paraId="01B1BC76" w14:textId="77777777" w:rsidR="00520EE2" w:rsidRDefault="00520EE2" w:rsidP="00D22551">
            <w:r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AF0E8"/>
          </w:tcPr>
          <w:p w14:paraId="1A97B64A" w14:textId="77777777" w:rsidR="00520EE2" w:rsidRDefault="00520EE2" w:rsidP="00D22551">
            <w:pPr>
              <w:suppressAutoHyphens w:val="0"/>
              <w:rPr>
                <w:rFonts w:ascii="Calibri" w:eastAsia="Calibri" w:hAnsi="Calibri" w:cs="Calibri"/>
                <w:b/>
                <w:kern w:val="2"/>
                <w:sz w:val="22"/>
                <w:szCs w:val="22"/>
                <w:lang w:val="pt" w:eastAsia="x-none" w:bidi="x-none"/>
              </w:rPr>
            </w:pPr>
            <w:r>
              <w:rPr>
                <w:b/>
                <w:bCs/>
              </w:rPr>
              <w:t>Administrador, Usuário, Moderador:</w:t>
            </w:r>
          </w:p>
          <w:p w14:paraId="493900EE" w14:textId="77777777" w:rsidR="00520EE2" w:rsidRDefault="00520EE2" w:rsidP="00D22551">
            <w:pPr>
              <w:suppressAutoHyphens w:val="0"/>
            </w:pPr>
          </w:p>
          <w:p w14:paraId="2AE58AB0" w14:textId="77777777" w:rsidR="00520EE2" w:rsidRDefault="00520EE2" w:rsidP="00D22551">
            <w:pPr>
              <w:suppressAutoHyphens w:val="0"/>
            </w:pPr>
            <w:r>
              <w:t>1- Acessa a aba de pesquisa</w:t>
            </w:r>
          </w:p>
          <w:p w14:paraId="43065C9A" w14:textId="77777777" w:rsidR="00520EE2" w:rsidRDefault="00520EE2" w:rsidP="00D22551">
            <w:pPr>
              <w:suppressAutoHyphens w:val="0"/>
            </w:pPr>
            <w:r>
              <w:t>2- Digita o nome do jogo</w:t>
            </w:r>
          </w:p>
          <w:p w14:paraId="661B518A" w14:textId="77777777" w:rsidR="00520EE2" w:rsidRDefault="00520EE2" w:rsidP="00D22551">
            <w:pPr>
              <w:suppressAutoHyphens w:val="0"/>
            </w:pPr>
            <w:r>
              <w:t xml:space="preserve"> </w:t>
            </w:r>
          </w:p>
        </w:tc>
        <w:tc>
          <w:tcPr>
            <w:tcW w:w="4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411413EB" w14:textId="77777777" w:rsidR="00520EE2" w:rsidRDefault="00520EE2" w:rsidP="00D22551">
            <w:r>
              <w:rPr>
                <w:b/>
                <w:bCs/>
              </w:rPr>
              <w:t>Sistema</w:t>
            </w:r>
            <w:r>
              <w:t>:</w:t>
            </w:r>
          </w:p>
          <w:p w14:paraId="3A4CF0B8" w14:textId="77777777" w:rsidR="00520EE2" w:rsidRDefault="00520EE2" w:rsidP="00D22551"/>
          <w:p w14:paraId="34BB8E39" w14:textId="77777777" w:rsidR="00520EE2" w:rsidRDefault="00520EE2" w:rsidP="00D22551"/>
          <w:p w14:paraId="1A4BF035" w14:textId="77777777" w:rsidR="00520EE2" w:rsidRDefault="00520EE2" w:rsidP="00D22551"/>
          <w:p w14:paraId="6E4AF060" w14:textId="77777777" w:rsidR="00520EE2" w:rsidRDefault="00520EE2" w:rsidP="00D22551"/>
          <w:p w14:paraId="4BF48BE2" w14:textId="77777777" w:rsidR="00520EE2" w:rsidRDefault="00520EE2" w:rsidP="00D22551">
            <w:r>
              <w:t xml:space="preserve">3- Exibe o jogo encontrado </w:t>
            </w:r>
          </w:p>
        </w:tc>
      </w:tr>
      <w:tr w:rsidR="00520EE2" w14:paraId="2ED90053" w14:textId="77777777" w:rsidTr="00D22551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4EF8F5F2" w14:textId="77777777" w:rsidR="00520EE2" w:rsidRDefault="00520EE2" w:rsidP="00D22551">
            <w:r>
              <w:rPr>
                <w:b/>
                <w:bCs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40001191" w14:textId="77777777" w:rsidR="00520EE2" w:rsidRDefault="00520EE2" w:rsidP="00D22551">
            <w:pPr>
              <w:snapToGrid w:val="0"/>
            </w:pPr>
          </w:p>
        </w:tc>
        <w:tc>
          <w:tcPr>
            <w:tcW w:w="4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5DAEBA8C" w14:textId="77777777" w:rsidR="00520EE2" w:rsidRDefault="00520EE2" w:rsidP="00D22551">
            <w:r>
              <w:rPr>
                <w:b/>
                <w:bCs/>
              </w:rPr>
              <w:t>Sistema</w:t>
            </w:r>
            <w:r>
              <w:t>:</w:t>
            </w:r>
          </w:p>
          <w:p w14:paraId="133762A8" w14:textId="77777777" w:rsidR="00520EE2" w:rsidRDefault="00520EE2" w:rsidP="00D22551">
            <w:pPr>
              <w:suppressAutoHyphens w:val="0"/>
            </w:pPr>
          </w:p>
          <w:p w14:paraId="4ED079AF" w14:textId="77777777" w:rsidR="00520EE2" w:rsidRDefault="00520EE2" w:rsidP="00D22551">
            <w:pPr>
              <w:suppressAutoHyphens w:val="0"/>
            </w:pPr>
            <w:r>
              <w:t xml:space="preserve">3- Informa que não há nenhum resultado encontrado </w:t>
            </w:r>
          </w:p>
        </w:tc>
      </w:tr>
    </w:tbl>
    <w:p w14:paraId="521535E2" w14:textId="03AD2A0F" w:rsidR="00520EE2" w:rsidRDefault="00520EE2">
      <w:pPr>
        <w:pStyle w:val="Corpodetexto"/>
        <w:spacing w:after="0" w:line="331" w:lineRule="auto"/>
        <w:rPr>
          <w:color w:val="000000"/>
          <w:sz w:val="22"/>
          <w:u w:val="single"/>
        </w:rPr>
      </w:pPr>
    </w:p>
    <w:p w14:paraId="253321F8" w14:textId="35AAFA7D" w:rsidR="003944E5" w:rsidRDefault="003944E5">
      <w:pPr>
        <w:pStyle w:val="Corpodetexto"/>
        <w:spacing w:after="0" w:line="331" w:lineRule="auto"/>
        <w:rPr>
          <w:color w:val="000000"/>
          <w:sz w:val="22"/>
          <w:u w:val="single"/>
        </w:rPr>
      </w:pPr>
    </w:p>
    <w:p w14:paraId="7B586D9D" w14:textId="0A7228EF" w:rsidR="003944E5" w:rsidRDefault="003944E5">
      <w:pPr>
        <w:pStyle w:val="Corpodetexto"/>
        <w:spacing w:after="0" w:line="331" w:lineRule="auto"/>
        <w:rPr>
          <w:color w:val="000000"/>
          <w:sz w:val="22"/>
          <w:u w:val="single"/>
        </w:rPr>
      </w:pPr>
    </w:p>
    <w:p w14:paraId="589906E7" w14:textId="01AAC0F6" w:rsidR="003944E5" w:rsidRDefault="003944E5">
      <w:pPr>
        <w:pStyle w:val="Corpodetexto"/>
        <w:spacing w:after="0" w:line="331" w:lineRule="auto"/>
        <w:rPr>
          <w:color w:val="000000"/>
          <w:sz w:val="22"/>
          <w:u w:val="single"/>
        </w:rPr>
      </w:pPr>
    </w:p>
    <w:p w14:paraId="0EB94635" w14:textId="74C71281" w:rsidR="003944E5" w:rsidRDefault="003944E5">
      <w:pPr>
        <w:pStyle w:val="Corpodetexto"/>
        <w:spacing w:after="0" w:line="331" w:lineRule="auto"/>
        <w:rPr>
          <w:color w:val="000000"/>
          <w:sz w:val="22"/>
          <w:u w:val="single"/>
        </w:rPr>
      </w:pPr>
    </w:p>
    <w:p w14:paraId="141DD900" w14:textId="581A8B79" w:rsidR="003944E5" w:rsidRDefault="003944E5">
      <w:pPr>
        <w:pStyle w:val="Corpodetexto"/>
        <w:spacing w:after="0" w:line="331" w:lineRule="auto"/>
        <w:rPr>
          <w:color w:val="000000"/>
          <w:sz w:val="22"/>
          <w:u w:val="single"/>
        </w:rPr>
      </w:pPr>
    </w:p>
    <w:p w14:paraId="0D657CD3" w14:textId="0972524B" w:rsidR="003944E5" w:rsidRDefault="003944E5">
      <w:pPr>
        <w:pStyle w:val="Corpodetexto"/>
        <w:spacing w:after="0" w:line="331" w:lineRule="auto"/>
        <w:rPr>
          <w:color w:val="000000"/>
          <w:sz w:val="22"/>
          <w:u w:val="single"/>
        </w:rPr>
      </w:pPr>
    </w:p>
    <w:p w14:paraId="01CBBE19" w14:textId="00487710" w:rsidR="003944E5" w:rsidRDefault="003944E5">
      <w:pPr>
        <w:pStyle w:val="Corpodetexto"/>
        <w:spacing w:after="0" w:line="331" w:lineRule="auto"/>
        <w:rPr>
          <w:color w:val="000000"/>
          <w:sz w:val="22"/>
          <w:u w:val="single"/>
        </w:rPr>
      </w:pPr>
    </w:p>
    <w:p w14:paraId="770C5A35" w14:textId="2FED9956" w:rsidR="003944E5" w:rsidRDefault="003944E5">
      <w:pPr>
        <w:pStyle w:val="Corpodetexto"/>
        <w:spacing w:after="0" w:line="331" w:lineRule="auto"/>
        <w:rPr>
          <w:color w:val="000000"/>
          <w:sz w:val="22"/>
          <w:u w:val="single"/>
        </w:rPr>
      </w:pPr>
    </w:p>
    <w:p w14:paraId="49204C16" w14:textId="7713CBA5" w:rsidR="003944E5" w:rsidRDefault="003944E5">
      <w:pPr>
        <w:pStyle w:val="Corpodetexto"/>
        <w:spacing w:after="0" w:line="331" w:lineRule="auto"/>
        <w:rPr>
          <w:color w:val="000000"/>
          <w:sz w:val="22"/>
          <w:u w:val="single"/>
        </w:rPr>
      </w:pPr>
    </w:p>
    <w:p w14:paraId="4D78691C" w14:textId="1F652DDE" w:rsidR="003944E5" w:rsidRDefault="003944E5">
      <w:pPr>
        <w:pStyle w:val="Corpodetexto"/>
        <w:spacing w:after="0" w:line="331" w:lineRule="auto"/>
        <w:rPr>
          <w:color w:val="000000"/>
          <w:sz w:val="22"/>
          <w:u w:val="single"/>
        </w:rPr>
      </w:pPr>
    </w:p>
    <w:p w14:paraId="079D5732" w14:textId="3A26DFD2" w:rsidR="003944E5" w:rsidRDefault="003944E5">
      <w:pPr>
        <w:pStyle w:val="Corpodetexto"/>
        <w:spacing w:after="0" w:line="331" w:lineRule="auto"/>
        <w:rPr>
          <w:color w:val="000000"/>
          <w:sz w:val="22"/>
          <w:u w:val="single"/>
        </w:rPr>
      </w:pPr>
    </w:p>
    <w:p w14:paraId="00656026" w14:textId="4C2631A6" w:rsidR="003944E5" w:rsidRDefault="003944E5">
      <w:pPr>
        <w:pStyle w:val="Corpodetexto"/>
        <w:spacing w:after="0" w:line="331" w:lineRule="auto"/>
        <w:rPr>
          <w:color w:val="000000"/>
          <w:sz w:val="22"/>
          <w:u w:val="single"/>
        </w:rPr>
      </w:pPr>
    </w:p>
    <w:p w14:paraId="704B8EB6" w14:textId="1DAEC971" w:rsidR="003944E5" w:rsidRDefault="003944E5">
      <w:pPr>
        <w:pStyle w:val="Corpodetexto"/>
        <w:spacing w:after="0" w:line="331" w:lineRule="auto"/>
        <w:rPr>
          <w:color w:val="000000"/>
          <w:sz w:val="22"/>
          <w:u w:val="single"/>
        </w:rPr>
      </w:pPr>
    </w:p>
    <w:p w14:paraId="5572A820" w14:textId="2AA8B6AF" w:rsidR="003944E5" w:rsidRDefault="003944E5">
      <w:pPr>
        <w:pStyle w:val="Corpodetexto"/>
        <w:spacing w:after="0" w:line="331" w:lineRule="auto"/>
        <w:rPr>
          <w:color w:val="000000"/>
          <w:sz w:val="22"/>
          <w:u w:val="single"/>
        </w:rPr>
      </w:pPr>
    </w:p>
    <w:p w14:paraId="25750FFF" w14:textId="16F37ADD" w:rsidR="003944E5" w:rsidRDefault="003944E5">
      <w:pPr>
        <w:pStyle w:val="Corpodetexto"/>
        <w:spacing w:after="0" w:line="331" w:lineRule="auto"/>
        <w:rPr>
          <w:color w:val="000000"/>
          <w:sz w:val="22"/>
          <w:u w:val="single"/>
        </w:rPr>
      </w:pPr>
    </w:p>
    <w:p w14:paraId="15BD1FDE" w14:textId="137C483D" w:rsidR="003944E5" w:rsidRDefault="003944E5">
      <w:pPr>
        <w:pStyle w:val="Corpodetexto"/>
        <w:spacing w:after="0" w:line="331" w:lineRule="auto"/>
        <w:rPr>
          <w:color w:val="000000"/>
          <w:sz w:val="22"/>
          <w:u w:val="single"/>
        </w:rPr>
      </w:pPr>
    </w:p>
    <w:p w14:paraId="21EC15AB" w14:textId="77777777" w:rsidR="003944E5" w:rsidRPr="00520EE2" w:rsidRDefault="003944E5">
      <w:pPr>
        <w:pStyle w:val="Corpodetexto"/>
        <w:spacing w:after="0" w:line="331" w:lineRule="auto"/>
        <w:rPr>
          <w:color w:val="000000"/>
          <w:sz w:val="22"/>
          <w:u w:val="single"/>
        </w:rPr>
      </w:pPr>
    </w:p>
    <w:tbl>
      <w:tblPr>
        <w:tblW w:w="9255" w:type="dxa"/>
        <w:tblInd w:w="-224" w:type="dxa"/>
        <w:tblLayout w:type="fixed"/>
        <w:tblLook w:val="0000" w:firstRow="0" w:lastRow="0" w:firstColumn="0" w:lastColumn="0" w:noHBand="0" w:noVBand="0"/>
      </w:tblPr>
      <w:tblGrid>
        <w:gridCol w:w="1726"/>
        <w:gridCol w:w="2721"/>
        <w:gridCol w:w="4808"/>
      </w:tblGrid>
      <w:tr w:rsidR="00C228F4" w14:paraId="7F3B0A52" w14:textId="77777777" w:rsidTr="00D96F8B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</w:tcBorders>
            <w:shd w:val="clear" w:color="auto" w:fill="5FA534"/>
          </w:tcPr>
          <w:p w14:paraId="4F36B9B3" w14:textId="42C9B54B" w:rsidR="00C228F4" w:rsidRDefault="00C228F4" w:rsidP="00D96F8B">
            <w:r>
              <w:rPr>
                <w:b/>
                <w:color w:val="FFFFFF"/>
                <w:sz w:val="24"/>
                <w:szCs w:val="24"/>
              </w:rPr>
              <w:t>RF 00</w:t>
            </w:r>
            <w:r w:rsidR="007957E3">
              <w:rPr>
                <w:b/>
                <w:color w:val="FFFFFF"/>
                <w:sz w:val="24"/>
                <w:szCs w:val="24"/>
              </w:rPr>
              <w:t>8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</w:tcPr>
          <w:p w14:paraId="017EF99F" w14:textId="77777777" w:rsidR="00C228F4" w:rsidRDefault="00C228F4" w:rsidP="00D96F8B">
            <w:r>
              <w:rPr>
                <w:b/>
                <w:color w:val="FFFFFF"/>
                <w:sz w:val="24"/>
                <w:szCs w:val="24"/>
              </w:rPr>
              <w:t>Comprar jogo</w:t>
            </w:r>
          </w:p>
        </w:tc>
      </w:tr>
      <w:tr w:rsidR="00C228F4" w14:paraId="0D36E612" w14:textId="77777777" w:rsidTr="00D96F8B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4D92A408" w14:textId="77777777" w:rsidR="00C228F4" w:rsidRDefault="00C228F4" w:rsidP="00D96F8B">
            <w:r>
              <w:rPr>
                <w:b/>
              </w:rPr>
              <w:t xml:space="preserve">Prioridade: 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0DABA71E" w14:textId="77777777" w:rsidR="00C228F4" w:rsidRDefault="00C228F4" w:rsidP="00D96F8B">
            <w:pPr>
              <w:jc w:val="both"/>
            </w:pPr>
            <w:r>
              <w:t>( x )  Essencial                (   ) Importante               (   ) Desejável</w:t>
            </w:r>
          </w:p>
        </w:tc>
      </w:tr>
      <w:tr w:rsidR="00C228F4" w14:paraId="69E6E5FE" w14:textId="77777777" w:rsidTr="00D96F8B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AF0E8"/>
          </w:tcPr>
          <w:p w14:paraId="0E24EE8C" w14:textId="77777777" w:rsidR="00C228F4" w:rsidRDefault="00C228F4" w:rsidP="00D96F8B">
            <w:r>
              <w:rPr>
                <w:b/>
              </w:rPr>
              <w:t>Atores: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39E03891" w14:textId="77777777" w:rsidR="00C228F4" w:rsidRDefault="00C228F4" w:rsidP="00D96F8B">
            <w:r>
              <w:t>Usuário</w:t>
            </w:r>
          </w:p>
        </w:tc>
      </w:tr>
      <w:tr w:rsidR="00C228F4" w14:paraId="5253B889" w14:textId="77777777" w:rsidTr="00D96F8B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5A1240E0" w14:textId="77777777" w:rsidR="00C228F4" w:rsidRDefault="00C228F4" w:rsidP="00D96F8B">
            <w:r>
              <w:rPr>
                <w:b/>
              </w:rPr>
              <w:t>Resumo: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094FB808" w14:textId="51F93BCD" w:rsidR="00C228F4" w:rsidRDefault="00C228F4" w:rsidP="00D96F8B">
            <w:r>
              <w:t>O</w:t>
            </w:r>
            <w:r>
              <w:t xml:space="preserve"> usuário pode comprar os jogos disponíveis na biblioteca</w:t>
            </w:r>
          </w:p>
        </w:tc>
      </w:tr>
      <w:tr w:rsidR="00C228F4" w14:paraId="601213C6" w14:textId="77777777" w:rsidTr="00D96F8B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AF0E8"/>
          </w:tcPr>
          <w:p w14:paraId="70DB515C" w14:textId="77777777" w:rsidR="00C228F4" w:rsidRDefault="00C228F4" w:rsidP="00D96F8B">
            <w:r>
              <w:rPr>
                <w:b/>
              </w:rPr>
              <w:t>Pré-condição: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28CD1E59" w14:textId="2E466E36" w:rsidR="00C228F4" w:rsidRDefault="00C228F4" w:rsidP="00D96F8B">
            <w:r>
              <w:t xml:space="preserve"> </w:t>
            </w:r>
            <w:r>
              <w:t xml:space="preserve">Estar </w:t>
            </w:r>
            <w:r>
              <w:t>logado n</w:t>
            </w:r>
            <w:r>
              <w:t>o sistema.</w:t>
            </w:r>
          </w:p>
        </w:tc>
      </w:tr>
      <w:tr w:rsidR="00C228F4" w14:paraId="449403F9" w14:textId="77777777" w:rsidTr="00D96F8B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308D6BCC" w14:textId="77777777" w:rsidR="00C228F4" w:rsidRDefault="00C228F4" w:rsidP="00D96F8B">
            <w:r>
              <w:rPr>
                <w:b/>
              </w:rPr>
              <w:t>Pós-condição: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3C6D34EC" w14:textId="3CB8996A" w:rsidR="00C228F4" w:rsidRDefault="00C228F4" w:rsidP="00D96F8B">
            <w:r>
              <w:t>Jogo</w:t>
            </w:r>
            <w:r>
              <w:t xml:space="preserve"> </w:t>
            </w:r>
            <w:r>
              <w:t xml:space="preserve">fica </w:t>
            </w:r>
            <w:r>
              <w:t>dispon</w:t>
            </w:r>
            <w:r>
              <w:t>í</w:t>
            </w:r>
            <w:r>
              <w:t>vel para download</w:t>
            </w:r>
            <w:r>
              <w:t>.</w:t>
            </w:r>
          </w:p>
        </w:tc>
      </w:tr>
      <w:tr w:rsidR="00C228F4" w14:paraId="71DEEDBF" w14:textId="77777777" w:rsidTr="00D96F8B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AF0E8"/>
          </w:tcPr>
          <w:p w14:paraId="7D6930CF" w14:textId="77777777" w:rsidR="00C228F4" w:rsidRDefault="00C228F4" w:rsidP="00D96F8B">
            <w:r>
              <w:rPr>
                <w:b/>
              </w:rPr>
              <w:t>Interfaces: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47826EBC" w14:textId="77777777" w:rsidR="00C228F4" w:rsidRDefault="00C228F4" w:rsidP="00D96F8B"/>
        </w:tc>
      </w:tr>
      <w:tr w:rsidR="00C228F4" w14:paraId="40261918" w14:textId="77777777" w:rsidTr="00D96F8B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1053B538" w14:textId="77777777" w:rsidR="00C228F4" w:rsidRDefault="00C228F4" w:rsidP="00D96F8B">
            <w:r>
              <w:rPr>
                <w:b/>
              </w:rPr>
              <w:t>Restrições de campos: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765BF07E" w14:textId="77777777" w:rsidR="00C228F4" w:rsidRDefault="00C228F4" w:rsidP="00D96F8B">
            <w:pPr>
              <w:widowControl w:val="0"/>
            </w:pPr>
          </w:p>
        </w:tc>
      </w:tr>
      <w:tr w:rsidR="00C228F4" w14:paraId="6DE64B4F" w14:textId="77777777" w:rsidTr="00D96F8B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AF0E8"/>
          </w:tcPr>
          <w:p w14:paraId="109D895C" w14:textId="77777777" w:rsidR="00C228F4" w:rsidRDefault="00C228F4" w:rsidP="00D96F8B">
            <w:r>
              <w:rPr>
                <w:b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AF0E8"/>
          </w:tcPr>
          <w:p w14:paraId="06AB4785" w14:textId="77777777" w:rsidR="00C228F4" w:rsidRDefault="00C228F4" w:rsidP="00D96F8B">
            <w:r>
              <w:rPr>
                <w:b/>
              </w:rPr>
              <w:t>Usuário:</w:t>
            </w:r>
            <w:r>
              <w:t xml:space="preserve"> </w:t>
            </w:r>
          </w:p>
          <w:p w14:paraId="73E37C86" w14:textId="77777777" w:rsidR="00C228F4" w:rsidRDefault="00C228F4" w:rsidP="00D96F8B"/>
          <w:p w14:paraId="792D1E42" w14:textId="77777777" w:rsidR="00C228F4" w:rsidRDefault="00C228F4" w:rsidP="00D96F8B">
            <w:r>
              <w:t>1- Clicar em um jogo.</w:t>
            </w:r>
          </w:p>
          <w:p w14:paraId="3E463878" w14:textId="77777777" w:rsidR="00C228F4" w:rsidRDefault="00C228F4" w:rsidP="00D96F8B"/>
          <w:p w14:paraId="52EEB44D" w14:textId="19EC4683" w:rsidR="00C228F4" w:rsidRDefault="00C228F4" w:rsidP="00D96F8B">
            <w:r>
              <w:t>3</w:t>
            </w:r>
            <w:r>
              <w:t xml:space="preserve">- </w:t>
            </w:r>
            <w:r>
              <w:t>F</w:t>
            </w:r>
            <w:r>
              <w:t>inalizar o carrinho de compras</w:t>
            </w:r>
          </w:p>
        </w:tc>
        <w:tc>
          <w:tcPr>
            <w:tcW w:w="4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2A87BE39" w14:textId="77777777" w:rsidR="00C228F4" w:rsidRDefault="00C228F4" w:rsidP="00D96F8B">
            <w:r>
              <w:rPr>
                <w:b/>
              </w:rPr>
              <w:t>Sistema</w:t>
            </w:r>
            <w:r>
              <w:t>:</w:t>
            </w:r>
          </w:p>
          <w:p w14:paraId="349958CA" w14:textId="77777777" w:rsidR="00C228F4" w:rsidRDefault="00C228F4" w:rsidP="00D96F8B"/>
          <w:p w14:paraId="79F00D2E" w14:textId="77777777" w:rsidR="00C228F4" w:rsidRDefault="00C228F4" w:rsidP="00D96F8B"/>
          <w:p w14:paraId="0C277048" w14:textId="6B26A214" w:rsidR="00C228F4" w:rsidRDefault="00C228F4" w:rsidP="00D96F8B">
            <w:r>
              <w:t>2</w:t>
            </w:r>
            <w:r>
              <w:t xml:space="preserve">- Sistema indica que o jogo foi adicionado ao </w:t>
            </w:r>
            <w:r w:rsidR="007957E3">
              <w:t>carrinho.</w:t>
            </w:r>
          </w:p>
          <w:p w14:paraId="49606C09" w14:textId="77777777" w:rsidR="00C228F4" w:rsidRDefault="00C228F4" w:rsidP="00D96F8B"/>
          <w:p w14:paraId="600B3C8B" w14:textId="1859D581" w:rsidR="00C228F4" w:rsidRDefault="00C228F4" w:rsidP="00D96F8B">
            <w:r>
              <w:t>4- Sistema informa que a compra foi efetuada.</w:t>
            </w:r>
          </w:p>
          <w:p w14:paraId="2A1E77CA" w14:textId="77777777" w:rsidR="00C228F4" w:rsidRDefault="00C228F4" w:rsidP="00D96F8B">
            <w:r>
              <w:t xml:space="preserve">5- O sistema disponibiliza o jogo para download. </w:t>
            </w:r>
          </w:p>
        </w:tc>
      </w:tr>
      <w:tr w:rsidR="00C228F4" w14:paraId="35BF8051" w14:textId="77777777" w:rsidTr="00D96F8B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36E4081E" w14:textId="77777777" w:rsidR="00C228F4" w:rsidRDefault="00C228F4" w:rsidP="00D96F8B">
            <w:r>
              <w:rPr>
                <w:b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65182875" w14:textId="77777777" w:rsidR="00C228F4" w:rsidRDefault="00C228F4" w:rsidP="00D96F8B"/>
        </w:tc>
        <w:tc>
          <w:tcPr>
            <w:tcW w:w="4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6AD50E3B" w14:textId="77777777" w:rsidR="00C228F4" w:rsidRDefault="00C228F4" w:rsidP="00D96F8B">
            <w:r>
              <w:rPr>
                <w:b/>
              </w:rPr>
              <w:t>Sistema</w:t>
            </w:r>
            <w:r>
              <w:t>:</w:t>
            </w:r>
          </w:p>
          <w:p w14:paraId="0A8FE5B2" w14:textId="77777777" w:rsidR="00C228F4" w:rsidRDefault="00C228F4" w:rsidP="00D96F8B"/>
          <w:p w14:paraId="4D6BA5AB" w14:textId="77777777" w:rsidR="00C228F4" w:rsidRDefault="00C228F4" w:rsidP="00D96F8B">
            <w:r>
              <w:t>3- Caso os dados sejam considerados inválidos, o sistema informa que a compra não foi efetuada.</w:t>
            </w:r>
          </w:p>
        </w:tc>
      </w:tr>
    </w:tbl>
    <w:p w14:paraId="16ED9075" w14:textId="7907FBDD" w:rsidR="0062331A" w:rsidRDefault="0062331A">
      <w:pPr>
        <w:pStyle w:val="TextoNormal"/>
      </w:pPr>
    </w:p>
    <w:p w14:paraId="425636B6" w14:textId="007DAD7A" w:rsidR="003944E5" w:rsidRDefault="003944E5">
      <w:pPr>
        <w:pStyle w:val="TextoNormal"/>
      </w:pPr>
    </w:p>
    <w:p w14:paraId="7074CE20" w14:textId="4C14934B" w:rsidR="003944E5" w:rsidRDefault="003944E5">
      <w:pPr>
        <w:pStyle w:val="TextoNormal"/>
      </w:pPr>
    </w:p>
    <w:p w14:paraId="4C637864" w14:textId="1F0E6D7F" w:rsidR="003944E5" w:rsidRDefault="003944E5">
      <w:pPr>
        <w:pStyle w:val="TextoNormal"/>
      </w:pPr>
    </w:p>
    <w:p w14:paraId="078B5A76" w14:textId="081A12A0" w:rsidR="003944E5" w:rsidRDefault="003944E5">
      <w:pPr>
        <w:pStyle w:val="TextoNormal"/>
      </w:pPr>
    </w:p>
    <w:p w14:paraId="6B49289D" w14:textId="70A7FA7B" w:rsidR="003944E5" w:rsidRDefault="003944E5">
      <w:pPr>
        <w:pStyle w:val="TextoNormal"/>
      </w:pPr>
    </w:p>
    <w:p w14:paraId="77412CCD" w14:textId="1A60B8E0" w:rsidR="003944E5" w:rsidRDefault="003944E5">
      <w:pPr>
        <w:pStyle w:val="TextoNormal"/>
      </w:pPr>
    </w:p>
    <w:p w14:paraId="0BA11B5B" w14:textId="3EA32B74" w:rsidR="003944E5" w:rsidRDefault="003944E5">
      <w:pPr>
        <w:pStyle w:val="TextoNormal"/>
      </w:pPr>
    </w:p>
    <w:p w14:paraId="14C6E03A" w14:textId="2C94D7CE" w:rsidR="003944E5" w:rsidRDefault="003944E5">
      <w:pPr>
        <w:pStyle w:val="TextoNormal"/>
      </w:pPr>
    </w:p>
    <w:p w14:paraId="6527BF4B" w14:textId="40E288B2" w:rsidR="003944E5" w:rsidRDefault="003944E5">
      <w:pPr>
        <w:pStyle w:val="TextoNormal"/>
      </w:pPr>
    </w:p>
    <w:p w14:paraId="4DA2F672" w14:textId="7FD54ED3" w:rsidR="003944E5" w:rsidRDefault="003944E5">
      <w:pPr>
        <w:pStyle w:val="TextoNormal"/>
      </w:pPr>
    </w:p>
    <w:p w14:paraId="353DE592" w14:textId="229CE1B1" w:rsidR="003944E5" w:rsidRDefault="003944E5">
      <w:pPr>
        <w:pStyle w:val="TextoNormal"/>
      </w:pPr>
    </w:p>
    <w:p w14:paraId="778AF9FF" w14:textId="29A59C68" w:rsidR="003944E5" w:rsidRDefault="003944E5">
      <w:pPr>
        <w:pStyle w:val="TextoNormal"/>
      </w:pPr>
    </w:p>
    <w:p w14:paraId="516E037E" w14:textId="0488DE15" w:rsidR="003944E5" w:rsidRDefault="003944E5">
      <w:pPr>
        <w:pStyle w:val="TextoNormal"/>
      </w:pPr>
    </w:p>
    <w:p w14:paraId="11BC6EEC" w14:textId="04F81C6B" w:rsidR="003944E5" w:rsidRDefault="003944E5">
      <w:pPr>
        <w:pStyle w:val="TextoNormal"/>
      </w:pPr>
    </w:p>
    <w:p w14:paraId="3D66EFB1" w14:textId="31062355" w:rsidR="003944E5" w:rsidRDefault="003944E5">
      <w:pPr>
        <w:pStyle w:val="TextoNormal"/>
      </w:pPr>
    </w:p>
    <w:p w14:paraId="53863909" w14:textId="5F470135" w:rsidR="003944E5" w:rsidRDefault="003944E5">
      <w:pPr>
        <w:pStyle w:val="TextoNormal"/>
      </w:pPr>
    </w:p>
    <w:p w14:paraId="42064085" w14:textId="77777777" w:rsidR="003944E5" w:rsidRDefault="003944E5">
      <w:pPr>
        <w:pStyle w:val="TextoNormal"/>
      </w:pPr>
    </w:p>
    <w:tbl>
      <w:tblPr>
        <w:tblW w:w="9255" w:type="dxa"/>
        <w:tblInd w:w="-224" w:type="dxa"/>
        <w:tblLayout w:type="fixed"/>
        <w:tblLook w:val="0000" w:firstRow="0" w:lastRow="0" w:firstColumn="0" w:lastColumn="0" w:noHBand="0" w:noVBand="0"/>
      </w:tblPr>
      <w:tblGrid>
        <w:gridCol w:w="1726"/>
        <w:gridCol w:w="2721"/>
        <w:gridCol w:w="4808"/>
      </w:tblGrid>
      <w:tr w:rsidR="001C0A3D" w14:paraId="76D1284D" w14:textId="77777777" w:rsidTr="00D96F8B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</w:tcBorders>
            <w:shd w:val="clear" w:color="auto" w:fill="5FA534"/>
          </w:tcPr>
          <w:p w14:paraId="54AFFFDC" w14:textId="50B290A3" w:rsidR="001C0A3D" w:rsidRDefault="001C0A3D" w:rsidP="00D96F8B">
            <w:r>
              <w:rPr>
                <w:b/>
                <w:color w:val="FFFFFF"/>
                <w:sz w:val="24"/>
                <w:szCs w:val="24"/>
              </w:rPr>
              <w:t>RF 00</w:t>
            </w:r>
            <w:r w:rsidR="007957E3">
              <w:rPr>
                <w:b/>
                <w:color w:val="FFFFFF"/>
                <w:sz w:val="24"/>
                <w:szCs w:val="24"/>
              </w:rPr>
              <w:t>9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</w:tcPr>
          <w:p w14:paraId="7EF7785B" w14:textId="305EBAC0" w:rsidR="001C0A3D" w:rsidRDefault="001C0A3D" w:rsidP="00D96F8B">
            <w:pPr>
              <w:rPr>
                <w:color w:val="FFFFFF"/>
              </w:rPr>
            </w:pPr>
            <w:r>
              <w:rPr>
                <w:b/>
                <w:color w:val="FFFFFF"/>
                <w:sz w:val="24"/>
                <w:szCs w:val="24"/>
              </w:rPr>
              <w:t>Enviar Solicitação de Jogo</w:t>
            </w:r>
          </w:p>
        </w:tc>
      </w:tr>
      <w:tr w:rsidR="001C0A3D" w14:paraId="6822B7E4" w14:textId="77777777" w:rsidTr="00D96F8B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09C7D757" w14:textId="77777777" w:rsidR="001C0A3D" w:rsidRDefault="001C0A3D" w:rsidP="00D96F8B">
            <w:r>
              <w:rPr>
                <w:b/>
              </w:rPr>
              <w:t xml:space="preserve">Prioridade: 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529CE5A4" w14:textId="77777777" w:rsidR="001C0A3D" w:rsidRDefault="001C0A3D" w:rsidP="00D96F8B">
            <w:pPr>
              <w:jc w:val="both"/>
            </w:pPr>
            <w:r>
              <w:t>( x )  Essencial                (   ) Importante               (   ) Desejável</w:t>
            </w:r>
          </w:p>
        </w:tc>
      </w:tr>
      <w:tr w:rsidR="001C0A3D" w14:paraId="622970A1" w14:textId="77777777" w:rsidTr="00D96F8B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AF0E8"/>
          </w:tcPr>
          <w:p w14:paraId="16F59493" w14:textId="77777777" w:rsidR="001C0A3D" w:rsidRDefault="001C0A3D" w:rsidP="00D96F8B">
            <w:r>
              <w:rPr>
                <w:b/>
              </w:rPr>
              <w:t>Atores: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665190B6" w14:textId="41710B13" w:rsidR="001C0A3D" w:rsidRDefault="001C0A3D" w:rsidP="00D96F8B">
            <w:r>
              <w:t>Usuário</w:t>
            </w:r>
          </w:p>
        </w:tc>
      </w:tr>
      <w:tr w:rsidR="001C0A3D" w14:paraId="0111A55D" w14:textId="77777777" w:rsidTr="00D96F8B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6AD2BA82" w14:textId="77777777" w:rsidR="001C0A3D" w:rsidRDefault="001C0A3D" w:rsidP="00D96F8B">
            <w:r>
              <w:rPr>
                <w:b/>
              </w:rPr>
              <w:t>Resumo: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314A0E41" w14:textId="15B37BDB" w:rsidR="001C0A3D" w:rsidRDefault="001C0A3D" w:rsidP="00D96F8B">
            <w:r>
              <w:t xml:space="preserve">O </w:t>
            </w:r>
            <w:r>
              <w:t>usuário</w:t>
            </w:r>
            <w:r>
              <w:t xml:space="preserve"> manda para o sistema uma solicitação para seu jogo ser adicionado a biblioteca da loja.</w:t>
            </w:r>
          </w:p>
        </w:tc>
      </w:tr>
      <w:tr w:rsidR="001C0A3D" w14:paraId="2D727478" w14:textId="77777777" w:rsidTr="00D96F8B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AF0E8"/>
          </w:tcPr>
          <w:p w14:paraId="1D019AC8" w14:textId="77777777" w:rsidR="001C0A3D" w:rsidRDefault="001C0A3D" w:rsidP="00D96F8B">
            <w:r>
              <w:rPr>
                <w:b/>
              </w:rPr>
              <w:t>Pré-condição: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619BB4C3" w14:textId="408D7B96" w:rsidR="001C0A3D" w:rsidRDefault="001C0A3D" w:rsidP="00D96F8B">
            <w:r>
              <w:t>O</w:t>
            </w:r>
            <w:r>
              <w:t xml:space="preserve"> </w:t>
            </w:r>
            <w:r>
              <w:t>usuário</w:t>
            </w:r>
            <w:r>
              <w:t xml:space="preserve"> estar logado ao sistema</w:t>
            </w:r>
          </w:p>
        </w:tc>
      </w:tr>
      <w:tr w:rsidR="001C0A3D" w14:paraId="471D0A12" w14:textId="77777777" w:rsidTr="00D96F8B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1AEAF6AA" w14:textId="77777777" w:rsidR="001C0A3D" w:rsidRDefault="001C0A3D" w:rsidP="00D96F8B">
            <w:r>
              <w:rPr>
                <w:b/>
              </w:rPr>
              <w:t>Pós-condição: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43058DC8" w14:textId="1B5D3BCC" w:rsidR="001C0A3D" w:rsidRDefault="001C0A3D" w:rsidP="00D96F8B">
            <w:r>
              <w:t>U</w:t>
            </w:r>
            <w:r>
              <w:t>ma solicitação é enviada para o sistema sobre a integração do jogo na biblioteca</w:t>
            </w:r>
          </w:p>
        </w:tc>
      </w:tr>
      <w:tr w:rsidR="001C0A3D" w14:paraId="19BCB93B" w14:textId="77777777" w:rsidTr="00D96F8B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AF0E8"/>
          </w:tcPr>
          <w:p w14:paraId="40183B44" w14:textId="77777777" w:rsidR="001C0A3D" w:rsidRDefault="001C0A3D" w:rsidP="00D96F8B">
            <w:r>
              <w:rPr>
                <w:b/>
              </w:rPr>
              <w:t>Interfaces: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7CA67AAA" w14:textId="77777777" w:rsidR="001C0A3D" w:rsidRDefault="001C0A3D" w:rsidP="00D96F8B"/>
        </w:tc>
      </w:tr>
      <w:tr w:rsidR="001C0A3D" w14:paraId="2FB77E9B" w14:textId="77777777" w:rsidTr="00D96F8B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781ACE71" w14:textId="77777777" w:rsidR="001C0A3D" w:rsidRDefault="001C0A3D" w:rsidP="00D96F8B">
            <w:r>
              <w:rPr>
                <w:b/>
              </w:rPr>
              <w:t>Restrições de campos: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376EC63A" w14:textId="77777777" w:rsidR="001C0A3D" w:rsidRDefault="001C0A3D" w:rsidP="00D96F8B">
            <w:pPr>
              <w:widowControl w:val="0"/>
            </w:pPr>
          </w:p>
        </w:tc>
      </w:tr>
      <w:tr w:rsidR="001C0A3D" w14:paraId="73799607" w14:textId="77777777" w:rsidTr="00D96F8B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AF0E8"/>
          </w:tcPr>
          <w:p w14:paraId="2D80CA7D" w14:textId="77777777" w:rsidR="001C0A3D" w:rsidRDefault="001C0A3D" w:rsidP="00D96F8B">
            <w:r>
              <w:rPr>
                <w:b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AF0E8"/>
          </w:tcPr>
          <w:p w14:paraId="40E4F082" w14:textId="77777777" w:rsidR="001C0A3D" w:rsidRDefault="001C0A3D" w:rsidP="00D96F8B">
            <w:r>
              <w:rPr>
                <w:b/>
              </w:rPr>
              <w:t>Usuário:</w:t>
            </w:r>
            <w:r>
              <w:t xml:space="preserve"> </w:t>
            </w:r>
          </w:p>
          <w:p w14:paraId="29EB6F90" w14:textId="3A3DA6FC" w:rsidR="001C0A3D" w:rsidRDefault="001C0A3D" w:rsidP="00D96F8B">
            <w:r>
              <w:t xml:space="preserve">1- </w:t>
            </w:r>
            <w:r>
              <w:t>O usuário abre o painel de enviar solicitação</w:t>
            </w:r>
          </w:p>
          <w:p w14:paraId="4823B3F7" w14:textId="5E22473B" w:rsidR="001C0A3D" w:rsidRDefault="001C0A3D" w:rsidP="00D96F8B">
            <w:r>
              <w:t>3</w:t>
            </w:r>
            <w:r>
              <w:t xml:space="preserve">- </w:t>
            </w:r>
            <w:r>
              <w:t xml:space="preserve">O usuário preenche com as informações necessárias </w:t>
            </w:r>
          </w:p>
          <w:p w14:paraId="6E3132BC" w14:textId="5412BA87" w:rsidR="001C0A3D" w:rsidRDefault="001C0A3D" w:rsidP="00D96F8B">
            <w:r>
              <w:t>4- Clica em enviar solicitação</w:t>
            </w:r>
          </w:p>
          <w:p w14:paraId="707455AC" w14:textId="77777777" w:rsidR="001C0A3D" w:rsidRDefault="001C0A3D" w:rsidP="00D96F8B"/>
        </w:tc>
        <w:tc>
          <w:tcPr>
            <w:tcW w:w="4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3A079F98" w14:textId="77777777" w:rsidR="001C0A3D" w:rsidRDefault="001C0A3D" w:rsidP="00D96F8B">
            <w:r>
              <w:rPr>
                <w:b/>
              </w:rPr>
              <w:t>Sistema</w:t>
            </w:r>
            <w:r>
              <w:t>:</w:t>
            </w:r>
          </w:p>
          <w:p w14:paraId="51826AA7" w14:textId="77777777" w:rsidR="001C0A3D" w:rsidRDefault="001C0A3D" w:rsidP="00D96F8B"/>
          <w:p w14:paraId="7DF6FDD4" w14:textId="77777777" w:rsidR="001C0A3D" w:rsidRDefault="001C0A3D" w:rsidP="00D96F8B">
            <w:r>
              <w:t xml:space="preserve">2- Exibe uma página para preencher os dados </w:t>
            </w:r>
          </w:p>
          <w:p w14:paraId="1F2D500C" w14:textId="77777777" w:rsidR="001C0A3D" w:rsidRDefault="001C0A3D" w:rsidP="00D96F8B"/>
          <w:p w14:paraId="351FB437" w14:textId="77777777" w:rsidR="001C0A3D" w:rsidRDefault="001C0A3D" w:rsidP="00D96F8B"/>
          <w:p w14:paraId="134259BE" w14:textId="557B5FC5" w:rsidR="001C0A3D" w:rsidRDefault="001C0A3D" w:rsidP="00D96F8B">
            <w:r>
              <w:t>5- Sistema exibe uma mensagem dizendo que a solicitação foi enviada com sucesso</w:t>
            </w:r>
          </w:p>
        </w:tc>
      </w:tr>
      <w:tr w:rsidR="001C0A3D" w14:paraId="026674E0" w14:textId="77777777" w:rsidTr="00D96F8B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1A7D79BD" w14:textId="77777777" w:rsidR="001C0A3D" w:rsidRDefault="001C0A3D" w:rsidP="00D96F8B">
            <w:r>
              <w:rPr>
                <w:b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5AB4106A" w14:textId="77777777" w:rsidR="001C0A3D" w:rsidRDefault="001C0A3D" w:rsidP="00D96F8B"/>
        </w:tc>
        <w:tc>
          <w:tcPr>
            <w:tcW w:w="4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48E69AA8" w14:textId="77777777" w:rsidR="001C0A3D" w:rsidRDefault="001C0A3D" w:rsidP="00D96F8B">
            <w:r>
              <w:rPr>
                <w:b/>
              </w:rPr>
              <w:t>Sistema</w:t>
            </w:r>
            <w:r>
              <w:t>:</w:t>
            </w:r>
          </w:p>
          <w:p w14:paraId="51C80B4D" w14:textId="057267AB" w:rsidR="001C0A3D" w:rsidRDefault="001C0A3D" w:rsidP="00D96F8B">
            <w:r>
              <w:t>5- Caso tenha alguma informação faltando, o sistema impede que a solicitação seja enviada e pede para que o usuário corrija os dados necessários</w:t>
            </w:r>
          </w:p>
        </w:tc>
      </w:tr>
    </w:tbl>
    <w:p w14:paraId="77E98569" w14:textId="04E6083C" w:rsidR="001C0A3D" w:rsidRDefault="001C0A3D">
      <w:pPr>
        <w:pStyle w:val="TextoNormal"/>
      </w:pPr>
    </w:p>
    <w:p w14:paraId="07D69814" w14:textId="4E94E62C" w:rsidR="003944E5" w:rsidRDefault="003944E5">
      <w:pPr>
        <w:pStyle w:val="TextoNormal"/>
      </w:pPr>
    </w:p>
    <w:p w14:paraId="414EF496" w14:textId="0D09E6BA" w:rsidR="003944E5" w:rsidRDefault="003944E5">
      <w:pPr>
        <w:pStyle w:val="TextoNormal"/>
      </w:pPr>
    </w:p>
    <w:p w14:paraId="4FE524F1" w14:textId="24C7144F" w:rsidR="003944E5" w:rsidRDefault="003944E5">
      <w:pPr>
        <w:pStyle w:val="TextoNormal"/>
      </w:pPr>
    </w:p>
    <w:p w14:paraId="0462DD9D" w14:textId="5FDC8B60" w:rsidR="003944E5" w:rsidRDefault="003944E5">
      <w:pPr>
        <w:pStyle w:val="TextoNormal"/>
      </w:pPr>
    </w:p>
    <w:p w14:paraId="2ADBDCAF" w14:textId="4FADF440" w:rsidR="003944E5" w:rsidRDefault="003944E5">
      <w:pPr>
        <w:pStyle w:val="TextoNormal"/>
      </w:pPr>
    </w:p>
    <w:p w14:paraId="5F800A73" w14:textId="4E1DB764" w:rsidR="003944E5" w:rsidRDefault="003944E5">
      <w:pPr>
        <w:pStyle w:val="TextoNormal"/>
      </w:pPr>
    </w:p>
    <w:p w14:paraId="65115A75" w14:textId="65C82041" w:rsidR="003944E5" w:rsidRDefault="003944E5">
      <w:pPr>
        <w:pStyle w:val="TextoNormal"/>
      </w:pPr>
    </w:p>
    <w:p w14:paraId="498A5114" w14:textId="5A554295" w:rsidR="003944E5" w:rsidRDefault="003944E5">
      <w:pPr>
        <w:pStyle w:val="TextoNormal"/>
      </w:pPr>
    </w:p>
    <w:p w14:paraId="13E83190" w14:textId="4DC21636" w:rsidR="003944E5" w:rsidRDefault="003944E5">
      <w:pPr>
        <w:pStyle w:val="TextoNormal"/>
      </w:pPr>
    </w:p>
    <w:p w14:paraId="29DAF899" w14:textId="507FDD66" w:rsidR="003944E5" w:rsidRDefault="003944E5">
      <w:pPr>
        <w:pStyle w:val="TextoNormal"/>
      </w:pPr>
    </w:p>
    <w:p w14:paraId="545D6766" w14:textId="1E5489A0" w:rsidR="003944E5" w:rsidRDefault="003944E5">
      <w:pPr>
        <w:pStyle w:val="TextoNormal"/>
      </w:pPr>
    </w:p>
    <w:p w14:paraId="2C30833D" w14:textId="5C2772E8" w:rsidR="003944E5" w:rsidRDefault="003944E5">
      <w:pPr>
        <w:pStyle w:val="TextoNormal"/>
      </w:pPr>
    </w:p>
    <w:p w14:paraId="70700D83" w14:textId="15C355A0" w:rsidR="003944E5" w:rsidRDefault="003944E5">
      <w:pPr>
        <w:pStyle w:val="TextoNormal"/>
      </w:pPr>
    </w:p>
    <w:p w14:paraId="01B8987F" w14:textId="77777777" w:rsidR="003944E5" w:rsidRDefault="003944E5">
      <w:pPr>
        <w:pStyle w:val="TextoNormal"/>
      </w:pPr>
    </w:p>
    <w:p w14:paraId="2781EF66" w14:textId="77777777" w:rsidR="0062331A" w:rsidRDefault="0062331A"/>
    <w:tbl>
      <w:tblPr>
        <w:tblW w:w="9255" w:type="dxa"/>
        <w:tblInd w:w="-224" w:type="dxa"/>
        <w:tblLayout w:type="fixed"/>
        <w:tblLook w:val="0000" w:firstRow="0" w:lastRow="0" w:firstColumn="0" w:lastColumn="0" w:noHBand="0" w:noVBand="0"/>
      </w:tblPr>
      <w:tblGrid>
        <w:gridCol w:w="1726"/>
        <w:gridCol w:w="2721"/>
        <w:gridCol w:w="4808"/>
      </w:tblGrid>
      <w:tr w:rsidR="007957E3" w14:paraId="0A9CBDD8" w14:textId="77777777" w:rsidTr="00D96F8B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</w:tcBorders>
            <w:shd w:val="clear" w:color="auto" w:fill="5FA534"/>
          </w:tcPr>
          <w:p w14:paraId="3EC9EA21" w14:textId="125F8FD6" w:rsidR="007957E3" w:rsidRDefault="007957E3" w:rsidP="007957E3">
            <w:r>
              <w:rPr>
                <w:b/>
                <w:color w:val="FFFFFF"/>
                <w:sz w:val="24"/>
                <w:szCs w:val="24"/>
              </w:rPr>
              <w:t>RF 0</w:t>
            </w:r>
            <w:r>
              <w:rPr>
                <w:b/>
                <w:color w:val="FFFFFF"/>
                <w:sz w:val="24"/>
                <w:szCs w:val="24"/>
              </w:rPr>
              <w:t>10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</w:tcPr>
          <w:p w14:paraId="6327D82A" w14:textId="78B16B49" w:rsidR="007957E3" w:rsidRDefault="007957E3" w:rsidP="007957E3">
            <w:pPr>
              <w:rPr>
                <w:color w:val="FFFFFF"/>
              </w:rPr>
            </w:pPr>
            <w:r>
              <w:rPr>
                <w:b/>
                <w:color w:val="FFFFFF"/>
                <w:sz w:val="24"/>
                <w:szCs w:val="24"/>
              </w:rPr>
              <w:t>Cadastrar Venda</w:t>
            </w:r>
          </w:p>
        </w:tc>
      </w:tr>
      <w:tr w:rsidR="001C0A3D" w14:paraId="192BB330" w14:textId="77777777" w:rsidTr="00D96F8B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2595435C" w14:textId="77777777" w:rsidR="001C0A3D" w:rsidRDefault="001C0A3D" w:rsidP="00D96F8B">
            <w:r>
              <w:rPr>
                <w:b/>
              </w:rPr>
              <w:t xml:space="preserve">Prioridade: 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6A45F743" w14:textId="77777777" w:rsidR="001C0A3D" w:rsidRDefault="001C0A3D" w:rsidP="00D96F8B">
            <w:pPr>
              <w:jc w:val="both"/>
            </w:pPr>
            <w:r>
              <w:t>( x )  Essencial                (   ) Importante               (   ) Desejável</w:t>
            </w:r>
          </w:p>
        </w:tc>
      </w:tr>
      <w:tr w:rsidR="001C0A3D" w14:paraId="33E4EDA3" w14:textId="77777777" w:rsidTr="00D96F8B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AF0E8"/>
          </w:tcPr>
          <w:p w14:paraId="3C85F6DA" w14:textId="77777777" w:rsidR="001C0A3D" w:rsidRDefault="001C0A3D" w:rsidP="00D96F8B">
            <w:r>
              <w:rPr>
                <w:b/>
              </w:rPr>
              <w:t>Atores: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7A5BEECB" w14:textId="77777777" w:rsidR="001C0A3D" w:rsidRDefault="001C0A3D" w:rsidP="00D96F8B">
            <w:r>
              <w:t>Admin</w:t>
            </w:r>
          </w:p>
        </w:tc>
      </w:tr>
      <w:tr w:rsidR="001C0A3D" w14:paraId="3A3BC705" w14:textId="77777777" w:rsidTr="00D96F8B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707D64D9" w14:textId="77777777" w:rsidR="001C0A3D" w:rsidRDefault="001C0A3D" w:rsidP="00D96F8B">
            <w:r>
              <w:rPr>
                <w:b/>
              </w:rPr>
              <w:t>Resumo: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1592C27C" w14:textId="16142EF4" w:rsidR="001C0A3D" w:rsidRDefault="007957E3" w:rsidP="00D96F8B">
            <w:r>
              <w:t>O</w:t>
            </w:r>
            <w:r w:rsidR="001C0A3D">
              <w:t xml:space="preserve"> admin pode cadastrar uma venda no sistema</w:t>
            </w:r>
          </w:p>
        </w:tc>
      </w:tr>
      <w:tr w:rsidR="001C0A3D" w14:paraId="0BA58463" w14:textId="77777777" w:rsidTr="00D96F8B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AF0E8"/>
          </w:tcPr>
          <w:p w14:paraId="224ED898" w14:textId="77777777" w:rsidR="001C0A3D" w:rsidRDefault="001C0A3D" w:rsidP="00D96F8B">
            <w:r>
              <w:rPr>
                <w:b/>
              </w:rPr>
              <w:t>Pré-condição: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45D80786" w14:textId="2B05CB5E" w:rsidR="001C0A3D" w:rsidRDefault="007957E3" w:rsidP="00D96F8B">
            <w:r>
              <w:t xml:space="preserve">O </w:t>
            </w:r>
            <w:r w:rsidR="001C0A3D">
              <w:t xml:space="preserve">admin </w:t>
            </w:r>
            <w:r>
              <w:t xml:space="preserve">deve </w:t>
            </w:r>
            <w:r w:rsidR="001C0A3D">
              <w:t>estar logado no sistema</w:t>
            </w:r>
          </w:p>
        </w:tc>
      </w:tr>
      <w:tr w:rsidR="001C0A3D" w14:paraId="1A30F09A" w14:textId="77777777" w:rsidTr="00D96F8B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67D4823C" w14:textId="77777777" w:rsidR="001C0A3D" w:rsidRDefault="001C0A3D" w:rsidP="00D96F8B">
            <w:r>
              <w:rPr>
                <w:b/>
              </w:rPr>
              <w:t>Pós-condição: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5E952172" w14:textId="74B34AAB" w:rsidR="001C0A3D" w:rsidRDefault="007957E3" w:rsidP="00D96F8B">
            <w:r>
              <w:t>O</w:t>
            </w:r>
            <w:r w:rsidR="001C0A3D">
              <w:t xml:space="preserve"> jogo fica disponível pra quem comprou</w:t>
            </w:r>
          </w:p>
        </w:tc>
      </w:tr>
      <w:tr w:rsidR="001C0A3D" w14:paraId="1691CCA2" w14:textId="77777777" w:rsidTr="00D96F8B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AF0E8"/>
          </w:tcPr>
          <w:p w14:paraId="628B03C8" w14:textId="77777777" w:rsidR="001C0A3D" w:rsidRDefault="001C0A3D" w:rsidP="00D96F8B">
            <w:r>
              <w:rPr>
                <w:b/>
              </w:rPr>
              <w:t>Interfaces: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0A1D0692" w14:textId="77777777" w:rsidR="001C0A3D" w:rsidRDefault="001C0A3D" w:rsidP="00D96F8B"/>
        </w:tc>
      </w:tr>
      <w:tr w:rsidR="001C0A3D" w14:paraId="6707738D" w14:textId="77777777" w:rsidTr="00D96F8B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7264222A" w14:textId="77777777" w:rsidR="001C0A3D" w:rsidRDefault="001C0A3D" w:rsidP="00D96F8B">
            <w:r>
              <w:rPr>
                <w:b/>
              </w:rPr>
              <w:t>Restrições de campos: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067F91C2" w14:textId="77777777" w:rsidR="001C0A3D" w:rsidRDefault="001C0A3D" w:rsidP="00D96F8B">
            <w:pPr>
              <w:widowControl w:val="0"/>
            </w:pPr>
          </w:p>
        </w:tc>
      </w:tr>
      <w:tr w:rsidR="001C0A3D" w14:paraId="23098E9D" w14:textId="77777777" w:rsidTr="00D96F8B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AF0E8"/>
          </w:tcPr>
          <w:p w14:paraId="23E8CB48" w14:textId="77777777" w:rsidR="001C0A3D" w:rsidRDefault="001C0A3D" w:rsidP="00D96F8B">
            <w:r>
              <w:rPr>
                <w:b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AF0E8"/>
          </w:tcPr>
          <w:p w14:paraId="34CB4194" w14:textId="6B127156" w:rsidR="001C0A3D" w:rsidRDefault="001C0A3D" w:rsidP="00D96F8B">
            <w:r>
              <w:rPr>
                <w:b/>
              </w:rPr>
              <w:t>Usuário</w:t>
            </w:r>
            <w:r w:rsidR="007957E3">
              <w:rPr>
                <w:b/>
              </w:rPr>
              <w:t>, Admin</w:t>
            </w:r>
            <w:r>
              <w:rPr>
                <w:b/>
              </w:rPr>
              <w:t>:</w:t>
            </w:r>
            <w:r>
              <w:t xml:space="preserve"> </w:t>
            </w:r>
          </w:p>
          <w:p w14:paraId="749F9BFC" w14:textId="77777777" w:rsidR="001C0A3D" w:rsidRDefault="001C0A3D" w:rsidP="00D96F8B"/>
          <w:p w14:paraId="2A300EDB" w14:textId="674B8747" w:rsidR="001C0A3D" w:rsidRDefault="001C0A3D" w:rsidP="00D96F8B">
            <w:r>
              <w:t xml:space="preserve">1- </w:t>
            </w:r>
            <w:r w:rsidR="007957E3">
              <w:t>O</w:t>
            </w:r>
            <w:r>
              <w:t xml:space="preserve"> usuário indica que comprou o jogo</w:t>
            </w:r>
          </w:p>
          <w:p w14:paraId="10B6A83A" w14:textId="6E637554" w:rsidR="001C0A3D" w:rsidRDefault="001C0A3D" w:rsidP="00D96F8B">
            <w:r>
              <w:t xml:space="preserve">2- </w:t>
            </w:r>
            <w:r w:rsidR="007957E3">
              <w:t>O</w:t>
            </w:r>
            <w:r>
              <w:t xml:space="preserve"> admin recebe a solicitação de compra</w:t>
            </w:r>
          </w:p>
          <w:p w14:paraId="4A60632E" w14:textId="6AE4D6B4" w:rsidR="001C0A3D" w:rsidRDefault="001C0A3D" w:rsidP="00D96F8B">
            <w:r>
              <w:t xml:space="preserve">3- </w:t>
            </w:r>
            <w:r w:rsidR="007957E3">
              <w:t>O</w:t>
            </w:r>
            <w:r>
              <w:t xml:space="preserve"> admin faz a compra com os dados do usuário </w:t>
            </w:r>
          </w:p>
          <w:p w14:paraId="6EC9B8B2" w14:textId="77777777" w:rsidR="001C0A3D" w:rsidRDefault="001C0A3D" w:rsidP="00D96F8B"/>
        </w:tc>
        <w:tc>
          <w:tcPr>
            <w:tcW w:w="4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4BBF6E76" w14:textId="77777777" w:rsidR="001C0A3D" w:rsidRDefault="001C0A3D" w:rsidP="00D96F8B">
            <w:r>
              <w:rPr>
                <w:b/>
              </w:rPr>
              <w:t>Sistema</w:t>
            </w:r>
            <w:r>
              <w:t>:</w:t>
            </w:r>
          </w:p>
          <w:p w14:paraId="09FD90FE" w14:textId="77777777" w:rsidR="001C0A3D" w:rsidRDefault="001C0A3D" w:rsidP="00D96F8B"/>
          <w:p w14:paraId="21786E22" w14:textId="77777777" w:rsidR="007957E3" w:rsidRDefault="007957E3" w:rsidP="00D96F8B"/>
          <w:p w14:paraId="5BA5C45A" w14:textId="77777777" w:rsidR="007957E3" w:rsidRDefault="007957E3" w:rsidP="00D96F8B"/>
          <w:p w14:paraId="732E4EF3" w14:textId="77777777" w:rsidR="007957E3" w:rsidRDefault="007957E3" w:rsidP="00D96F8B"/>
          <w:p w14:paraId="22F3C9A5" w14:textId="77777777" w:rsidR="007957E3" w:rsidRDefault="007957E3" w:rsidP="00D96F8B"/>
          <w:p w14:paraId="5FB017DE" w14:textId="5297C1D4" w:rsidR="001C0A3D" w:rsidRDefault="001C0A3D" w:rsidP="00D96F8B">
            <w:r>
              <w:t xml:space="preserve">4- </w:t>
            </w:r>
            <w:r w:rsidR="007957E3">
              <w:t>O</w:t>
            </w:r>
            <w:r>
              <w:t xml:space="preserve"> sistema exibe para o usuário uma mensagem informando que a compra foi efetuada</w:t>
            </w:r>
          </w:p>
          <w:p w14:paraId="01909750" w14:textId="77777777" w:rsidR="001C0A3D" w:rsidRDefault="001C0A3D" w:rsidP="00D96F8B"/>
        </w:tc>
      </w:tr>
      <w:tr w:rsidR="001C0A3D" w14:paraId="4CF7152E" w14:textId="77777777" w:rsidTr="00D96F8B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40B0D981" w14:textId="77777777" w:rsidR="001C0A3D" w:rsidRDefault="001C0A3D" w:rsidP="00D96F8B">
            <w:r>
              <w:rPr>
                <w:b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5B94FF3E" w14:textId="77777777" w:rsidR="001C0A3D" w:rsidRDefault="001C0A3D" w:rsidP="00D96F8B"/>
        </w:tc>
        <w:tc>
          <w:tcPr>
            <w:tcW w:w="4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7E10D9B7" w14:textId="77777777" w:rsidR="001C0A3D" w:rsidRDefault="001C0A3D" w:rsidP="00D96F8B">
            <w:r>
              <w:rPr>
                <w:b/>
              </w:rPr>
              <w:t>Sistema</w:t>
            </w:r>
            <w:r>
              <w:t>:</w:t>
            </w:r>
          </w:p>
          <w:p w14:paraId="677D4CC5" w14:textId="77777777" w:rsidR="001C0A3D" w:rsidRDefault="001C0A3D" w:rsidP="00D96F8B"/>
        </w:tc>
      </w:tr>
    </w:tbl>
    <w:p w14:paraId="5B19425F" w14:textId="21BEEA8C" w:rsidR="001C0A3D" w:rsidRDefault="001C0A3D"/>
    <w:p w14:paraId="3438CF5C" w14:textId="0277C661" w:rsidR="003944E5" w:rsidRDefault="003944E5"/>
    <w:p w14:paraId="4802356E" w14:textId="17C88DAA" w:rsidR="003944E5" w:rsidRDefault="003944E5"/>
    <w:p w14:paraId="03EF6EEE" w14:textId="137F4E78" w:rsidR="003944E5" w:rsidRDefault="003944E5"/>
    <w:p w14:paraId="15F2194E" w14:textId="03C1724C" w:rsidR="003944E5" w:rsidRDefault="003944E5"/>
    <w:p w14:paraId="2F4A807D" w14:textId="582FFBB3" w:rsidR="003944E5" w:rsidRDefault="003944E5"/>
    <w:p w14:paraId="43D7D606" w14:textId="4A3A6F68" w:rsidR="003944E5" w:rsidRDefault="003944E5"/>
    <w:p w14:paraId="3ED0D0B5" w14:textId="6BE3871E" w:rsidR="003944E5" w:rsidRDefault="003944E5"/>
    <w:p w14:paraId="12C38229" w14:textId="716526E6" w:rsidR="003944E5" w:rsidRDefault="003944E5"/>
    <w:p w14:paraId="509234BF" w14:textId="13FE7282" w:rsidR="003944E5" w:rsidRDefault="003944E5"/>
    <w:p w14:paraId="237BA704" w14:textId="59C30A5C" w:rsidR="003944E5" w:rsidRDefault="003944E5"/>
    <w:p w14:paraId="2A715752" w14:textId="592FADD8" w:rsidR="003944E5" w:rsidRDefault="003944E5"/>
    <w:p w14:paraId="152D1522" w14:textId="7D906EC6" w:rsidR="003944E5" w:rsidRDefault="003944E5"/>
    <w:p w14:paraId="28F68F54" w14:textId="15E5447D" w:rsidR="003944E5" w:rsidRDefault="003944E5"/>
    <w:p w14:paraId="17812104" w14:textId="4FDC535F" w:rsidR="003944E5" w:rsidRDefault="003944E5"/>
    <w:p w14:paraId="527730D6" w14:textId="41996CF7" w:rsidR="003944E5" w:rsidRDefault="003944E5"/>
    <w:p w14:paraId="35F616CC" w14:textId="3CD56C7F" w:rsidR="003944E5" w:rsidRDefault="003944E5"/>
    <w:p w14:paraId="62B01C8D" w14:textId="194433F4" w:rsidR="003944E5" w:rsidRDefault="003944E5"/>
    <w:p w14:paraId="6889CC3D" w14:textId="096D2DA2" w:rsidR="003944E5" w:rsidRDefault="003944E5"/>
    <w:p w14:paraId="3C7C61CA" w14:textId="0AC0563B" w:rsidR="003944E5" w:rsidRDefault="003944E5"/>
    <w:p w14:paraId="0FB8D2BA" w14:textId="4078F360" w:rsidR="003944E5" w:rsidRDefault="003944E5"/>
    <w:p w14:paraId="7B1D807D" w14:textId="35D73AB7" w:rsidR="003944E5" w:rsidRDefault="003944E5"/>
    <w:p w14:paraId="1CF44956" w14:textId="62AE2D53" w:rsidR="003944E5" w:rsidRDefault="003944E5"/>
    <w:p w14:paraId="4F0DB520" w14:textId="5BEA5CA6" w:rsidR="003944E5" w:rsidRDefault="003944E5"/>
    <w:p w14:paraId="48F125D8" w14:textId="6645ABA1" w:rsidR="003944E5" w:rsidRDefault="003944E5"/>
    <w:p w14:paraId="19D6295D" w14:textId="77777777" w:rsidR="003944E5" w:rsidRDefault="003944E5"/>
    <w:p w14:paraId="6490352F" w14:textId="77777777" w:rsidR="001C0A3D" w:rsidRPr="001C0A3D" w:rsidRDefault="001C0A3D" w:rsidP="001C0A3D"/>
    <w:tbl>
      <w:tblPr>
        <w:tblW w:w="9255" w:type="dxa"/>
        <w:tblInd w:w="-224" w:type="dxa"/>
        <w:tblLayout w:type="fixed"/>
        <w:tblLook w:val="0000" w:firstRow="0" w:lastRow="0" w:firstColumn="0" w:lastColumn="0" w:noHBand="0" w:noVBand="0"/>
      </w:tblPr>
      <w:tblGrid>
        <w:gridCol w:w="1726"/>
        <w:gridCol w:w="2721"/>
        <w:gridCol w:w="4808"/>
      </w:tblGrid>
      <w:tr w:rsidR="007957E3" w14:paraId="05F7C318" w14:textId="77777777" w:rsidTr="00D96F8B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</w:tcBorders>
            <w:shd w:val="clear" w:color="auto" w:fill="5FA534"/>
          </w:tcPr>
          <w:p w14:paraId="1E0A903D" w14:textId="77777777" w:rsidR="007957E3" w:rsidRDefault="007957E3" w:rsidP="007957E3">
            <w:r>
              <w:rPr>
                <w:b/>
                <w:color w:val="FFFFFF"/>
                <w:sz w:val="24"/>
                <w:szCs w:val="24"/>
              </w:rPr>
              <w:t>RF 011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</w:tcPr>
          <w:p w14:paraId="164C3E1E" w14:textId="329A96B8" w:rsidR="007957E3" w:rsidRDefault="007957E3" w:rsidP="007957E3">
            <w:pPr>
              <w:rPr>
                <w:color w:val="FFFFFF"/>
              </w:rPr>
            </w:pPr>
            <w:r>
              <w:rPr>
                <w:b/>
                <w:color w:val="FFFFFF"/>
                <w:sz w:val="24"/>
                <w:szCs w:val="24"/>
              </w:rPr>
              <w:t>Pesquisar Vendas</w:t>
            </w:r>
          </w:p>
        </w:tc>
      </w:tr>
      <w:tr w:rsidR="001C0A3D" w14:paraId="7F8FC998" w14:textId="77777777" w:rsidTr="00D96F8B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1A98C2EB" w14:textId="77777777" w:rsidR="001C0A3D" w:rsidRDefault="001C0A3D" w:rsidP="00D96F8B">
            <w:r>
              <w:rPr>
                <w:b/>
              </w:rPr>
              <w:t xml:space="preserve">Prioridade: 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717A655E" w14:textId="77777777" w:rsidR="001C0A3D" w:rsidRDefault="001C0A3D" w:rsidP="00D96F8B">
            <w:pPr>
              <w:jc w:val="both"/>
            </w:pPr>
            <w:r>
              <w:t>(  )  Essencial                (  x ) Importante               (   ) Desejável</w:t>
            </w:r>
          </w:p>
        </w:tc>
      </w:tr>
      <w:tr w:rsidR="001C0A3D" w14:paraId="00232035" w14:textId="77777777" w:rsidTr="00D96F8B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AF0E8"/>
          </w:tcPr>
          <w:p w14:paraId="4A35D590" w14:textId="77777777" w:rsidR="001C0A3D" w:rsidRDefault="001C0A3D" w:rsidP="00D96F8B">
            <w:r>
              <w:rPr>
                <w:b/>
              </w:rPr>
              <w:t>Atores: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0E4ECD35" w14:textId="77777777" w:rsidR="001C0A3D" w:rsidRDefault="001C0A3D" w:rsidP="00D96F8B">
            <w:r>
              <w:t xml:space="preserve">Admin </w:t>
            </w:r>
          </w:p>
        </w:tc>
      </w:tr>
      <w:tr w:rsidR="001C0A3D" w14:paraId="780E4D54" w14:textId="77777777" w:rsidTr="00D96F8B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5E973C56" w14:textId="77777777" w:rsidR="001C0A3D" w:rsidRDefault="001C0A3D" w:rsidP="00D96F8B">
            <w:r>
              <w:rPr>
                <w:b/>
              </w:rPr>
              <w:t>Resumo: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6AF29A17" w14:textId="54D1C0DC" w:rsidR="001C0A3D" w:rsidRDefault="003944E5" w:rsidP="00D96F8B">
            <w:r>
              <w:t>O</w:t>
            </w:r>
            <w:r w:rsidR="001C0A3D">
              <w:t xml:space="preserve"> admin pode pesquisar uma venda dentro do histórico de vendas da loja</w:t>
            </w:r>
          </w:p>
        </w:tc>
      </w:tr>
      <w:tr w:rsidR="001C0A3D" w14:paraId="1AB7DE27" w14:textId="77777777" w:rsidTr="00D96F8B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AF0E8"/>
          </w:tcPr>
          <w:p w14:paraId="57B97BC9" w14:textId="77777777" w:rsidR="001C0A3D" w:rsidRDefault="001C0A3D" w:rsidP="00D96F8B">
            <w:r>
              <w:rPr>
                <w:b/>
              </w:rPr>
              <w:t>Pré-condição: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01CEB9FF" w14:textId="7ACEDCD0" w:rsidR="001C0A3D" w:rsidRDefault="001C0A3D" w:rsidP="00D96F8B">
            <w:r>
              <w:t xml:space="preserve">1- </w:t>
            </w:r>
            <w:r w:rsidR="003944E5">
              <w:t>A</w:t>
            </w:r>
            <w:r>
              <w:t xml:space="preserve"> venda ter ocorrido</w:t>
            </w:r>
          </w:p>
          <w:p w14:paraId="72C2154B" w14:textId="4DF09418" w:rsidR="001C0A3D" w:rsidRDefault="001C0A3D" w:rsidP="00D96F8B">
            <w:r>
              <w:t xml:space="preserve">2- </w:t>
            </w:r>
            <w:r w:rsidR="003944E5">
              <w:t>O</w:t>
            </w:r>
            <w:r>
              <w:t xml:space="preserve"> admin estar logado</w:t>
            </w:r>
          </w:p>
        </w:tc>
      </w:tr>
      <w:tr w:rsidR="001C0A3D" w14:paraId="6F972777" w14:textId="77777777" w:rsidTr="00D96F8B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1AD24AF9" w14:textId="77777777" w:rsidR="001C0A3D" w:rsidRDefault="001C0A3D" w:rsidP="00D96F8B">
            <w:r>
              <w:rPr>
                <w:b/>
              </w:rPr>
              <w:t>Pós-condição: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1092ECE8" w14:textId="77777777" w:rsidR="001C0A3D" w:rsidRDefault="001C0A3D" w:rsidP="00D96F8B"/>
        </w:tc>
      </w:tr>
      <w:tr w:rsidR="001C0A3D" w14:paraId="48992CE0" w14:textId="77777777" w:rsidTr="00D96F8B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AF0E8"/>
          </w:tcPr>
          <w:p w14:paraId="14D2005C" w14:textId="77777777" w:rsidR="001C0A3D" w:rsidRDefault="001C0A3D" w:rsidP="00D96F8B">
            <w:r>
              <w:rPr>
                <w:b/>
              </w:rPr>
              <w:t>Interfaces: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57649446" w14:textId="77777777" w:rsidR="001C0A3D" w:rsidRDefault="001C0A3D" w:rsidP="00D96F8B"/>
        </w:tc>
      </w:tr>
      <w:tr w:rsidR="001C0A3D" w14:paraId="1B654B9A" w14:textId="77777777" w:rsidTr="00D96F8B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375B7959" w14:textId="77777777" w:rsidR="001C0A3D" w:rsidRDefault="001C0A3D" w:rsidP="00D96F8B">
            <w:r>
              <w:rPr>
                <w:b/>
              </w:rPr>
              <w:t>Restrições de campos: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4B4B1B5B" w14:textId="77777777" w:rsidR="001C0A3D" w:rsidRDefault="001C0A3D" w:rsidP="00D96F8B">
            <w:pPr>
              <w:widowControl w:val="0"/>
            </w:pPr>
          </w:p>
        </w:tc>
      </w:tr>
      <w:tr w:rsidR="001C0A3D" w14:paraId="0F92F431" w14:textId="77777777" w:rsidTr="00D96F8B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AF0E8"/>
          </w:tcPr>
          <w:p w14:paraId="181208BF" w14:textId="77777777" w:rsidR="001C0A3D" w:rsidRDefault="001C0A3D" w:rsidP="00D96F8B">
            <w:r>
              <w:rPr>
                <w:b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AF0E8"/>
          </w:tcPr>
          <w:p w14:paraId="06E64AE7" w14:textId="52184BD4" w:rsidR="001C0A3D" w:rsidRDefault="003944E5" w:rsidP="00D96F8B">
            <w:r>
              <w:rPr>
                <w:b/>
              </w:rPr>
              <w:t>Administrador</w:t>
            </w:r>
            <w:r w:rsidR="001C0A3D">
              <w:rPr>
                <w:b/>
              </w:rPr>
              <w:t>:</w:t>
            </w:r>
            <w:r w:rsidR="001C0A3D">
              <w:t xml:space="preserve"> </w:t>
            </w:r>
          </w:p>
          <w:p w14:paraId="4BD42648" w14:textId="77777777" w:rsidR="001C0A3D" w:rsidRDefault="001C0A3D" w:rsidP="00D96F8B"/>
          <w:p w14:paraId="24CD71FF" w14:textId="7614C2D4" w:rsidR="001C0A3D" w:rsidRDefault="001C0A3D" w:rsidP="00D96F8B">
            <w:r>
              <w:t xml:space="preserve">1- </w:t>
            </w:r>
            <w:r w:rsidR="003944E5">
              <w:t>O</w:t>
            </w:r>
            <w:r>
              <w:t xml:space="preserve"> admin </w:t>
            </w:r>
            <w:r w:rsidR="003944E5">
              <w:t>acessa</w:t>
            </w:r>
            <w:r>
              <w:t xml:space="preserve"> a tabela de vendas </w:t>
            </w:r>
          </w:p>
          <w:p w14:paraId="789B154E" w14:textId="70622D9D" w:rsidR="001C0A3D" w:rsidRDefault="001C0A3D" w:rsidP="00D96F8B">
            <w:r>
              <w:t xml:space="preserve">2- </w:t>
            </w:r>
            <w:r w:rsidR="003944E5">
              <w:t>Seleciona</w:t>
            </w:r>
            <w:r>
              <w:t xml:space="preserve"> a aba de pesquisa </w:t>
            </w:r>
          </w:p>
          <w:p w14:paraId="708D5116" w14:textId="64EEADAD" w:rsidR="001C0A3D" w:rsidRDefault="001C0A3D" w:rsidP="00D96F8B">
            <w:r>
              <w:t xml:space="preserve">3- </w:t>
            </w:r>
            <w:r w:rsidR="003944E5">
              <w:t>Digita o ID da venda</w:t>
            </w:r>
            <w:r>
              <w:t xml:space="preserve"> </w:t>
            </w:r>
          </w:p>
        </w:tc>
        <w:tc>
          <w:tcPr>
            <w:tcW w:w="4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786CADA7" w14:textId="77777777" w:rsidR="001C0A3D" w:rsidRDefault="001C0A3D" w:rsidP="00D96F8B">
            <w:r>
              <w:rPr>
                <w:b/>
              </w:rPr>
              <w:t>Sistema</w:t>
            </w:r>
            <w:r>
              <w:t>:</w:t>
            </w:r>
          </w:p>
          <w:p w14:paraId="7C4ED8D3" w14:textId="77777777" w:rsidR="001C0A3D" w:rsidRDefault="001C0A3D" w:rsidP="00D96F8B"/>
          <w:p w14:paraId="50CE6239" w14:textId="77777777" w:rsidR="003944E5" w:rsidRDefault="003944E5" w:rsidP="00D96F8B"/>
          <w:p w14:paraId="0CDF15A3" w14:textId="77777777" w:rsidR="003944E5" w:rsidRDefault="003944E5" w:rsidP="00D96F8B"/>
          <w:p w14:paraId="764E0F77" w14:textId="77777777" w:rsidR="003944E5" w:rsidRDefault="003944E5" w:rsidP="00D96F8B"/>
          <w:p w14:paraId="77E10BE9" w14:textId="552A51F2" w:rsidR="001C0A3D" w:rsidRDefault="001C0A3D" w:rsidP="00D96F8B">
            <w:r>
              <w:t xml:space="preserve">4- </w:t>
            </w:r>
            <w:r w:rsidR="003944E5">
              <w:t>O</w:t>
            </w:r>
            <w:r>
              <w:t xml:space="preserve"> resultado da busca será </w:t>
            </w:r>
            <w:r w:rsidR="003944E5">
              <w:t>exibido</w:t>
            </w:r>
            <w:r>
              <w:t xml:space="preserve"> pelo sistema</w:t>
            </w:r>
          </w:p>
        </w:tc>
      </w:tr>
      <w:tr w:rsidR="001C0A3D" w14:paraId="4458B75B" w14:textId="77777777" w:rsidTr="00D96F8B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13AEA9BC" w14:textId="77777777" w:rsidR="001C0A3D" w:rsidRDefault="001C0A3D" w:rsidP="00D96F8B">
            <w:r>
              <w:rPr>
                <w:b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2EB25209" w14:textId="77777777" w:rsidR="001C0A3D" w:rsidRDefault="001C0A3D" w:rsidP="00D96F8B"/>
        </w:tc>
        <w:tc>
          <w:tcPr>
            <w:tcW w:w="4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0A01FAB7" w14:textId="77777777" w:rsidR="001C0A3D" w:rsidRDefault="001C0A3D" w:rsidP="00D96F8B">
            <w:r>
              <w:rPr>
                <w:b/>
              </w:rPr>
              <w:t>Sistema</w:t>
            </w:r>
            <w:r>
              <w:t>:</w:t>
            </w:r>
          </w:p>
          <w:p w14:paraId="08FBF0FC" w14:textId="3E515669" w:rsidR="001C0A3D" w:rsidRDefault="003944E5" w:rsidP="00D96F8B">
            <w:r>
              <w:t>4</w:t>
            </w:r>
            <w:r w:rsidR="001C0A3D">
              <w:t xml:space="preserve">- </w:t>
            </w:r>
            <w:r>
              <w:t>O sistema exibe</w:t>
            </w:r>
            <w:r w:rsidR="001C0A3D">
              <w:t xml:space="preserve"> uma mensagem indicando que não há resultados relacionados com o que foi pesquisado</w:t>
            </w:r>
          </w:p>
        </w:tc>
      </w:tr>
    </w:tbl>
    <w:p w14:paraId="6D9AD535" w14:textId="18D1B67A" w:rsidR="001C0A3D" w:rsidRDefault="001C0A3D" w:rsidP="001C0A3D"/>
    <w:p w14:paraId="40523332" w14:textId="47FDA183" w:rsidR="007957E3" w:rsidRDefault="007957E3" w:rsidP="001C0A3D"/>
    <w:p w14:paraId="6829F86D" w14:textId="2D2C65A2" w:rsidR="003944E5" w:rsidRDefault="003944E5" w:rsidP="001C0A3D"/>
    <w:p w14:paraId="1B43D13E" w14:textId="13BF05C0" w:rsidR="003944E5" w:rsidRDefault="003944E5" w:rsidP="001C0A3D"/>
    <w:p w14:paraId="224C6281" w14:textId="676BBAD7" w:rsidR="003944E5" w:rsidRDefault="003944E5" w:rsidP="001C0A3D"/>
    <w:p w14:paraId="2AEBAAFD" w14:textId="2E0B806E" w:rsidR="003944E5" w:rsidRDefault="003944E5" w:rsidP="001C0A3D"/>
    <w:p w14:paraId="0A4AD19C" w14:textId="7357F262" w:rsidR="003944E5" w:rsidRDefault="003944E5" w:rsidP="001C0A3D"/>
    <w:p w14:paraId="0FFA99F5" w14:textId="1BF10554" w:rsidR="003944E5" w:rsidRDefault="003944E5" w:rsidP="001C0A3D"/>
    <w:p w14:paraId="08661946" w14:textId="4FE436EB" w:rsidR="003944E5" w:rsidRDefault="003944E5" w:rsidP="001C0A3D"/>
    <w:p w14:paraId="011BC0D3" w14:textId="20C0FDE6" w:rsidR="003944E5" w:rsidRDefault="003944E5" w:rsidP="001C0A3D"/>
    <w:p w14:paraId="26D93095" w14:textId="752982CE" w:rsidR="003944E5" w:rsidRDefault="003944E5" w:rsidP="001C0A3D"/>
    <w:p w14:paraId="548C03A5" w14:textId="1A74BB44" w:rsidR="003944E5" w:rsidRDefault="003944E5" w:rsidP="001C0A3D"/>
    <w:p w14:paraId="0B40EFE1" w14:textId="553F4BDA" w:rsidR="003944E5" w:rsidRDefault="003944E5" w:rsidP="001C0A3D"/>
    <w:p w14:paraId="784DBE1D" w14:textId="59834928" w:rsidR="003944E5" w:rsidRDefault="003944E5" w:rsidP="001C0A3D"/>
    <w:p w14:paraId="1C9A6FA8" w14:textId="6BBA37A0" w:rsidR="003944E5" w:rsidRDefault="003944E5" w:rsidP="001C0A3D"/>
    <w:p w14:paraId="61F4ECC9" w14:textId="0C2CB802" w:rsidR="003944E5" w:rsidRDefault="003944E5" w:rsidP="001C0A3D"/>
    <w:p w14:paraId="2A9BE82A" w14:textId="3A265904" w:rsidR="003944E5" w:rsidRDefault="003944E5" w:rsidP="001C0A3D"/>
    <w:p w14:paraId="6C31CC69" w14:textId="4D7BCFCE" w:rsidR="003944E5" w:rsidRDefault="003944E5" w:rsidP="001C0A3D"/>
    <w:p w14:paraId="21DFEED3" w14:textId="26D9D817" w:rsidR="003944E5" w:rsidRDefault="003944E5" w:rsidP="001C0A3D"/>
    <w:p w14:paraId="0E43B01E" w14:textId="55C8267F" w:rsidR="003944E5" w:rsidRDefault="003944E5" w:rsidP="001C0A3D"/>
    <w:p w14:paraId="7A79A76E" w14:textId="28192A3D" w:rsidR="003944E5" w:rsidRDefault="003944E5" w:rsidP="001C0A3D"/>
    <w:p w14:paraId="687622A0" w14:textId="171B445F" w:rsidR="003944E5" w:rsidRDefault="003944E5" w:rsidP="001C0A3D"/>
    <w:p w14:paraId="0C1AA7BD" w14:textId="75A1AC1D" w:rsidR="003944E5" w:rsidRDefault="003944E5" w:rsidP="001C0A3D"/>
    <w:p w14:paraId="5654C60D" w14:textId="0D3EC1C2" w:rsidR="003944E5" w:rsidRDefault="003944E5" w:rsidP="001C0A3D"/>
    <w:p w14:paraId="3B9BEB92" w14:textId="67A90D70" w:rsidR="003944E5" w:rsidRDefault="003944E5" w:rsidP="001C0A3D"/>
    <w:p w14:paraId="5B7573E0" w14:textId="43EB51AF" w:rsidR="003944E5" w:rsidRDefault="003944E5" w:rsidP="001C0A3D"/>
    <w:p w14:paraId="35A98356" w14:textId="77777777" w:rsidR="003944E5" w:rsidRDefault="003944E5" w:rsidP="001C0A3D"/>
    <w:tbl>
      <w:tblPr>
        <w:tblW w:w="9255" w:type="dxa"/>
        <w:tblInd w:w="-224" w:type="dxa"/>
        <w:tblLayout w:type="fixed"/>
        <w:tblLook w:val="0000" w:firstRow="0" w:lastRow="0" w:firstColumn="0" w:lastColumn="0" w:noHBand="0" w:noVBand="0"/>
      </w:tblPr>
      <w:tblGrid>
        <w:gridCol w:w="1726"/>
        <w:gridCol w:w="2721"/>
        <w:gridCol w:w="4808"/>
      </w:tblGrid>
      <w:tr w:rsidR="007957E3" w14:paraId="6862404C" w14:textId="77777777" w:rsidTr="00D96F8B">
        <w:trPr>
          <w:trHeight w:val="27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</w:tcBorders>
            <w:shd w:val="clear" w:color="auto" w:fill="5FA534"/>
          </w:tcPr>
          <w:p w14:paraId="6D215152" w14:textId="77777777" w:rsidR="007957E3" w:rsidRDefault="007957E3" w:rsidP="007957E3">
            <w:r>
              <w:rPr>
                <w:b/>
                <w:color w:val="FFFFFF"/>
                <w:sz w:val="24"/>
                <w:szCs w:val="24"/>
              </w:rPr>
              <w:t>RF 012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</w:tcPr>
          <w:p w14:paraId="3239A456" w14:textId="51FA6106" w:rsidR="007957E3" w:rsidRDefault="007957E3" w:rsidP="007957E3">
            <w:pPr>
              <w:rPr>
                <w:color w:val="FFFFFF"/>
              </w:rPr>
            </w:pPr>
            <w:r>
              <w:rPr>
                <w:b/>
                <w:color w:val="FFFFFF"/>
                <w:sz w:val="24"/>
                <w:szCs w:val="24"/>
              </w:rPr>
              <w:t>Excluir Jogos</w:t>
            </w:r>
          </w:p>
        </w:tc>
      </w:tr>
      <w:tr w:rsidR="007957E3" w14:paraId="690EE0B2" w14:textId="77777777" w:rsidTr="00D96F8B">
        <w:trPr>
          <w:trHeight w:val="413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3F9B8130" w14:textId="77777777" w:rsidR="007957E3" w:rsidRDefault="007957E3" w:rsidP="007957E3">
            <w:r>
              <w:rPr>
                <w:b/>
              </w:rPr>
              <w:t xml:space="preserve">Prioridade: 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4BB7E667" w14:textId="77777777" w:rsidR="007957E3" w:rsidRDefault="007957E3" w:rsidP="007957E3">
            <w:pPr>
              <w:jc w:val="both"/>
            </w:pPr>
            <w:r>
              <w:t>( x )  Essencial                (   ) Importante               (   ) Desejável</w:t>
            </w:r>
          </w:p>
        </w:tc>
      </w:tr>
      <w:tr w:rsidR="007957E3" w14:paraId="1E987984" w14:textId="77777777" w:rsidTr="00D96F8B">
        <w:trPr>
          <w:trHeight w:val="251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AF0E8"/>
          </w:tcPr>
          <w:p w14:paraId="7ACF005A" w14:textId="77777777" w:rsidR="007957E3" w:rsidRDefault="007957E3" w:rsidP="007957E3">
            <w:r>
              <w:rPr>
                <w:b/>
              </w:rPr>
              <w:t>Atores: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724D67EA" w14:textId="74460402" w:rsidR="007957E3" w:rsidRDefault="007957E3" w:rsidP="007957E3">
            <w:r>
              <w:t>Admi</w:t>
            </w:r>
            <w:r w:rsidR="003944E5">
              <w:t>nistrador, moderador</w:t>
            </w:r>
          </w:p>
        </w:tc>
      </w:tr>
      <w:tr w:rsidR="007957E3" w14:paraId="703EFB3E" w14:textId="77777777" w:rsidTr="00D96F8B">
        <w:trPr>
          <w:trHeight w:val="8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5A7A7A05" w14:textId="77777777" w:rsidR="007957E3" w:rsidRDefault="007957E3" w:rsidP="007957E3">
            <w:r>
              <w:rPr>
                <w:b/>
              </w:rPr>
              <w:t>Resumo: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27A7ED15" w14:textId="5DE736E7" w:rsidR="007957E3" w:rsidRDefault="003944E5" w:rsidP="007957E3">
            <w:r>
              <w:t>O</w:t>
            </w:r>
            <w:r w:rsidR="007957E3">
              <w:t xml:space="preserve"> jogo selecionado é excluído e não será mais exibido na biblioteca da loja</w:t>
            </w:r>
          </w:p>
        </w:tc>
      </w:tr>
      <w:tr w:rsidR="007957E3" w14:paraId="18A776C3" w14:textId="77777777" w:rsidTr="00D96F8B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AF0E8"/>
          </w:tcPr>
          <w:p w14:paraId="3B3977B4" w14:textId="77777777" w:rsidR="007957E3" w:rsidRDefault="007957E3" w:rsidP="007957E3">
            <w:r>
              <w:rPr>
                <w:b/>
              </w:rPr>
              <w:t>Pré-condição: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26B209BC" w14:textId="7B159C6B" w:rsidR="007957E3" w:rsidRDefault="007957E3" w:rsidP="007957E3">
            <w:r>
              <w:t>O jogo está cadastrado na loja.</w:t>
            </w:r>
          </w:p>
          <w:p w14:paraId="172C46DE" w14:textId="689D716F" w:rsidR="007957E3" w:rsidRDefault="007957E3" w:rsidP="007957E3">
            <w:r>
              <w:t>O admin</w:t>
            </w:r>
            <w:r w:rsidR="003944E5">
              <w:t>/moderador</w:t>
            </w:r>
            <w:r>
              <w:t xml:space="preserve"> está logado no sistema na loja.</w:t>
            </w:r>
          </w:p>
        </w:tc>
      </w:tr>
      <w:tr w:rsidR="007957E3" w14:paraId="21C8C751" w14:textId="77777777" w:rsidTr="00D96F8B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6B83CE96" w14:textId="77777777" w:rsidR="007957E3" w:rsidRDefault="007957E3" w:rsidP="007957E3">
            <w:r>
              <w:rPr>
                <w:b/>
              </w:rPr>
              <w:t>Pós-condição: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3A992FBA" w14:textId="58CDC222" w:rsidR="007957E3" w:rsidRDefault="003944E5" w:rsidP="007957E3">
            <w:r>
              <w:t>O</w:t>
            </w:r>
            <w:r w:rsidR="007957E3">
              <w:t xml:space="preserve"> jogo não será mais exibido na biblioteca da loja</w:t>
            </w:r>
          </w:p>
        </w:tc>
      </w:tr>
      <w:tr w:rsidR="007957E3" w14:paraId="6510F3DC" w14:textId="77777777" w:rsidTr="00D96F8B">
        <w:trPr>
          <w:trHeight w:val="348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AF0E8"/>
          </w:tcPr>
          <w:p w14:paraId="2E93329D" w14:textId="77777777" w:rsidR="007957E3" w:rsidRDefault="007957E3" w:rsidP="007957E3">
            <w:r>
              <w:rPr>
                <w:b/>
              </w:rPr>
              <w:t>Interfaces: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60096FC0" w14:textId="77777777" w:rsidR="007957E3" w:rsidRDefault="007957E3" w:rsidP="007957E3"/>
        </w:tc>
      </w:tr>
      <w:tr w:rsidR="007957E3" w14:paraId="4B8E43FF" w14:textId="77777777" w:rsidTr="00D96F8B">
        <w:trPr>
          <w:trHeight w:val="566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56683A54" w14:textId="77777777" w:rsidR="007957E3" w:rsidRDefault="007957E3" w:rsidP="007957E3">
            <w:r>
              <w:rPr>
                <w:b/>
              </w:rPr>
              <w:t>Restrições de campos:</w:t>
            </w:r>
          </w:p>
        </w:tc>
        <w:tc>
          <w:tcPr>
            <w:tcW w:w="75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77928892" w14:textId="77777777" w:rsidR="007957E3" w:rsidRDefault="007957E3" w:rsidP="007957E3">
            <w:pPr>
              <w:widowControl w:val="0"/>
            </w:pPr>
          </w:p>
        </w:tc>
      </w:tr>
      <w:tr w:rsidR="007957E3" w14:paraId="3A81E49E" w14:textId="77777777" w:rsidTr="00D96F8B">
        <w:trPr>
          <w:trHeight w:val="203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AF0E8"/>
          </w:tcPr>
          <w:p w14:paraId="2BD36A53" w14:textId="77777777" w:rsidR="007957E3" w:rsidRDefault="007957E3" w:rsidP="007957E3">
            <w:r>
              <w:rPr>
                <w:b/>
              </w:rPr>
              <w:t>Fluxo principal: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EAF0E8"/>
          </w:tcPr>
          <w:p w14:paraId="68A2C013" w14:textId="2C54B567" w:rsidR="007957E3" w:rsidRDefault="003944E5" w:rsidP="007957E3">
            <w:r>
              <w:rPr>
                <w:b/>
              </w:rPr>
              <w:t>Administrador, Moderador</w:t>
            </w:r>
            <w:r w:rsidR="007957E3">
              <w:rPr>
                <w:b/>
              </w:rPr>
              <w:t>:</w:t>
            </w:r>
            <w:r w:rsidR="007957E3">
              <w:t xml:space="preserve"> </w:t>
            </w:r>
          </w:p>
          <w:p w14:paraId="46AF9582" w14:textId="77777777" w:rsidR="007957E3" w:rsidRDefault="007957E3" w:rsidP="007957E3"/>
          <w:p w14:paraId="47886A1F" w14:textId="77777777" w:rsidR="003944E5" w:rsidRDefault="007957E3" w:rsidP="003944E5">
            <w:r>
              <w:t xml:space="preserve">1- </w:t>
            </w:r>
            <w:r w:rsidR="003944E5">
              <w:t>Acessa o painel de jogos</w:t>
            </w:r>
          </w:p>
          <w:p w14:paraId="3016711B" w14:textId="77777777" w:rsidR="007957E3" w:rsidRDefault="007957E3" w:rsidP="003944E5">
            <w:r>
              <w:t xml:space="preserve">2- </w:t>
            </w:r>
            <w:r w:rsidR="003944E5">
              <w:t>Procura pelo jogo a ser excluído</w:t>
            </w:r>
          </w:p>
          <w:p w14:paraId="0EADD753" w14:textId="697458C0" w:rsidR="003944E5" w:rsidRDefault="003944E5" w:rsidP="003944E5">
            <w:r>
              <w:t>3- Clica em apagar jogo</w:t>
            </w:r>
          </w:p>
        </w:tc>
        <w:tc>
          <w:tcPr>
            <w:tcW w:w="4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3E2A4765" w14:textId="77777777" w:rsidR="007957E3" w:rsidRDefault="007957E3" w:rsidP="007957E3">
            <w:r>
              <w:rPr>
                <w:b/>
              </w:rPr>
              <w:t>Sistema</w:t>
            </w:r>
            <w:r>
              <w:t>:</w:t>
            </w:r>
          </w:p>
          <w:p w14:paraId="7701C907" w14:textId="77777777" w:rsidR="007957E3" w:rsidRDefault="007957E3" w:rsidP="007957E3"/>
          <w:p w14:paraId="5A27B013" w14:textId="77777777" w:rsidR="003944E5" w:rsidRDefault="003944E5" w:rsidP="007957E3"/>
          <w:p w14:paraId="2EEE5052" w14:textId="77777777" w:rsidR="003944E5" w:rsidRDefault="003944E5" w:rsidP="007957E3"/>
          <w:p w14:paraId="25ABBB6F" w14:textId="77777777" w:rsidR="003944E5" w:rsidRDefault="003944E5" w:rsidP="007957E3"/>
          <w:p w14:paraId="1A89FB7F" w14:textId="7E042266" w:rsidR="007957E3" w:rsidRDefault="003944E5" w:rsidP="007957E3">
            <w:r>
              <w:t>4</w:t>
            </w:r>
            <w:r w:rsidR="007957E3">
              <w:t xml:space="preserve">- </w:t>
            </w:r>
            <w:r>
              <w:t xml:space="preserve">Uma mensagem é exibida </w:t>
            </w:r>
            <w:r w:rsidR="007957E3">
              <w:t>indicando que o jogo não está mais disponível na biblioteca do sistema.</w:t>
            </w:r>
          </w:p>
        </w:tc>
      </w:tr>
      <w:tr w:rsidR="007957E3" w14:paraId="2ACDCD45" w14:textId="77777777" w:rsidTr="00D96F8B">
        <w:trPr>
          <w:trHeight w:val="1385"/>
        </w:trPr>
        <w:tc>
          <w:tcPr>
            <w:tcW w:w="17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242C650E" w14:textId="77777777" w:rsidR="007957E3" w:rsidRDefault="007957E3" w:rsidP="007957E3">
            <w:r>
              <w:rPr>
                <w:b/>
              </w:rPr>
              <w:t>Fluxo alternativo:</w:t>
            </w:r>
          </w:p>
        </w:tc>
        <w:tc>
          <w:tcPr>
            <w:tcW w:w="27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D2E1CD"/>
          </w:tcPr>
          <w:p w14:paraId="23AE8BD7" w14:textId="7FA89ED5" w:rsidR="007957E3" w:rsidRDefault="007957E3" w:rsidP="007957E3"/>
        </w:tc>
        <w:tc>
          <w:tcPr>
            <w:tcW w:w="48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7A37755E" w14:textId="77777777" w:rsidR="007957E3" w:rsidRDefault="007957E3" w:rsidP="007957E3">
            <w:r>
              <w:rPr>
                <w:b/>
              </w:rPr>
              <w:t>Sistema</w:t>
            </w:r>
            <w:r>
              <w:t>:</w:t>
            </w:r>
          </w:p>
          <w:p w14:paraId="3C9E952E" w14:textId="77777777" w:rsidR="007957E3" w:rsidRDefault="007957E3" w:rsidP="007957E3"/>
        </w:tc>
      </w:tr>
    </w:tbl>
    <w:p w14:paraId="35C8A2FB" w14:textId="77777777" w:rsidR="007957E3" w:rsidRPr="001C0A3D" w:rsidRDefault="007957E3" w:rsidP="001C0A3D"/>
    <w:p w14:paraId="54669A4A" w14:textId="77777777" w:rsidR="001C0A3D" w:rsidRPr="001C0A3D" w:rsidRDefault="001C0A3D" w:rsidP="001C0A3D"/>
    <w:p w14:paraId="6CC9AD36" w14:textId="77777777" w:rsidR="001C0A3D" w:rsidRPr="001C0A3D" w:rsidRDefault="001C0A3D" w:rsidP="001C0A3D"/>
    <w:p w14:paraId="717A6643" w14:textId="77777777" w:rsidR="001C0A3D" w:rsidRPr="001C0A3D" w:rsidRDefault="001C0A3D" w:rsidP="001C0A3D"/>
    <w:p w14:paraId="6DDD443E" w14:textId="77777777" w:rsidR="001C0A3D" w:rsidRPr="001C0A3D" w:rsidRDefault="001C0A3D" w:rsidP="001C0A3D"/>
    <w:p w14:paraId="1B6574BC" w14:textId="77777777" w:rsidR="001C0A3D" w:rsidRPr="001C0A3D" w:rsidRDefault="001C0A3D" w:rsidP="001C0A3D"/>
    <w:p w14:paraId="7F89332D" w14:textId="77777777" w:rsidR="001C0A3D" w:rsidRPr="001C0A3D" w:rsidRDefault="001C0A3D" w:rsidP="001C0A3D"/>
    <w:p w14:paraId="58C570B2" w14:textId="77777777" w:rsidR="001C0A3D" w:rsidRPr="001C0A3D" w:rsidRDefault="001C0A3D" w:rsidP="001C0A3D"/>
    <w:p w14:paraId="60A9BB47" w14:textId="77777777" w:rsidR="001C0A3D" w:rsidRPr="001C0A3D" w:rsidRDefault="001C0A3D" w:rsidP="001C0A3D"/>
    <w:p w14:paraId="2CB304CE" w14:textId="77777777" w:rsidR="001C0A3D" w:rsidRPr="001C0A3D" w:rsidRDefault="001C0A3D" w:rsidP="001C0A3D"/>
    <w:p w14:paraId="321D8596" w14:textId="77777777" w:rsidR="001C0A3D" w:rsidRPr="001C0A3D" w:rsidRDefault="001C0A3D" w:rsidP="001C0A3D"/>
    <w:p w14:paraId="1366CF55" w14:textId="77777777" w:rsidR="001C0A3D" w:rsidRPr="001C0A3D" w:rsidRDefault="001C0A3D" w:rsidP="001C0A3D"/>
    <w:p w14:paraId="4E0DA586" w14:textId="77777777" w:rsidR="001C0A3D" w:rsidRPr="001C0A3D" w:rsidRDefault="001C0A3D" w:rsidP="001C0A3D"/>
    <w:p w14:paraId="6A321C5F" w14:textId="77777777" w:rsidR="001C0A3D" w:rsidRDefault="001C0A3D" w:rsidP="001C0A3D"/>
    <w:p w14:paraId="32CB97D2" w14:textId="6C28898F" w:rsidR="001C0A3D" w:rsidRPr="001C0A3D" w:rsidRDefault="001C0A3D" w:rsidP="001C0A3D">
      <w:pPr>
        <w:sectPr w:rsidR="001C0A3D" w:rsidRPr="001C0A3D">
          <w:headerReference w:type="even" r:id="rId34"/>
          <w:headerReference w:type="default" r:id="rId35"/>
          <w:footerReference w:type="even" r:id="rId36"/>
          <w:footerReference w:type="default" r:id="rId37"/>
          <w:headerReference w:type="first" r:id="rId38"/>
          <w:footerReference w:type="first" r:id="rId39"/>
          <w:pgSz w:w="11906" w:h="16838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E1E950D" w14:textId="77777777" w:rsidR="008444AA" w:rsidRDefault="00426E30">
      <w:pPr>
        <w:pStyle w:val="TextoNormal"/>
        <w:spacing w:before="0" w:after="0"/>
        <w:ind w:left="0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7356BE8" wp14:editId="3D4B0FC4">
                <wp:simplePos x="0" y="0"/>
                <wp:positionH relativeFrom="page">
                  <wp:posOffset>6309995</wp:posOffset>
                </wp:positionH>
                <wp:positionV relativeFrom="paragraph">
                  <wp:posOffset>635</wp:posOffset>
                </wp:positionV>
                <wp:extent cx="368300" cy="469265"/>
                <wp:effectExtent l="0" t="0" r="0" b="0"/>
                <wp:wrapSquare wrapText="largest"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" cy="469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3BFBD6" w14:textId="77777777" w:rsidR="0062331A" w:rsidRDefault="00A16B20">
                            <w:pPr>
                              <w:pStyle w:val="Captulo"/>
                            </w:pPr>
                            <w:r>
                              <w:rPr>
                                <w:b w:val="0"/>
                              </w:rPr>
                              <w:object w:dxaOrig="581" w:dyaOrig="739" w14:anchorId="67FB7B90">
                                <v:shape id="_x0000_i1030" type="#_x0000_t75" style="width:29.05pt;height:37pt" filled="t">
                                  <v:fill opacity="0" color2="black"/>
                                  <v:imagedata r:id="rId40" o:title=""/>
                                </v:shape>
                                <o:OLEObject Type="Embed" ProgID="Word.Document.8" ShapeID="_x0000_i1030" DrawAspect="Content" ObjectID="_1711749851" r:id="rId41"/>
                              </w:objec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356BE8" id="Text Box 4" o:spid="_x0000_s1029" type="#_x0000_t202" style="position:absolute;left:0;text-align:left;margin-left:496.85pt;margin-top:.05pt;width:29pt;height:36.9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" stroked="f">
                <v:fill opacity="0"/>
                <v:textbox inset="0,0,0,0">
                  <w:txbxContent>
                    <w:p w14:paraId="363BFBD6" w14:textId="77777777" w:rsidR="0062331A" w:rsidRDefault="00A16B20">
                      <w:pPr>
                        <w:pStyle w:val="Captulo"/>
                      </w:pPr>
                      <w:r>
                        <w:rPr>
                          <w:b w:val="0"/>
                        </w:rPr>
                        <w:object w:dxaOrig="581" w:dyaOrig="739" w14:anchorId="67FB7B90">
                          <v:shape id="_x0000_i1030" type="#_x0000_t75" style="width:29.05pt;height:37pt" filled="t">
                            <v:fill opacity="0" color2="black"/>
                            <v:imagedata r:id="rId42" o:title=""/>
                          </v:shape>
                          <o:OLEObject Type="Embed" ProgID="Word.Document.8" ShapeID="_x0000_i1030" DrawAspect="Content" ObjectID="_1711668883" r:id="rId43"/>
                        </w:object>
                      </w:r>
                    </w:p>
                  </w:txbxContent>
                </v:textbox>
                <w10:wrap type="square" side="largest" anchorx="page"/>
              </v:shape>
            </w:pict>
          </mc:Fallback>
        </mc:AlternateContent>
      </w:r>
      <w:r w:rsidR="00A16B20">
        <w:cr/>
        <w:t>Capítulo</w:t>
      </w:r>
    </w:p>
    <w:p w14:paraId="788CD8AF" w14:textId="77777777" w:rsidR="008444AA" w:rsidRDefault="008444AA" w:rsidP="008444AA">
      <w:pPr>
        <w:pStyle w:val="Ttulo1"/>
      </w:pPr>
    </w:p>
    <w:p w14:paraId="478C196C" w14:textId="16EC0BC9" w:rsidR="0062331A" w:rsidRDefault="00A16B20" w:rsidP="008444AA">
      <w:pPr>
        <w:pStyle w:val="Ttulo1"/>
      </w:pPr>
      <w:r>
        <w:t>Requisitos não funcionais</w:t>
      </w:r>
    </w:p>
    <w:p w14:paraId="067D8F8B" w14:textId="77777777" w:rsidR="0062331A" w:rsidRDefault="00A16B20">
      <w:pPr>
        <w:pStyle w:val="Ttulo2"/>
      </w:pPr>
      <w:bookmarkStart w:id="16" w:name="_Toc101137085"/>
      <w:r>
        <w:t>Usabilidade</w:t>
      </w:r>
      <w:bookmarkEnd w:id="16"/>
    </w:p>
    <w:p w14:paraId="19F87FEB" w14:textId="77777777" w:rsidR="0062331A" w:rsidRDefault="00A16B20">
      <w:pPr>
        <w:pStyle w:val="TextoNormal"/>
      </w:pPr>
      <w:r>
        <w:t>Esta seção descreve os requisitos não funcionais associados à facilidade de uso da interface com o usuário, material de treinamento e documentação do sistema.</w:t>
      </w:r>
    </w:p>
    <w:p w14:paraId="6D502B97" w14:textId="70BDFA30" w:rsidR="0062331A" w:rsidRDefault="00A16B20">
      <w:pPr>
        <w:pStyle w:val="Requisito"/>
      </w:pPr>
      <w:bookmarkStart w:id="17" w:name="_Toc101137086"/>
      <w:r>
        <w:t xml:space="preserve">[RNF001] Design </w:t>
      </w:r>
      <w:r w:rsidR="00C13561">
        <w:t>simples e objetivo</w:t>
      </w:r>
      <w:bookmarkEnd w:id="17"/>
      <w:r>
        <w:t xml:space="preserve"> </w:t>
      </w:r>
    </w:p>
    <w:p w14:paraId="37A53C2A" w14:textId="6407BE2A" w:rsidR="0062331A" w:rsidRDefault="00C13561">
      <w:pPr>
        <w:pStyle w:val="TextoNormal"/>
      </w:pPr>
      <w:r>
        <w:t xml:space="preserve">O sistema deve possuir um design no qual os nomes dos botões fiquem claros para o usuário, afim de melhorar a experiência no site. Evitando possíveis dificuldades na navegação </w:t>
      </w:r>
      <w:r w:rsidR="00B32C5B">
        <w:t xml:space="preserve">e entendimento </w:t>
      </w:r>
      <w:r>
        <w:t>do sistema.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62331A" w14:paraId="496CB54B" w14:textId="77777777">
        <w:tc>
          <w:tcPr>
            <w:tcW w:w="1559" w:type="dxa"/>
            <w:shd w:val="clear" w:color="auto" w:fill="auto"/>
            <w:vAlign w:val="center"/>
          </w:tcPr>
          <w:p w14:paraId="5901D7EB" w14:textId="77777777" w:rsidR="0062331A" w:rsidRDefault="00A16B20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36C54935" w14:textId="77777777" w:rsidR="0062331A" w:rsidRDefault="00A16B20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996533D" w14:textId="77777777" w:rsidR="0062331A" w:rsidRDefault="00A16B20">
            <w:pPr>
              <w:pStyle w:val="TextoNormal"/>
              <w:ind w:left="0"/>
            </w:pPr>
            <w:r>
              <w:rPr>
                <w:rFonts w:eastAsia="Wingdings" w:cs="Wingdings"/>
              </w:rPr>
              <w:t>Essencial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270434F6" w14:textId="55AAEA46" w:rsidR="0062331A" w:rsidRDefault="00C13561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7708720" w14:textId="77777777" w:rsidR="0062331A" w:rsidRDefault="00A16B20">
            <w:pPr>
              <w:pStyle w:val="TextoNormal"/>
              <w:ind w:left="0"/>
            </w:pPr>
            <w:r>
              <w:rPr>
                <w:rFonts w:eastAsia="Wingdings" w:cs="Wingdings"/>
              </w:rPr>
              <w:t>Importante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62FCB495" w14:textId="010E600E" w:rsidR="0062331A" w:rsidRDefault="00C13561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</w:t>
            </w:r>
          </w:p>
        </w:tc>
        <w:tc>
          <w:tcPr>
            <w:tcW w:w="1381" w:type="dxa"/>
            <w:shd w:val="clear" w:color="auto" w:fill="auto"/>
            <w:vAlign w:val="center"/>
          </w:tcPr>
          <w:p w14:paraId="13A8AFCB" w14:textId="77777777" w:rsidR="0062331A" w:rsidRDefault="00A16B20">
            <w:pPr>
              <w:pStyle w:val="TextoNormal"/>
              <w:ind w:left="0"/>
            </w:pPr>
            <w:r>
              <w:rPr>
                <w:rFonts w:eastAsia="Wingdings" w:cs="Wingdings"/>
              </w:rPr>
              <w:t>Desejável</w:t>
            </w:r>
          </w:p>
        </w:tc>
      </w:tr>
    </w:tbl>
    <w:p w14:paraId="6A73E113" w14:textId="77777777" w:rsidR="0062331A" w:rsidRDefault="00A16B20">
      <w:pPr>
        <w:pStyle w:val="Ttulo2"/>
      </w:pPr>
      <w:bookmarkStart w:id="18" w:name="_Toc101137087"/>
      <w:r>
        <w:rPr>
          <w:rFonts w:eastAsia="Wingdings" w:cs="Wingdings"/>
        </w:rPr>
        <w:t>Segurança</w:t>
      </w:r>
      <w:bookmarkEnd w:id="18"/>
    </w:p>
    <w:p w14:paraId="7A8E8624" w14:textId="77777777" w:rsidR="0062331A" w:rsidRDefault="00A16B20">
      <w:pPr>
        <w:pStyle w:val="TextoNormal"/>
      </w:pPr>
      <w:r>
        <w:rPr>
          <w:rFonts w:eastAsia="Wingdings" w:cs="Wingdings"/>
        </w:rPr>
        <w:t xml:space="preserve">Esta seção descreve os requisitos não funcionais associados à integridade, privacidade e autenticidade dos dados do sistema. </w:t>
      </w:r>
    </w:p>
    <w:p w14:paraId="48BD1707" w14:textId="77777777" w:rsidR="0062331A" w:rsidRDefault="00A16B20">
      <w:pPr>
        <w:pStyle w:val="Requisito"/>
      </w:pPr>
      <w:bookmarkStart w:id="19" w:name="_Toc101137088"/>
      <w:r>
        <w:rPr>
          <w:rFonts w:eastAsia="Wingdings" w:cs="Wingdings"/>
        </w:rPr>
        <w:t>[RNF002] Necessidade de Login</w:t>
      </w:r>
      <w:bookmarkEnd w:id="19"/>
      <w:r>
        <w:rPr>
          <w:rFonts w:eastAsia="Wingdings" w:cs="Wingdings"/>
        </w:rPr>
        <w:t xml:space="preserve"> </w:t>
      </w:r>
    </w:p>
    <w:p w14:paraId="19293C70" w14:textId="4D0E2391" w:rsidR="0062331A" w:rsidRDefault="00A16B20">
      <w:pPr>
        <w:pStyle w:val="TextoNormal"/>
      </w:pPr>
      <w:r>
        <w:rPr>
          <w:rFonts w:eastAsia="Wingdings" w:cs="Wingdings"/>
        </w:rPr>
        <w:t xml:space="preserve">É necessário fazer o login no sistema </w:t>
      </w:r>
      <w:r w:rsidR="00704822">
        <w:rPr>
          <w:rFonts w:eastAsia="Wingdings" w:cs="Wingdings"/>
        </w:rPr>
        <w:t>para ter acesso ao sistema e alterar os dados</w:t>
      </w:r>
      <w:r w:rsidR="00C053D0">
        <w:rPr>
          <w:rFonts w:eastAsia="Wingdings" w:cs="Wingdings"/>
        </w:rPr>
        <w:t xml:space="preserve"> disponíveis</w:t>
      </w:r>
      <w:r w:rsidR="00704822">
        <w:rPr>
          <w:rFonts w:eastAsia="Wingdings" w:cs="Wingdings"/>
        </w:rPr>
        <w:t xml:space="preserve">. 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62331A" w14:paraId="6146548C" w14:textId="77777777">
        <w:tc>
          <w:tcPr>
            <w:tcW w:w="1559" w:type="dxa"/>
            <w:shd w:val="clear" w:color="auto" w:fill="auto"/>
            <w:vAlign w:val="center"/>
          </w:tcPr>
          <w:p w14:paraId="5E0066CF" w14:textId="77777777" w:rsidR="0062331A" w:rsidRDefault="00A16B20">
            <w:pPr>
              <w:pStyle w:val="TextoNormal"/>
              <w:ind w:left="33"/>
            </w:pPr>
            <w:r>
              <w:rPr>
                <w:rFonts w:eastAsia="Wingdings" w:cs="Wingdings"/>
                <w:b/>
              </w:rPr>
              <w:t>Prioridade</w:t>
            </w:r>
            <w:r>
              <w:rPr>
                <w:rFonts w:eastAsia="Wingdings" w:cs="Wingdings"/>
              </w:rPr>
              <w:t>: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5074F009" w14:textId="77777777" w:rsidR="0062331A" w:rsidRDefault="00A16B20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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1296522" w14:textId="77777777" w:rsidR="0062331A" w:rsidRDefault="00A16B20">
            <w:pPr>
              <w:pStyle w:val="TextoNormal"/>
              <w:ind w:left="0"/>
            </w:pPr>
            <w:r>
              <w:rPr>
                <w:rFonts w:eastAsia="Wingdings" w:cs="Wingdings"/>
              </w:rPr>
              <w:t>Essencial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1C19975B" w14:textId="77777777" w:rsidR="0062331A" w:rsidRDefault="00A16B20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CD034E9" w14:textId="77777777" w:rsidR="0062331A" w:rsidRDefault="00A16B20">
            <w:pPr>
              <w:pStyle w:val="TextoNormal"/>
              <w:ind w:left="0"/>
            </w:pPr>
            <w:r>
              <w:rPr>
                <w:rFonts w:eastAsia="Wingdings" w:cs="Wingdings"/>
              </w:rPr>
              <w:t>Importante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7A8A809E" w14:textId="77777777" w:rsidR="0062331A" w:rsidRDefault="00A16B20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381" w:type="dxa"/>
            <w:shd w:val="clear" w:color="auto" w:fill="auto"/>
            <w:vAlign w:val="center"/>
          </w:tcPr>
          <w:p w14:paraId="2E753386" w14:textId="77777777" w:rsidR="0062331A" w:rsidRDefault="00A16B20">
            <w:pPr>
              <w:pStyle w:val="TextoNormal"/>
              <w:ind w:left="0"/>
            </w:pPr>
            <w:r>
              <w:rPr>
                <w:rFonts w:eastAsia="Wingdings" w:cs="Wingdings"/>
              </w:rPr>
              <w:t>Desejável</w:t>
            </w:r>
          </w:p>
        </w:tc>
      </w:tr>
    </w:tbl>
    <w:p w14:paraId="622679E4" w14:textId="59B2C2B0" w:rsidR="0062331A" w:rsidRDefault="00A04FC9">
      <w:pPr>
        <w:pStyle w:val="Ttulo2"/>
      </w:pPr>
      <w:bookmarkStart w:id="20" w:name="_Toc101137089"/>
      <w:r>
        <w:rPr>
          <w:rFonts w:eastAsia="Wingdings" w:cs="Wingdings"/>
        </w:rPr>
        <w:t>Confiabilidade</w:t>
      </w:r>
      <w:bookmarkEnd w:id="20"/>
      <w:r>
        <w:rPr>
          <w:rFonts w:eastAsia="Wingdings" w:cs="Wingdings"/>
        </w:rPr>
        <w:t xml:space="preserve"> </w:t>
      </w:r>
    </w:p>
    <w:p w14:paraId="791F0368" w14:textId="01FE7193" w:rsidR="0062331A" w:rsidRDefault="00A16B20">
      <w:pPr>
        <w:pStyle w:val="TextoNormal"/>
      </w:pPr>
      <w:bookmarkStart w:id="21" w:name="_Ref471381570"/>
      <w:r>
        <w:rPr>
          <w:rFonts w:eastAsia="Wingdings" w:cs="Wingdings"/>
        </w:rPr>
        <w:t xml:space="preserve">Esta seção descreve os requisitos não funcionais associados </w:t>
      </w:r>
      <w:r w:rsidR="00A04FC9">
        <w:rPr>
          <w:rFonts w:eastAsia="Wingdings" w:cs="Wingdings"/>
        </w:rPr>
        <w:t>à frequência, severidade de falhas do sistema e habilidade de recuperação das mesmas, bem como à corretude do sistema.</w:t>
      </w:r>
    </w:p>
    <w:p w14:paraId="35D295FB" w14:textId="0C8C2B1C" w:rsidR="0062331A" w:rsidRDefault="00A16B20">
      <w:pPr>
        <w:pStyle w:val="Requisito"/>
      </w:pPr>
      <w:bookmarkStart w:id="22" w:name="_Toc101137090"/>
      <w:r>
        <w:rPr>
          <w:rFonts w:eastAsia="Wingdings" w:cs="Wingdings"/>
        </w:rPr>
        <w:t xml:space="preserve">[RNF003] </w:t>
      </w:r>
      <w:r w:rsidR="00A04FC9">
        <w:rPr>
          <w:rFonts w:eastAsia="Wingdings" w:cs="Wingdings"/>
        </w:rPr>
        <w:t>Sistema Online 24h</w:t>
      </w:r>
      <w:bookmarkEnd w:id="22"/>
      <w:r>
        <w:rPr>
          <w:rFonts w:eastAsia="Wingdings" w:cs="Wingdings"/>
        </w:rPr>
        <w:t xml:space="preserve"> </w:t>
      </w:r>
    </w:p>
    <w:p w14:paraId="6AD098EB" w14:textId="09037402" w:rsidR="0062331A" w:rsidRDefault="00A16B20">
      <w:pPr>
        <w:pStyle w:val="TextoNormal"/>
      </w:pPr>
      <w:r>
        <w:rPr>
          <w:rFonts w:eastAsia="Wingdings" w:cs="Wingdings"/>
        </w:rPr>
        <w:t xml:space="preserve">O sistema foi feito </w:t>
      </w:r>
      <w:r w:rsidR="00A04FC9">
        <w:rPr>
          <w:rFonts w:eastAsia="Wingdings" w:cs="Wingdings"/>
        </w:rPr>
        <w:t xml:space="preserve">para funcionar 24h </w:t>
      </w:r>
      <w:r w:rsidR="00C053D0">
        <w:rPr>
          <w:rFonts w:eastAsia="Wingdings" w:cs="Wingdings"/>
        </w:rPr>
        <w:t xml:space="preserve">por dia, </w:t>
      </w:r>
      <w:r w:rsidR="00A04FC9">
        <w:rPr>
          <w:rFonts w:eastAsia="Wingdings" w:cs="Wingdings"/>
        </w:rPr>
        <w:t>durante todos os dias da semana</w:t>
      </w:r>
      <w:r>
        <w:rPr>
          <w:rFonts w:eastAsia="Wingdings" w:cs="Wingdings"/>
        </w:rPr>
        <w:t>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w:rsidR="0062331A" w14:paraId="4BD1824B" w14:textId="77777777">
        <w:tc>
          <w:tcPr>
            <w:tcW w:w="1559" w:type="dxa"/>
            <w:shd w:val="clear" w:color="auto" w:fill="auto"/>
            <w:vAlign w:val="center"/>
          </w:tcPr>
          <w:p w14:paraId="5F876E4C" w14:textId="77777777" w:rsidR="0062331A" w:rsidRDefault="00A16B20">
            <w:pPr>
              <w:pStyle w:val="TextoNormal"/>
              <w:ind w:left="33"/>
            </w:pPr>
            <w:r>
              <w:rPr>
                <w:rFonts w:eastAsia="Wingdings" w:cs="Wingdings"/>
                <w:b/>
              </w:rPr>
              <w:t>Prioridade</w:t>
            </w:r>
            <w:r>
              <w:rPr>
                <w:rFonts w:eastAsia="Wingdings" w:cs="Wingdings"/>
              </w:rPr>
              <w:t>: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699F4E6C" w14:textId="77777777" w:rsidR="0062331A" w:rsidRDefault="00A16B20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F9065E5" w14:textId="77777777" w:rsidR="0062331A" w:rsidRDefault="00A16B20">
            <w:pPr>
              <w:pStyle w:val="TextoNormal"/>
              <w:ind w:left="0"/>
            </w:pPr>
            <w:r>
              <w:rPr>
                <w:rFonts w:eastAsia="Wingdings" w:cs="Wingdings"/>
              </w:rPr>
              <w:t>Essencial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01A1C1CF" w14:textId="77777777" w:rsidR="0062331A" w:rsidRDefault="00A16B20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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594DDD8" w14:textId="77777777" w:rsidR="0062331A" w:rsidRDefault="00A16B20">
            <w:pPr>
              <w:pStyle w:val="TextoNormal"/>
              <w:ind w:left="0"/>
            </w:pPr>
            <w:r>
              <w:rPr>
                <w:rFonts w:eastAsia="Wingdings" w:cs="Wingdings"/>
              </w:rPr>
              <w:t>Importante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2B0F716D" w14:textId="77777777" w:rsidR="0062331A" w:rsidRDefault="00A16B20">
            <w:pPr>
              <w:spacing w:before="240" w:after="240"/>
              <w:jc w:val="right"/>
            </w:pPr>
            <w:r>
              <w:rPr>
                <w:rFonts w:ascii="Wingdings" w:eastAsia="Wingdings" w:hAnsi="Wingdings" w:cs="Wingdings"/>
              </w:rPr>
              <w:t></w:t>
            </w:r>
          </w:p>
        </w:tc>
        <w:tc>
          <w:tcPr>
            <w:tcW w:w="1381" w:type="dxa"/>
            <w:shd w:val="clear" w:color="auto" w:fill="auto"/>
            <w:vAlign w:val="center"/>
          </w:tcPr>
          <w:p w14:paraId="0A7F2C41" w14:textId="77777777" w:rsidR="0062331A" w:rsidRDefault="00A16B20">
            <w:pPr>
              <w:pStyle w:val="TextoNormal"/>
              <w:ind w:left="0"/>
            </w:pPr>
            <w:r>
              <w:rPr>
                <w:rFonts w:eastAsia="Wingdings" w:cs="Wingdings"/>
              </w:rPr>
              <w:t>Desejável</w:t>
            </w:r>
          </w:p>
        </w:tc>
      </w:tr>
    </w:tbl>
    <w:p w14:paraId="3F80586E" w14:textId="77777777" w:rsidR="0062331A" w:rsidRDefault="0062331A">
      <w:pPr>
        <w:pStyle w:val="TextoNormal"/>
        <w:rPr>
          <w:rFonts w:eastAsia="Wingdings" w:cs="Wingdings"/>
        </w:rPr>
        <w:sectPr w:rsidR="0062331A">
          <w:headerReference w:type="even" r:id="rId44"/>
          <w:headerReference w:type="default" r:id="rId45"/>
          <w:footerReference w:type="even" r:id="rId46"/>
          <w:footerReference w:type="default" r:id="rId47"/>
          <w:headerReference w:type="first" r:id="rId48"/>
          <w:footerReference w:type="first" r:id="rId49"/>
          <w:pgSz w:w="11906" w:h="16838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A29F851" w14:textId="77777777" w:rsidR="008444AA" w:rsidRDefault="00426E30">
      <w:pPr>
        <w:pStyle w:val="TextoNormal"/>
        <w:spacing w:before="0" w:after="0"/>
        <w:jc w:val="right"/>
        <w:rPr>
          <w:rFonts w:eastAsia="Wingding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7795661" wp14:editId="4340E58C">
                <wp:simplePos x="0" y="0"/>
                <wp:positionH relativeFrom="page">
                  <wp:posOffset>6309995</wp:posOffset>
                </wp:positionH>
                <wp:positionV relativeFrom="paragraph">
                  <wp:posOffset>635</wp:posOffset>
                </wp:positionV>
                <wp:extent cx="368300" cy="469265"/>
                <wp:effectExtent l="0" t="0" r="0" b="0"/>
                <wp:wrapSquare wrapText="largest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" cy="469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F48C5D" w14:textId="77777777" w:rsidR="0062331A" w:rsidRDefault="00A16B20">
                            <w:pPr>
                              <w:pStyle w:val="Captulo"/>
                            </w:pPr>
                            <w:r>
                              <w:rPr>
                                <w:b w:val="0"/>
                              </w:rPr>
                              <w:object w:dxaOrig="581" w:dyaOrig="739" w14:anchorId="35C04324">
                                <v:shape id="_x0000_i1032" type="#_x0000_t75" style="width:29.05pt;height:37pt" filled="t">
                                  <v:fill opacity="0" color2="black"/>
                                  <v:imagedata r:id="rId50" o:title=""/>
                                </v:shape>
                                <o:OLEObject Type="Embed" ProgID="Word.Document.8" ShapeID="_x0000_i1032" DrawAspect="Content" ObjectID="_1711749852" r:id="rId51"/>
                              </w:objec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795661" id="Text Box 5" o:spid="_x0000_s1030" type="#_x0000_t202" style="position:absolute;left:0;text-align:left;margin-left:496.85pt;margin-top:.05pt;width:29pt;height:36.9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" stroked="f">
                <v:fill opacity="0"/>
                <v:textbox inset="0,0,0,0">
                  <w:txbxContent>
                    <w:p w14:paraId="45F48C5D" w14:textId="77777777" w:rsidR="0062331A" w:rsidRDefault="00A16B20">
                      <w:pPr>
                        <w:pStyle w:val="Captulo"/>
                      </w:pPr>
                      <w:r>
                        <w:rPr>
                          <w:b w:val="0"/>
                        </w:rPr>
                        <w:object w:dxaOrig="581" w:dyaOrig="739" w14:anchorId="35C04324">
                          <v:shape id="_x0000_i1032" type="#_x0000_t75" style="width:29.05pt;height:37pt" filled="t">
                            <v:fill opacity="0" color2="black"/>
                            <v:imagedata r:id="rId52" o:title=""/>
                          </v:shape>
                          <o:OLEObject Type="Embed" ProgID="Word.Document.8" ShapeID="_x0000_i1032" DrawAspect="Content" ObjectID="_1711668884" r:id="rId53"/>
                        </w:object>
                      </w:r>
                    </w:p>
                  </w:txbxContent>
                </v:textbox>
                <w10:wrap type="square" side="largest" anchorx="page"/>
              </v:shape>
            </w:pict>
          </mc:Fallback>
        </mc:AlternateContent>
      </w:r>
      <w:r w:rsidR="00A16B20">
        <w:cr/>
      </w:r>
      <w:r w:rsidR="00A16B20">
        <w:rPr>
          <w:rFonts w:eastAsia="Wingdings"/>
        </w:rPr>
        <w:t>Capítulo</w:t>
      </w:r>
    </w:p>
    <w:p w14:paraId="1638823F" w14:textId="77777777" w:rsidR="008444AA" w:rsidRDefault="008444AA" w:rsidP="008444AA">
      <w:pPr>
        <w:pStyle w:val="Ttulo1"/>
        <w:rPr>
          <w:rFonts w:eastAsia="Wingdings"/>
        </w:rPr>
      </w:pPr>
    </w:p>
    <w:p w14:paraId="39CD3DFE" w14:textId="4E61BA65" w:rsidR="0062331A" w:rsidRDefault="00A16B20" w:rsidP="008444AA">
      <w:pPr>
        <w:pStyle w:val="Ttulo1"/>
        <w:rPr>
          <w:rFonts w:eastAsia="Wingdings"/>
        </w:rPr>
      </w:pPr>
      <w:r>
        <w:rPr>
          <w:rFonts w:eastAsia="Wingdings"/>
        </w:rPr>
        <w:t>Descrição da interface</w:t>
      </w:r>
      <w:bookmarkEnd w:id="21"/>
      <w:r>
        <w:rPr>
          <w:rFonts w:eastAsia="Wingdings"/>
        </w:rPr>
        <w:t xml:space="preserve"> com o usuário</w:t>
      </w:r>
    </w:p>
    <w:p w14:paraId="7360B4E6" w14:textId="7E8D1F4F" w:rsidR="0062331A" w:rsidRDefault="00A16B20">
      <w:pPr>
        <w:pStyle w:val="TextoNormal"/>
      </w:pPr>
      <w:r>
        <w:rPr>
          <w:rFonts w:eastAsia="Wingdings"/>
        </w:rPr>
        <w:t>Neste documento, adota-se “I_” para indicar uma interface, “IE_” para indicar uma interface com mensagem de erro e “IS_” para identi</w:t>
      </w:r>
      <w:r w:rsidR="00316BA9">
        <w:rPr>
          <w:rFonts w:eastAsia="Wingdings"/>
        </w:rPr>
        <w:t>fi</w:t>
      </w:r>
      <w:r>
        <w:rPr>
          <w:rFonts w:eastAsia="Wingdings"/>
        </w:rPr>
        <w:t xml:space="preserve">car uma interface com mensagem de sucesso. Assim, a interface de login do sistema é nomeada como “I_Login”. </w:t>
      </w:r>
    </w:p>
    <w:p w14:paraId="6008CDD2" w14:textId="77777777" w:rsidR="0062331A" w:rsidRDefault="00A16B20">
      <w:pPr>
        <w:pStyle w:val="Ttulo2"/>
      </w:pPr>
      <w:bookmarkStart w:id="23" w:name="_Toc101137091"/>
      <w:r>
        <w:rPr>
          <w:rFonts w:eastAsia="Wingdings"/>
        </w:rPr>
        <w:t>MAPA DE NAVEGAÇÃO DE INTERFACES</w:t>
      </w:r>
      <w:bookmarkEnd w:id="23"/>
    </w:p>
    <w:p w14:paraId="4CCCCB47" w14:textId="77777777" w:rsidR="0062331A" w:rsidRDefault="0062331A">
      <w:pPr>
        <w:pStyle w:val="TextoNormal"/>
        <w:ind w:left="0"/>
        <w:jc w:val="center"/>
        <w:rPr>
          <w:rFonts w:eastAsia="Wingdings"/>
        </w:rPr>
      </w:pPr>
    </w:p>
    <w:p w14:paraId="2C914687" w14:textId="06F71004" w:rsidR="002A2D1E" w:rsidRDefault="002A2D1E" w:rsidP="002A2D1E">
      <w:pPr>
        <w:pStyle w:val="TextoNormal"/>
        <w:ind w:left="0"/>
        <w:jc w:val="center"/>
        <w:rPr>
          <w:rFonts w:eastAsia="Wingdings"/>
        </w:rPr>
      </w:pPr>
      <w:r>
        <w:rPr>
          <w:rFonts w:eastAsia="Wingdings"/>
          <w:noProof/>
        </w:rPr>
        <w:drawing>
          <wp:inline distT="0" distB="0" distL="0" distR="0" wp14:anchorId="1402BB48" wp14:editId="5D3D1E80">
            <wp:extent cx="6049108" cy="456799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252" cy="457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6C1D0" w14:textId="68A0DC8D" w:rsidR="002A2D1E" w:rsidRDefault="002A2D1E" w:rsidP="002A2D1E">
      <w:pPr>
        <w:pStyle w:val="Ttulo2"/>
      </w:pPr>
      <w:bookmarkStart w:id="24" w:name="_Toc101137092"/>
      <w:r w:rsidRPr="002A2D1E">
        <w:rPr>
          <w:rFonts w:eastAsia="Wingdings"/>
        </w:rPr>
        <w:t>PROTOTIPAÇÃO DA INTERFACE</w:t>
      </w:r>
      <w:bookmarkEnd w:id="24"/>
    </w:p>
    <w:p w14:paraId="53221A60" w14:textId="17504C55" w:rsidR="0062331A" w:rsidRDefault="00DE7A0D" w:rsidP="002A2D1E">
      <w:pPr>
        <w:pStyle w:val="TextoNormal"/>
        <w:jc w:val="left"/>
        <w:rPr>
          <w:rFonts w:eastAsia="Wingdings"/>
        </w:rPr>
      </w:pPr>
      <w:hyperlink r:id="rId55" w:history="1">
        <w:r w:rsidR="002A2D1E" w:rsidRPr="002A2D1E">
          <w:rPr>
            <w:rStyle w:val="Hyperlink"/>
            <w:rFonts w:eastAsia="Wingdings"/>
          </w:rPr>
          <w:t>Link do protótipo no FIGMA</w:t>
        </w:r>
      </w:hyperlink>
      <w:r w:rsidR="002A2D1E">
        <w:rPr>
          <w:rFonts w:eastAsia="Wingdings"/>
        </w:rPr>
        <w:t xml:space="preserve"> </w:t>
      </w:r>
    </w:p>
    <w:p w14:paraId="4034CC09" w14:textId="77777777" w:rsidR="0062331A" w:rsidRDefault="0062331A">
      <w:pPr>
        <w:pStyle w:val="TextoNormal"/>
        <w:rPr>
          <w:rFonts w:eastAsia="Wingdings"/>
        </w:rPr>
      </w:pPr>
    </w:p>
    <w:p w14:paraId="4E23A178" w14:textId="77777777" w:rsidR="00A16B20" w:rsidRDefault="00A16B20">
      <w:pPr>
        <w:pStyle w:val="TextoNormal"/>
      </w:pPr>
      <w:bookmarkStart w:id="25" w:name="_Ref471361557"/>
      <w:bookmarkEnd w:id="25"/>
    </w:p>
    <w:sectPr w:rsidR="00A16B20">
      <w:headerReference w:type="even" r:id="rId56"/>
      <w:headerReference w:type="default" r:id="rId57"/>
      <w:footerReference w:type="even" r:id="rId58"/>
      <w:footerReference w:type="default" r:id="rId59"/>
      <w:headerReference w:type="first" r:id="rId60"/>
      <w:footerReference w:type="first" r:id="rId61"/>
      <w:pgSz w:w="11906" w:h="16838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DEB19" w14:textId="77777777" w:rsidR="00DE7A0D" w:rsidRDefault="00DE7A0D">
      <w:r>
        <w:separator/>
      </w:r>
    </w:p>
  </w:endnote>
  <w:endnote w:type="continuationSeparator" w:id="0">
    <w:p w14:paraId="3B7167B5" w14:textId="77777777" w:rsidR="00DE7A0D" w:rsidRDefault="00DE7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6487"/>
      <w:gridCol w:w="2799"/>
    </w:tblGrid>
    <w:tr w:rsidR="0062331A" w14:paraId="4CC4DD92" w14:textId="77777777">
      <w:tc>
        <w:tcPr>
          <w:tcW w:w="6487" w:type="dxa"/>
          <w:tcBorders>
            <w:top w:val="single" w:sz="4" w:space="0" w:color="000000"/>
          </w:tcBorders>
          <w:shd w:val="clear" w:color="auto" w:fill="auto"/>
        </w:tcPr>
        <w:p w14:paraId="3A551978" w14:textId="5D35ADDE" w:rsidR="0062331A" w:rsidRDefault="00A16B20">
          <w:pPr>
            <w:pStyle w:val="Rodap"/>
          </w:pPr>
          <w:r>
            <w:t xml:space="preserve">Versão </w:t>
          </w:r>
          <w:r w:rsidR="0086150D">
            <w:t>2.0</w:t>
          </w:r>
          <w:r>
            <w:t xml:space="preserve"> </w:t>
          </w:r>
        </w:p>
      </w:tc>
      <w:tc>
        <w:tcPr>
          <w:tcW w:w="2799" w:type="dxa"/>
          <w:tcBorders>
            <w:top w:val="single" w:sz="4" w:space="0" w:color="000000"/>
          </w:tcBorders>
          <w:shd w:val="clear" w:color="auto" w:fill="auto"/>
        </w:tcPr>
        <w:p w14:paraId="6DBED381" w14:textId="77777777" w:rsidR="0062331A" w:rsidRDefault="00A16B20">
          <w:pPr>
            <w:pStyle w:val="Rodap"/>
            <w:jc w:val="right"/>
          </w:pPr>
          <w:r>
            <w:t>Março de 2022</w:t>
          </w:r>
        </w:p>
      </w:tc>
    </w:tr>
  </w:tbl>
  <w:p w14:paraId="3774FE7C" w14:textId="77777777" w:rsidR="0062331A" w:rsidRDefault="0062331A">
    <w:pPr>
      <w:pStyle w:val="Rodap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6487"/>
      <w:gridCol w:w="2799"/>
    </w:tblGrid>
    <w:tr w:rsidR="0062331A" w14:paraId="70A11C1A" w14:textId="77777777">
      <w:tc>
        <w:tcPr>
          <w:tcW w:w="6487" w:type="dxa"/>
          <w:tcBorders>
            <w:top w:val="single" w:sz="4" w:space="0" w:color="000000"/>
          </w:tcBorders>
          <w:shd w:val="clear" w:color="auto" w:fill="auto"/>
        </w:tcPr>
        <w:p w14:paraId="738DAAC5" w14:textId="1B0C8F23" w:rsidR="0062331A" w:rsidRDefault="00A16B20">
          <w:pPr>
            <w:pStyle w:val="Rodap"/>
          </w:pPr>
          <w:r>
            <w:t xml:space="preserve">Versão </w:t>
          </w:r>
          <w:r w:rsidR="0086150D">
            <w:t>2</w:t>
          </w:r>
          <w:r>
            <w:t xml:space="preserve">.0 </w:t>
          </w:r>
        </w:p>
      </w:tc>
      <w:tc>
        <w:tcPr>
          <w:tcW w:w="2799" w:type="dxa"/>
          <w:tcBorders>
            <w:top w:val="single" w:sz="4" w:space="0" w:color="000000"/>
          </w:tcBorders>
          <w:shd w:val="clear" w:color="auto" w:fill="auto"/>
        </w:tcPr>
        <w:p w14:paraId="1CDD4B5E" w14:textId="77777777" w:rsidR="0062331A" w:rsidRDefault="00A16B20">
          <w:pPr>
            <w:pStyle w:val="Rodap"/>
            <w:jc w:val="right"/>
          </w:pPr>
          <w:r>
            <w:t>Março de 2022</w:t>
          </w:r>
        </w:p>
      </w:tc>
    </w:tr>
  </w:tbl>
  <w:p w14:paraId="6FC0122B" w14:textId="77777777" w:rsidR="0062331A" w:rsidRDefault="0062331A">
    <w:pPr>
      <w:pStyle w:val="Rodap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16F19" w14:textId="77777777" w:rsidR="0062331A" w:rsidRDefault="0062331A"/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A283A" w14:textId="77777777" w:rsidR="0062331A" w:rsidRDefault="0062331A"/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6487"/>
      <w:gridCol w:w="2799"/>
    </w:tblGrid>
    <w:tr w:rsidR="0062331A" w14:paraId="03AB3013" w14:textId="77777777">
      <w:tc>
        <w:tcPr>
          <w:tcW w:w="6487" w:type="dxa"/>
          <w:tcBorders>
            <w:top w:val="single" w:sz="4" w:space="0" w:color="000000"/>
          </w:tcBorders>
          <w:shd w:val="clear" w:color="auto" w:fill="auto"/>
        </w:tcPr>
        <w:p w14:paraId="0BF95602" w14:textId="351D4861" w:rsidR="0062331A" w:rsidRDefault="00A16B20">
          <w:pPr>
            <w:pStyle w:val="Rodap"/>
          </w:pPr>
          <w:r>
            <w:t xml:space="preserve">Versão </w:t>
          </w:r>
          <w:r w:rsidR="0086150D">
            <w:t>2</w:t>
          </w:r>
          <w:r>
            <w:t xml:space="preserve">.0 </w:t>
          </w:r>
        </w:p>
      </w:tc>
      <w:tc>
        <w:tcPr>
          <w:tcW w:w="2799" w:type="dxa"/>
          <w:tcBorders>
            <w:top w:val="single" w:sz="4" w:space="0" w:color="000000"/>
          </w:tcBorders>
          <w:shd w:val="clear" w:color="auto" w:fill="auto"/>
        </w:tcPr>
        <w:p w14:paraId="776548EA" w14:textId="77777777" w:rsidR="0062331A" w:rsidRDefault="00A16B20">
          <w:pPr>
            <w:pStyle w:val="Rodap"/>
            <w:jc w:val="right"/>
          </w:pPr>
          <w:r>
            <w:t>Março de 2022</w:t>
          </w:r>
        </w:p>
      </w:tc>
    </w:tr>
  </w:tbl>
  <w:p w14:paraId="595FEE24" w14:textId="77777777" w:rsidR="0062331A" w:rsidRDefault="0062331A">
    <w:pPr>
      <w:pStyle w:val="Rodap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C88C8" w14:textId="77777777" w:rsidR="0062331A" w:rsidRDefault="0062331A"/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9EC25" w14:textId="77777777" w:rsidR="0062331A" w:rsidRDefault="0062331A"/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6487"/>
      <w:gridCol w:w="2799"/>
    </w:tblGrid>
    <w:tr w:rsidR="0062331A" w14:paraId="3B601846" w14:textId="77777777">
      <w:tc>
        <w:tcPr>
          <w:tcW w:w="6487" w:type="dxa"/>
          <w:tcBorders>
            <w:top w:val="single" w:sz="4" w:space="0" w:color="000000"/>
          </w:tcBorders>
          <w:shd w:val="clear" w:color="auto" w:fill="auto"/>
        </w:tcPr>
        <w:p w14:paraId="41E09F09" w14:textId="272A84DA" w:rsidR="0062331A" w:rsidRDefault="00A16B20">
          <w:pPr>
            <w:pStyle w:val="Rodap"/>
          </w:pPr>
          <w:r>
            <w:t xml:space="preserve">Versão </w:t>
          </w:r>
          <w:r w:rsidR="0086150D">
            <w:t>2</w:t>
          </w:r>
          <w:r>
            <w:t xml:space="preserve">.0 </w:t>
          </w:r>
        </w:p>
      </w:tc>
      <w:tc>
        <w:tcPr>
          <w:tcW w:w="2799" w:type="dxa"/>
          <w:tcBorders>
            <w:top w:val="single" w:sz="4" w:space="0" w:color="000000"/>
          </w:tcBorders>
          <w:shd w:val="clear" w:color="auto" w:fill="auto"/>
        </w:tcPr>
        <w:p w14:paraId="6141FBA7" w14:textId="77777777" w:rsidR="0062331A" w:rsidRDefault="00A16B20">
          <w:pPr>
            <w:pStyle w:val="Rodap"/>
            <w:jc w:val="right"/>
          </w:pPr>
          <w:r>
            <w:t>Março de 2022</w:t>
          </w:r>
        </w:p>
      </w:tc>
    </w:tr>
  </w:tbl>
  <w:p w14:paraId="709010C4" w14:textId="77777777" w:rsidR="0062331A" w:rsidRDefault="0062331A">
    <w:pPr>
      <w:pStyle w:val="Rodap"/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33057" w14:textId="77777777" w:rsidR="0062331A" w:rsidRDefault="0062331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F6DD3" w14:textId="77777777" w:rsidR="0062331A" w:rsidRDefault="0062331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23609" w14:textId="77777777" w:rsidR="0062331A" w:rsidRDefault="0062331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6487"/>
      <w:gridCol w:w="2799"/>
    </w:tblGrid>
    <w:tr w:rsidR="0062331A" w14:paraId="1BEB5659" w14:textId="77777777">
      <w:tc>
        <w:tcPr>
          <w:tcW w:w="6487" w:type="dxa"/>
          <w:tcBorders>
            <w:top w:val="single" w:sz="4" w:space="0" w:color="000000"/>
          </w:tcBorders>
          <w:shd w:val="clear" w:color="auto" w:fill="auto"/>
        </w:tcPr>
        <w:p w14:paraId="0784565A" w14:textId="1ADC5727" w:rsidR="0062331A" w:rsidRDefault="00A16B20">
          <w:pPr>
            <w:pStyle w:val="Rodap"/>
          </w:pPr>
          <w:r>
            <w:t xml:space="preserve">Versão </w:t>
          </w:r>
          <w:r w:rsidR="0086150D">
            <w:t>2</w:t>
          </w:r>
          <w:r>
            <w:t xml:space="preserve">.0 </w:t>
          </w:r>
        </w:p>
      </w:tc>
      <w:tc>
        <w:tcPr>
          <w:tcW w:w="2799" w:type="dxa"/>
          <w:tcBorders>
            <w:top w:val="single" w:sz="4" w:space="0" w:color="000000"/>
          </w:tcBorders>
          <w:shd w:val="clear" w:color="auto" w:fill="auto"/>
        </w:tcPr>
        <w:p w14:paraId="7AF17390" w14:textId="77777777" w:rsidR="0062331A" w:rsidRDefault="00A16B20">
          <w:pPr>
            <w:pStyle w:val="Rodap"/>
            <w:jc w:val="right"/>
          </w:pPr>
          <w:r>
            <w:t>Março de 2022</w:t>
          </w:r>
        </w:p>
      </w:tc>
    </w:tr>
  </w:tbl>
  <w:p w14:paraId="2E5C51B3" w14:textId="77777777" w:rsidR="0062331A" w:rsidRDefault="0062331A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E4467" w14:textId="77777777" w:rsidR="0062331A" w:rsidRDefault="0062331A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73D9F" w14:textId="77777777" w:rsidR="0062331A" w:rsidRDefault="0062331A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6487"/>
      <w:gridCol w:w="2799"/>
    </w:tblGrid>
    <w:tr w:rsidR="0062331A" w14:paraId="7528AD24" w14:textId="77777777">
      <w:tc>
        <w:tcPr>
          <w:tcW w:w="6487" w:type="dxa"/>
          <w:tcBorders>
            <w:top w:val="single" w:sz="4" w:space="0" w:color="000000"/>
          </w:tcBorders>
          <w:shd w:val="clear" w:color="auto" w:fill="auto"/>
        </w:tcPr>
        <w:p w14:paraId="1468EC19" w14:textId="04819F7D" w:rsidR="0062331A" w:rsidRDefault="00A16B20">
          <w:pPr>
            <w:pStyle w:val="Rodap"/>
          </w:pPr>
          <w:r>
            <w:t xml:space="preserve">Versão </w:t>
          </w:r>
          <w:r w:rsidR="0086150D">
            <w:t>2</w:t>
          </w:r>
          <w:r>
            <w:t xml:space="preserve">.0 </w:t>
          </w:r>
        </w:p>
      </w:tc>
      <w:tc>
        <w:tcPr>
          <w:tcW w:w="2799" w:type="dxa"/>
          <w:tcBorders>
            <w:top w:val="single" w:sz="4" w:space="0" w:color="000000"/>
          </w:tcBorders>
          <w:shd w:val="clear" w:color="auto" w:fill="auto"/>
        </w:tcPr>
        <w:p w14:paraId="18364603" w14:textId="77777777" w:rsidR="0062331A" w:rsidRDefault="00A16B20">
          <w:pPr>
            <w:pStyle w:val="Rodap"/>
            <w:jc w:val="right"/>
          </w:pPr>
          <w:r>
            <w:t>Março de 2022</w:t>
          </w:r>
        </w:p>
      </w:tc>
    </w:tr>
  </w:tbl>
  <w:p w14:paraId="348725EE" w14:textId="77777777" w:rsidR="0062331A" w:rsidRDefault="0062331A">
    <w:pPr>
      <w:pStyle w:val="Rodap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454F6" w14:textId="77777777" w:rsidR="0062331A" w:rsidRDefault="0062331A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4E723" w14:textId="77777777" w:rsidR="0062331A" w:rsidRDefault="0062331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BBB46" w14:textId="77777777" w:rsidR="00DE7A0D" w:rsidRDefault="00DE7A0D">
      <w:r>
        <w:separator/>
      </w:r>
    </w:p>
  </w:footnote>
  <w:footnote w:type="continuationSeparator" w:id="0">
    <w:p w14:paraId="4346CE9B" w14:textId="77777777" w:rsidR="00DE7A0D" w:rsidRDefault="00DE7A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6231B" w14:textId="77777777" w:rsidR="0062331A" w:rsidRDefault="00A16B20">
    <w:pPr>
      <w:pStyle w:val="Cabealho"/>
    </w:pPr>
    <w:r>
      <w:rPr>
        <w:rStyle w:val="Nmerodepgina"/>
      </w:rPr>
      <w:t>Documento de Requisitos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62331A" w14:paraId="3E81C853" w14:textId="77777777">
      <w:tc>
        <w:tcPr>
          <w:tcW w:w="4621" w:type="dxa"/>
          <w:shd w:val="clear" w:color="auto" w:fill="auto"/>
        </w:tcPr>
        <w:p w14:paraId="1ADD4D43" w14:textId="77777777" w:rsidR="0062331A" w:rsidRDefault="00A16B20">
          <w:pPr>
            <w:pStyle w:val="Cabealho"/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  <w:shd w:val="clear" w:color="auto" w:fill="auto"/>
        </w:tcPr>
        <w:p w14:paraId="36E9B2EC" w14:textId="77777777" w:rsidR="0062331A" w:rsidRDefault="00A16B20">
          <w:pPr>
            <w:pStyle w:val="Cabealho"/>
            <w:jc w:val="right"/>
          </w:pPr>
          <w:r>
            <w:rPr>
              <w:rStyle w:val="Nmerodepgina"/>
            </w:rPr>
            <w:t>Requisitos funcionais – C2. P</w:t>
          </w:r>
          <w:r>
            <w:rPr>
              <w:rStyle w:val="Nmerodepgina"/>
              <w:lang w:eastAsia="en-US"/>
            </w:rPr>
            <w:fldChar w:fldCharType="begin"/>
          </w:r>
          <w:r>
            <w:rPr>
              <w:rStyle w:val="Nmerodepgina"/>
              <w:lang w:eastAsia="en-US"/>
            </w:rPr>
            <w:instrText xml:space="preserve"> PAGE </w:instrText>
          </w:r>
          <w:r>
            <w:rPr>
              <w:rStyle w:val="Nmerodepgina"/>
              <w:lang w:eastAsia="en-US"/>
            </w:rPr>
            <w:fldChar w:fldCharType="separate"/>
          </w:r>
          <w:r>
            <w:rPr>
              <w:rStyle w:val="Nmerodepgina"/>
              <w:lang w:eastAsia="en-US"/>
            </w:rPr>
            <w:t>5</w:t>
          </w:r>
          <w:r>
            <w:rPr>
              <w:rStyle w:val="Nmerodepgina"/>
              <w:lang w:eastAsia="en-US"/>
            </w:rPr>
            <w:fldChar w:fldCharType="end"/>
          </w:r>
          <w:r>
            <w:rPr>
              <w:rStyle w:val="Nmerodepgina"/>
              <w:lang w:eastAsia="en-US"/>
            </w:rPr>
            <w:t xml:space="preserve"> / </w:t>
          </w:r>
          <w:r>
            <w:rPr>
              <w:rStyle w:val="Nmerodepgina"/>
              <w:lang w:eastAsia="en-US"/>
            </w:rPr>
            <w:fldChar w:fldCharType="begin"/>
          </w:r>
          <w:r>
            <w:rPr>
              <w:rStyle w:val="Nmerodepgina"/>
              <w:lang w:eastAsia="en-US"/>
            </w:rPr>
            <w:instrText xml:space="preserve"> PAGE </w:instrText>
          </w:r>
          <w:r>
            <w:rPr>
              <w:rStyle w:val="Nmerodepgina"/>
              <w:lang w:eastAsia="en-US"/>
            </w:rPr>
            <w:fldChar w:fldCharType="separate"/>
          </w:r>
          <w:r>
            <w:rPr>
              <w:rStyle w:val="Nmerodepgina"/>
              <w:lang w:eastAsia="en-US"/>
            </w:rPr>
            <w:t>5</w:t>
          </w:r>
          <w:r>
            <w:rPr>
              <w:rStyle w:val="Nmerodepgina"/>
              <w:lang w:eastAsia="en-US"/>
            </w:rPr>
            <w:fldChar w:fldCharType="end"/>
          </w:r>
        </w:p>
      </w:tc>
    </w:tr>
  </w:tbl>
  <w:p w14:paraId="13EEE1A9" w14:textId="77777777" w:rsidR="0062331A" w:rsidRDefault="0062331A">
    <w:pPr>
      <w:pStyle w:val="Cabealho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69B43" w14:textId="77777777" w:rsidR="0062331A" w:rsidRDefault="0062331A"/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83FB9" w14:textId="77777777" w:rsidR="0062331A" w:rsidRDefault="0062331A"/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62331A" w14:paraId="1A39E796" w14:textId="77777777">
      <w:tc>
        <w:tcPr>
          <w:tcW w:w="4621" w:type="dxa"/>
          <w:shd w:val="clear" w:color="auto" w:fill="auto"/>
        </w:tcPr>
        <w:p w14:paraId="3D2E5069" w14:textId="77777777" w:rsidR="0062331A" w:rsidRDefault="00A16B20">
          <w:pPr>
            <w:pStyle w:val="Cabealho"/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  <w:shd w:val="clear" w:color="auto" w:fill="auto"/>
        </w:tcPr>
        <w:p w14:paraId="34CF92A7" w14:textId="77777777" w:rsidR="0062331A" w:rsidRDefault="00A16B20">
          <w:pPr>
            <w:pStyle w:val="Cabealho"/>
            <w:jc w:val="right"/>
          </w:pPr>
          <w:r>
            <w:rPr>
              <w:rStyle w:val="Nmerodepgina"/>
            </w:rPr>
            <w:t>Requisitos não funcionais – C3. P</w:t>
          </w:r>
          <w:r>
            <w:rPr>
              <w:rStyle w:val="Nmerodepgina"/>
              <w:lang w:eastAsia="en-US"/>
            </w:rPr>
            <w:fldChar w:fldCharType="begin"/>
          </w:r>
          <w:r>
            <w:rPr>
              <w:rStyle w:val="Nmerodepgina"/>
              <w:lang w:eastAsia="en-US"/>
            </w:rPr>
            <w:instrText xml:space="preserve"> PAGE </w:instrText>
          </w:r>
          <w:r>
            <w:rPr>
              <w:rStyle w:val="Nmerodepgina"/>
              <w:lang w:eastAsia="en-US"/>
            </w:rPr>
            <w:fldChar w:fldCharType="separate"/>
          </w:r>
          <w:r>
            <w:rPr>
              <w:rStyle w:val="Nmerodepgina"/>
              <w:lang w:eastAsia="en-US"/>
            </w:rPr>
            <w:t>1</w:t>
          </w:r>
          <w:r>
            <w:rPr>
              <w:rStyle w:val="Nmerodepgina"/>
              <w:lang w:eastAsia="en-US"/>
            </w:rPr>
            <w:fldChar w:fldCharType="end"/>
          </w:r>
          <w:r>
            <w:rPr>
              <w:rStyle w:val="Nmerodepgina"/>
              <w:lang w:eastAsia="en-US"/>
            </w:rPr>
            <w:t xml:space="preserve"> / </w:t>
          </w:r>
          <w:r>
            <w:rPr>
              <w:rStyle w:val="Nmerodepgina"/>
              <w:lang w:eastAsia="en-US"/>
            </w:rPr>
            <w:fldChar w:fldCharType="begin"/>
          </w:r>
          <w:r>
            <w:rPr>
              <w:rStyle w:val="Nmerodepgina"/>
              <w:lang w:eastAsia="en-US"/>
            </w:rPr>
            <w:instrText xml:space="preserve"> PAGE </w:instrText>
          </w:r>
          <w:r>
            <w:rPr>
              <w:rStyle w:val="Nmerodepgina"/>
              <w:lang w:eastAsia="en-US"/>
            </w:rPr>
            <w:fldChar w:fldCharType="separate"/>
          </w:r>
          <w:r>
            <w:rPr>
              <w:rStyle w:val="Nmerodepgina"/>
              <w:lang w:eastAsia="en-US"/>
            </w:rPr>
            <w:t>1</w:t>
          </w:r>
          <w:r>
            <w:rPr>
              <w:rStyle w:val="Nmerodepgina"/>
              <w:lang w:eastAsia="en-US"/>
            </w:rPr>
            <w:fldChar w:fldCharType="end"/>
          </w:r>
        </w:p>
      </w:tc>
    </w:tr>
  </w:tbl>
  <w:p w14:paraId="3A7633F1" w14:textId="77777777" w:rsidR="0062331A" w:rsidRDefault="0062331A">
    <w:pPr>
      <w:pStyle w:val="Cabealho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1BACF" w14:textId="77777777" w:rsidR="0062331A" w:rsidRDefault="0062331A"/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FE05E" w14:textId="77777777" w:rsidR="0062331A" w:rsidRDefault="0062331A"/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62331A" w14:paraId="169AA63D" w14:textId="77777777">
      <w:tc>
        <w:tcPr>
          <w:tcW w:w="4621" w:type="dxa"/>
          <w:shd w:val="clear" w:color="auto" w:fill="auto"/>
        </w:tcPr>
        <w:p w14:paraId="0820C7FF" w14:textId="77777777" w:rsidR="0062331A" w:rsidRDefault="00A16B20">
          <w:pPr>
            <w:pStyle w:val="Cabealho"/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  <w:shd w:val="clear" w:color="auto" w:fill="auto"/>
        </w:tcPr>
        <w:p w14:paraId="6CA52573" w14:textId="77777777" w:rsidR="0062331A" w:rsidRDefault="00A16B20">
          <w:pPr>
            <w:pStyle w:val="Cabealho"/>
            <w:jc w:val="right"/>
          </w:pPr>
          <w:r>
            <w:rPr>
              <w:rStyle w:val="Nmerodepgina"/>
            </w:rPr>
            <w:t>Descrição da interface com o usuário – C4. P</w:t>
          </w:r>
          <w:r>
            <w:rPr>
              <w:rStyle w:val="Nmerodepgina"/>
              <w:lang w:eastAsia="en-US"/>
            </w:rPr>
            <w:fldChar w:fldCharType="begin"/>
          </w:r>
          <w:r>
            <w:rPr>
              <w:rStyle w:val="Nmerodepgina"/>
              <w:lang w:eastAsia="en-US"/>
            </w:rPr>
            <w:instrText xml:space="preserve"> PAGE </w:instrText>
          </w:r>
          <w:r>
            <w:rPr>
              <w:rStyle w:val="Nmerodepgina"/>
              <w:lang w:eastAsia="en-US"/>
            </w:rPr>
            <w:fldChar w:fldCharType="separate"/>
          </w:r>
          <w:r>
            <w:rPr>
              <w:rStyle w:val="Nmerodepgina"/>
              <w:lang w:eastAsia="en-US"/>
            </w:rPr>
            <w:t>2</w:t>
          </w:r>
          <w:r>
            <w:rPr>
              <w:rStyle w:val="Nmerodepgina"/>
              <w:lang w:eastAsia="en-US"/>
            </w:rPr>
            <w:fldChar w:fldCharType="end"/>
          </w:r>
          <w:r>
            <w:rPr>
              <w:rStyle w:val="Nmerodepgina"/>
              <w:lang w:eastAsia="en-US"/>
            </w:rPr>
            <w:t xml:space="preserve"> / </w:t>
          </w:r>
          <w:r>
            <w:rPr>
              <w:rStyle w:val="Nmerodepgina"/>
              <w:lang w:eastAsia="en-US"/>
            </w:rPr>
            <w:fldChar w:fldCharType="begin"/>
          </w:r>
          <w:r>
            <w:rPr>
              <w:rStyle w:val="Nmerodepgina"/>
              <w:lang w:eastAsia="en-US"/>
            </w:rPr>
            <w:instrText xml:space="preserve"> PAGE </w:instrText>
          </w:r>
          <w:r>
            <w:rPr>
              <w:rStyle w:val="Nmerodepgina"/>
              <w:lang w:eastAsia="en-US"/>
            </w:rPr>
            <w:fldChar w:fldCharType="separate"/>
          </w:r>
          <w:r>
            <w:rPr>
              <w:rStyle w:val="Nmerodepgina"/>
              <w:lang w:eastAsia="en-US"/>
            </w:rPr>
            <w:t>2</w:t>
          </w:r>
          <w:r>
            <w:rPr>
              <w:rStyle w:val="Nmerodepgina"/>
              <w:lang w:eastAsia="en-US"/>
            </w:rPr>
            <w:fldChar w:fldCharType="end"/>
          </w:r>
        </w:p>
      </w:tc>
    </w:tr>
  </w:tbl>
  <w:p w14:paraId="45E83692" w14:textId="77777777" w:rsidR="0062331A" w:rsidRDefault="0062331A">
    <w:pPr>
      <w:pStyle w:val="Cabealho"/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1C103" w14:textId="77777777" w:rsidR="0062331A" w:rsidRDefault="0062331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2ED69" w14:textId="77777777" w:rsidR="0062331A" w:rsidRDefault="0062331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62E19" w14:textId="77777777" w:rsidR="0062331A" w:rsidRDefault="0062331A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62331A" w14:paraId="4C776CAE" w14:textId="77777777">
      <w:tc>
        <w:tcPr>
          <w:tcW w:w="4621" w:type="dxa"/>
          <w:shd w:val="clear" w:color="auto" w:fill="auto"/>
        </w:tcPr>
        <w:p w14:paraId="48006B7C" w14:textId="77777777" w:rsidR="0062331A" w:rsidRDefault="00A16B20">
          <w:pPr>
            <w:pStyle w:val="Cabealho"/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  <w:shd w:val="clear" w:color="auto" w:fill="auto"/>
        </w:tcPr>
        <w:p w14:paraId="53284F4F" w14:textId="77777777" w:rsidR="0062331A" w:rsidRDefault="00A16B20">
          <w:pPr>
            <w:pStyle w:val="Cabealho"/>
            <w:jc w:val="right"/>
          </w:pPr>
          <w:r>
            <w:rPr>
              <w:rStyle w:val="Nmerodepgina"/>
            </w:rPr>
            <w:t>Introdução – P</w:t>
          </w:r>
          <w:r>
            <w:rPr>
              <w:rStyle w:val="Nmerodepgina"/>
              <w:lang w:eastAsia="en-US"/>
            </w:rPr>
            <w:fldChar w:fldCharType="begin"/>
          </w:r>
          <w:r>
            <w:rPr>
              <w:rStyle w:val="Nmerodepgina"/>
              <w:lang w:eastAsia="en-US"/>
            </w:rPr>
            <w:instrText xml:space="preserve"> PAGE </w:instrText>
          </w:r>
          <w:r>
            <w:rPr>
              <w:rStyle w:val="Nmerodepgina"/>
              <w:lang w:eastAsia="en-US"/>
            </w:rPr>
            <w:fldChar w:fldCharType="separate"/>
          </w:r>
          <w:r>
            <w:rPr>
              <w:rStyle w:val="Nmerodepgina"/>
              <w:lang w:eastAsia="en-US"/>
            </w:rPr>
            <w:t>2</w:t>
          </w:r>
          <w:r>
            <w:rPr>
              <w:rStyle w:val="Nmerodepgina"/>
              <w:lang w:eastAsia="en-US"/>
            </w:rPr>
            <w:fldChar w:fldCharType="end"/>
          </w:r>
          <w:r>
            <w:rPr>
              <w:rStyle w:val="Nmerodepgina"/>
              <w:lang w:eastAsia="en-US"/>
            </w:rPr>
            <w:t xml:space="preserve"> / </w:t>
          </w:r>
          <w:r>
            <w:rPr>
              <w:rStyle w:val="Nmerodepgina"/>
              <w:lang w:eastAsia="en-US"/>
            </w:rPr>
            <w:fldChar w:fldCharType="begin"/>
          </w:r>
          <w:r>
            <w:rPr>
              <w:rStyle w:val="Nmerodepgina"/>
              <w:lang w:eastAsia="en-US"/>
            </w:rPr>
            <w:instrText xml:space="preserve"> PAGE </w:instrText>
          </w:r>
          <w:r>
            <w:rPr>
              <w:rStyle w:val="Nmerodepgina"/>
              <w:lang w:eastAsia="en-US"/>
            </w:rPr>
            <w:fldChar w:fldCharType="separate"/>
          </w:r>
          <w:r>
            <w:rPr>
              <w:rStyle w:val="Nmerodepgina"/>
              <w:lang w:eastAsia="en-US"/>
            </w:rPr>
            <w:t>2</w:t>
          </w:r>
          <w:r>
            <w:rPr>
              <w:rStyle w:val="Nmerodepgina"/>
              <w:lang w:eastAsia="en-US"/>
            </w:rPr>
            <w:fldChar w:fldCharType="end"/>
          </w:r>
        </w:p>
      </w:tc>
    </w:tr>
  </w:tbl>
  <w:p w14:paraId="1C912708" w14:textId="77777777" w:rsidR="0062331A" w:rsidRDefault="0062331A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C5AF8" w14:textId="77777777" w:rsidR="0062331A" w:rsidRDefault="0062331A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F2FB8" w14:textId="77777777" w:rsidR="0062331A" w:rsidRDefault="0062331A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62331A" w14:paraId="136E6376" w14:textId="77777777">
      <w:tc>
        <w:tcPr>
          <w:tcW w:w="4621" w:type="dxa"/>
          <w:shd w:val="clear" w:color="auto" w:fill="auto"/>
        </w:tcPr>
        <w:p w14:paraId="0DD46321" w14:textId="77777777" w:rsidR="0062331A" w:rsidRDefault="00A16B20">
          <w:pPr>
            <w:pStyle w:val="Cabealho"/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  <w:shd w:val="clear" w:color="auto" w:fill="auto"/>
        </w:tcPr>
        <w:p w14:paraId="27EB92E0" w14:textId="77777777" w:rsidR="0062331A" w:rsidRDefault="00A16B20">
          <w:pPr>
            <w:pStyle w:val="Cabealho"/>
            <w:jc w:val="right"/>
          </w:pPr>
          <w:r>
            <w:rPr>
              <w:rStyle w:val="Nmerodepgina"/>
            </w:rPr>
            <w:t>Descrição geral do sistema – C1. P</w:t>
          </w:r>
          <w:r>
            <w:rPr>
              <w:rStyle w:val="Nmerodepgina"/>
              <w:lang w:eastAsia="en-US"/>
            </w:rPr>
            <w:fldChar w:fldCharType="begin"/>
          </w:r>
          <w:r>
            <w:rPr>
              <w:rStyle w:val="Nmerodepgina"/>
              <w:lang w:eastAsia="en-US"/>
            </w:rPr>
            <w:instrText xml:space="preserve"> PAGE </w:instrText>
          </w:r>
          <w:r>
            <w:rPr>
              <w:rStyle w:val="Nmerodepgina"/>
              <w:lang w:eastAsia="en-US"/>
            </w:rPr>
            <w:fldChar w:fldCharType="separate"/>
          </w:r>
          <w:r>
            <w:rPr>
              <w:rStyle w:val="Nmerodepgina"/>
              <w:lang w:eastAsia="en-US"/>
            </w:rPr>
            <w:t>2</w:t>
          </w:r>
          <w:r>
            <w:rPr>
              <w:rStyle w:val="Nmerodepgina"/>
              <w:lang w:eastAsia="en-US"/>
            </w:rPr>
            <w:fldChar w:fldCharType="end"/>
          </w:r>
          <w:r>
            <w:rPr>
              <w:rStyle w:val="Nmerodepgina"/>
              <w:lang w:eastAsia="en-US"/>
            </w:rPr>
            <w:t xml:space="preserve"> / </w:t>
          </w:r>
          <w:r>
            <w:rPr>
              <w:rStyle w:val="Nmerodepgina"/>
              <w:lang w:eastAsia="en-US"/>
            </w:rPr>
            <w:fldChar w:fldCharType="begin"/>
          </w:r>
          <w:r>
            <w:rPr>
              <w:rStyle w:val="Nmerodepgina"/>
              <w:lang w:eastAsia="en-US"/>
            </w:rPr>
            <w:instrText xml:space="preserve"> PAGE </w:instrText>
          </w:r>
          <w:r>
            <w:rPr>
              <w:rStyle w:val="Nmerodepgina"/>
              <w:lang w:eastAsia="en-US"/>
            </w:rPr>
            <w:fldChar w:fldCharType="separate"/>
          </w:r>
          <w:r>
            <w:rPr>
              <w:rStyle w:val="Nmerodepgina"/>
              <w:lang w:eastAsia="en-US"/>
            </w:rPr>
            <w:t>2</w:t>
          </w:r>
          <w:r>
            <w:rPr>
              <w:rStyle w:val="Nmerodepgina"/>
              <w:lang w:eastAsia="en-US"/>
            </w:rPr>
            <w:fldChar w:fldCharType="end"/>
          </w:r>
        </w:p>
      </w:tc>
    </w:tr>
  </w:tbl>
  <w:p w14:paraId="0CEA4F4E" w14:textId="77777777" w:rsidR="0062331A" w:rsidRDefault="0062331A">
    <w:pPr>
      <w:pStyle w:val="Cabealho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8ECAE" w14:textId="77777777" w:rsidR="0062331A" w:rsidRDefault="0062331A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30E4" w14:textId="77777777" w:rsidR="0062331A" w:rsidRDefault="0062331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bullet"/>
      <w:pStyle w:val="Ttulo3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3">
      <w:start w:val="1"/>
      <w:numFmt w:val="decimal"/>
      <w:pStyle w:val="Ttulo4"/>
      <w:lvlText w:val="..%4"/>
      <w:lvlJc w:val="left"/>
      <w:pPr>
        <w:tabs>
          <w:tab w:val="num" w:pos="576"/>
        </w:tabs>
        <w:ind w:left="0" w:firstLine="0"/>
      </w:pPr>
    </w:lvl>
    <w:lvl w:ilvl="4">
      <w:start w:val="1"/>
      <w:numFmt w:val="decimal"/>
      <w:pStyle w:val="Ttulo5"/>
      <w:lvlText w:val="..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Ttulo6"/>
      <w:lvlText w:val="...%4.%5.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Ttulo7"/>
      <w:lvlText w:val="...%4.%5.%6.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Ttulo8"/>
      <w:lvlText w:val="...%4.%5.%6.%7.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Ttulo9"/>
      <w:lvlText w:val="...%4.%5.%6.%7.%8.%9.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4"/>
    <w:lvl w:ilvl="0">
      <w:start w:val="1"/>
      <w:numFmt w:val="bullet"/>
      <w:pStyle w:val="Commarcadores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0000003"/>
    <w:multiLevelType w:val="singleLevel"/>
    <w:tmpl w:val="00000003"/>
    <w:name w:val="WW8Num1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4"/>
        <w:szCs w:val="24"/>
      </w:rPr>
    </w:lvl>
  </w:abstractNum>
  <w:abstractNum w:abstractNumId="3" w15:restartNumberingAfterBreak="0">
    <w:nsid w:val="00000004"/>
    <w:multiLevelType w:val="singleLevel"/>
    <w:tmpl w:val="00000004"/>
    <w:name w:val="WW8Num1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4" w15:restartNumberingAfterBreak="0">
    <w:nsid w:val="00000005"/>
    <w:multiLevelType w:val="singleLevel"/>
    <w:tmpl w:val="00000005"/>
    <w:name w:val="WW8Num22"/>
    <w:lvl w:ilvl="0">
      <w:start w:val="1"/>
      <w:numFmt w:val="bullet"/>
      <w:lvlText w:val=""/>
      <w:lvlJc w:val="left"/>
      <w:pPr>
        <w:tabs>
          <w:tab w:val="num" w:pos="0"/>
        </w:tabs>
        <w:ind w:left="1298" w:hanging="360"/>
      </w:pPr>
      <w:rPr>
        <w:rFonts w:ascii="Symbol" w:hAnsi="Symbol" w:cs="Symbol" w:hint="default"/>
      </w:rPr>
    </w:lvl>
  </w:abstractNum>
  <w:abstractNum w:abstractNumId="5" w15:restartNumberingAfterBreak="0">
    <w:nsid w:val="00000006"/>
    <w:multiLevelType w:val="multilevel"/>
    <w:tmpl w:val="00000006"/>
    <w:name w:val="WW8StyleNum"/>
    <w:lvl w:ilvl="0">
      <w:start w:val="1"/>
      <w:numFmt w:val="bullet"/>
      <w:pStyle w:val="Commarcadores31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0007"/>
    <w:multiLevelType w:val="multilevel"/>
    <w:tmpl w:val="00000007"/>
    <w:name w:val="WW8StyleNum1"/>
    <w:lvl w:ilvl="0">
      <w:start w:val="1"/>
      <w:numFmt w:val="decimal"/>
      <w:pStyle w:val="Ttulo-Subitem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00000008"/>
    <w:multiLevelType w:val="multilevel"/>
    <w:tmpl w:val="00000008"/>
    <w:name w:val="WW8StyleNum2"/>
    <w:lvl w:ilvl="0">
      <w:start w:val="1"/>
      <w:numFmt w:val="bullet"/>
      <w:pStyle w:val="Bullet1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00000009"/>
    <w:multiLevelType w:val="multilevel"/>
    <w:tmpl w:val="00000009"/>
    <w:name w:val="WW8StyleNum3"/>
    <w:lvl w:ilvl="0">
      <w:start w:val="1"/>
      <w:numFmt w:val="bullet"/>
      <w:pStyle w:val="Bullet2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0000000A"/>
    <w:multiLevelType w:val="multilevel"/>
    <w:tmpl w:val="0000000A"/>
    <w:name w:val="WW8StyleNum4"/>
    <w:lvl w:ilvl="0">
      <w:start w:val="1"/>
      <w:numFmt w:val="bullet"/>
      <w:pStyle w:val="Padrao"/>
      <w:lvlText w:val=""/>
      <w:lvlJc w:val="left"/>
      <w:pPr>
        <w:tabs>
          <w:tab w:val="num" w:pos="283"/>
        </w:tabs>
        <w:ind w:left="283" w:hanging="283"/>
      </w:pPr>
      <w:rPr>
        <w:rFonts w:ascii="Wingdings" w:hAnsi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48A513E6"/>
    <w:multiLevelType w:val="hybridMultilevel"/>
    <w:tmpl w:val="2B5A9406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7CC55338"/>
    <w:multiLevelType w:val="hybridMultilevel"/>
    <w:tmpl w:val="88B2A91A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1790973760">
    <w:abstractNumId w:val="0"/>
  </w:num>
  <w:num w:numId="2" w16cid:durableId="634875183">
    <w:abstractNumId w:val="1"/>
  </w:num>
  <w:num w:numId="3" w16cid:durableId="1824395412">
    <w:abstractNumId w:val="2"/>
  </w:num>
  <w:num w:numId="4" w16cid:durableId="681780481">
    <w:abstractNumId w:val="3"/>
  </w:num>
  <w:num w:numId="5" w16cid:durableId="1424180526">
    <w:abstractNumId w:val="4"/>
  </w:num>
  <w:num w:numId="6" w16cid:durableId="1207570855">
    <w:abstractNumId w:val="5"/>
  </w:num>
  <w:num w:numId="7" w16cid:durableId="1510097727">
    <w:abstractNumId w:val="6"/>
  </w:num>
  <w:num w:numId="8" w16cid:durableId="394471715">
    <w:abstractNumId w:val="7"/>
  </w:num>
  <w:num w:numId="9" w16cid:durableId="1796094454">
    <w:abstractNumId w:val="8"/>
  </w:num>
  <w:num w:numId="10" w16cid:durableId="1264655300">
    <w:abstractNumId w:val="9"/>
  </w:num>
  <w:num w:numId="11" w16cid:durableId="626787743">
    <w:abstractNumId w:val="10"/>
  </w:num>
  <w:num w:numId="12" w16cid:durableId="13140227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E7D"/>
    <w:rsid w:val="0002384A"/>
    <w:rsid w:val="00031CA1"/>
    <w:rsid w:val="0005759A"/>
    <w:rsid w:val="00076736"/>
    <w:rsid w:val="000A2701"/>
    <w:rsid w:val="001158F2"/>
    <w:rsid w:val="001460AF"/>
    <w:rsid w:val="001C0A3D"/>
    <w:rsid w:val="001E18B3"/>
    <w:rsid w:val="002354D7"/>
    <w:rsid w:val="002A2D1E"/>
    <w:rsid w:val="002D1E7D"/>
    <w:rsid w:val="00316BA9"/>
    <w:rsid w:val="003944E5"/>
    <w:rsid w:val="00426E30"/>
    <w:rsid w:val="004935EA"/>
    <w:rsid w:val="00520EE2"/>
    <w:rsid w:val="005861B6"/>
    <w:rsid w:val="00601ED6"/>
    <w:rsid w:val="0062331A"/>
    <w:rsid w:val="00704822"/>
    <w:rsid w:val="00734170"/>
    <w:rsid w:val="007957E3"/>
    <w:rsid w:val="007B7267"/>
    <w:rsid w:val="008444AA"/>
    <w:rsid w:val="0086150D"/>
    <w:rsid w:val="0095075A"/>
    <w:rsid w:val="009E5CB3"/>
    <w:rsid w:val="00A04FC9"/>
    <w:rsid w:val="00A16B20"/>
    <w:rsid w:val="00AD33DA"/>
    <w:rsid w:val="00B32C5B"/>
    <w:rsid w:val="00BD4B44"/>
    <w:rsid w:val="00BE14E1"/>
    <w:rsid w:val="00BE2828"/>
    <w:rsid w:val="00C053D0"/>
    <w:rsid w:val="00C13561"/>
    <w:rsid w:val="00C21F53"/>
    <w:rsid w:val="00C228F4"/>
    <w:rsid w:val="00C40C7F"/>
    <w:rsid w:val="00CB1094"/>
    <w:rsid w:val="00D123D7"/>
    <w:rsid w:val="00D41A8A"/>
    <w:rsid w:val="00D458F9"/>
    <w:rsid w:val="00D71952"/>
    <w:rsid w:val="00DA509E"/>
    <w:rsid w:val="00DE7A0D"/>
    <w:rsid w:val="00FA3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47BDF210"/>
  <w15:chartTrackingRefBased/>
  <w15:docId w15:val="{D007B7B2-4F40-404B-A81C-376447571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ED6"/>
    <w:pPr>
      <w:suppressAutoHyphens/>
    </w:pPr>
    <w:rPr>
      <w:lang w:eastAsia="zh-CN"/>
    </w:rPr>
  </w:style>
  <w:style w:type="paragraph" w:styleId="Ttulo1">
    <w:name w:val="heading 1"/>
    <w:basedOn w:val="Normal"/>
    <w:next w:val="TextoNormal"/>
    <w:qFormat/>
    <w:pPr>
      <w:keepNext/>
      <w:numPr>
        <w:numId w:val="1"/>
      </w:numPr>
      <w:spacing w:after="480"/>
      <w:jc w:val="right"/>
      <w:outlineLvl w:val="0"/>
    </w:pPr>
    <w:rPr>
      <w:rFonts w:ascii="Arial" w:hAnsi="Arial" w:cs="Arial"/>
      <w:b/>
      <w:kern w:val="1"/>
      <w:sz w:val="40"/>
    </w:rPr>
  </w:style>
  <w:style w:type="paragraph" w:styleId="Ttulo2">
    <w:name w:val="heading 2"/>
    <w:next w:val="TextoNormal"/>
    <w:link w:val="Ttulo2Char"/>
    <w:qFormat/>
    <w:pPr>
      <w:keepNext/>
      <w:numPr>
        <w:ilvl w:val="1"/>
        <w:numId w:val="1"/>
      </w:numPr>
      <w:shd w:val="clear" w:color="auto" w:fill="CCCCCC"/>
      <w:suppressAutoHyphens/>
      <w:spacing w:before="360" w:after="120"/>
      <w:outlineLvl w:val="1"/>
    </w:pPr>
    <w:rPr>
      <w:rFonts w:ascii="Arial" w:hAnsi="Arial" w:cs="Arial"/>
      <w:b/>
      <w:sz w:val="28"/>
    </w:rPr>
  </w:style>
  <w:style w:type="paragraph" w:styleId="Ttulo3">
    <w:name w:val="heading 3"/>
    <w:next w:val="TextoNormal"/>
    <w:link w:val="Ttulo3Char"/>
    <w:qFormat/>
    <w:pPr>
      <w:keepNext/>
      <w:numPr>
        <w:ilvl w:val="2"/>
        <w:numId w:val="1"/>
      </w:numPr>
      <w:suppressAutoHyphens/>
      <w:spacing w:before="240" w:after="60"/>
      <w:outlineLvl w:val="2"/>
    </w:pPr>
    <w:rPr>
      <w:rFonts w:ascii="Arial" w:hAnsi="Arial" w:cs="Arial"/>
      <w:b/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 w:cs="Arial"/>
      <w:b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1152"/>
      <w:outlineLvl w:val="4"/>
    </w:pPr>
    <w:rPr>
      <w:rFonts w:ascii="Arial" w:hAnsi="Arial" w:cs="Arial"/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1152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1152"/>
      <w:outlineLvl w:val="6"/>
    </w:pPr>
    <w:rPr>
      <w:rFonts w:ascii="Arial" w:hAnsi="Arial" w:cs="Arial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1152"/>
      <w:outlineLvl w:val="7"/>
    </w:pPr>
    <w:rPr>
      <w:rFonts w:ascii="Arial" w:hAnsi="Arial" w:cs="Arial"/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1152"/>
      <w:outlineLvl w:val="8"/>
    </w:pPr>
    <w:rPr>
      <w:rFonts w:ascii="Arial" w:hAnsi="Arial" w:cs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rFonts w:ascii="Symbol" w:hAnsi="Symbol" w:cs="Symbol" w:hint="default"/>
    </w:rPr>
  </w:style>
  <w:style w:type="character" w:customStyle="1" w:styleId="WW8Num3z0">
    <w:name w:val="WW8Num3z0"/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  <w:rPr>
      <w:rFonts w:ascii="Symbol" w:hAnsi="Symbol" w:cs="Symbol" w:hint="default"/>
    </w:rPr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7z0">
    <w:name w:val="WW8Num7z0"/>
  </w:style>
  <w:style w:type="character" w:customStyle="1" w:styleId="WW8Num8z0">
    <w:name w:val="WW8Num8z0"/>
  </w:style>
  <w:style w:type="character" w:customStyle="1" w:styleId="WW8Num9z0">
    <w:name w:val="WW8Num9z0"/>
  </w:style>
  <w:style w:type="character" w:customStyle="1" w:styleId="WW8Num10z0">
    <w:name w:val="WW8Num10z0"/>
  </w:style>
  <w:style w:type="character" w:customStyle="1" w:styleId="WW8Num11z0">
    <w:name w:val="WW8Num11z0"/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Symbol" w:hAnsi="Symbol" w:cs="Symbol" w:hint="default"/>
    </w:rPr>
  </w:style>
  <w:style w:type="character" w:customStyle="1" w:styleId="WW8Num14z0">
    <w:name w:val="WW8Num14z0"/>
  </w:style>
  <w:style w:type="character" w:customStyle="1" w:styleId="WW8Num15z0">
    <w:name w:val="WW8Num15z0"/>
  </w:style>
  <w:style w:type="character" w:customStyle="1" w:styleId="WW8Num16z0">
    <w:name w:val="WW8Num16z0"/>
    <w:rPr>
      <w:rFonts w:ascii="Symbol" w:hAnsi="Symbol" w:cs="Symbol" w:hint="default"/>
      <w:sz w:val="24"/>
      <w:szCs w:val="24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7z0">
    <w:name w:val="WW8Num17z0"/>
  </w:style>
  <w:style w:type="character" w:customStyle="1" w:styleId="WW8Num18z0">
    <w:name w:val="WW8Num18z0"/>
    <w:rPr>
      <w:rFonts w:ascii="Symbol" w:hAnsi="Symbol" w:cs="Symbol" w:hint="default"/>
    </w:rPr>
  </w:style>
  <w:style w:type="character" w:customStyle="1" w:styleId="WW8Num19z0">
    <w:name w:val="WW8Num19z0"/>
    <w:rPr>
      <w:rFonts w:ascii="Symbol" w:hAnsi="Symbol" w:cs="Symbol" w:hint="default"/>
    </w:rPr>
  </w:style>
  <w:style w:type="character" w:customStyle="1" w:styleId="WW8Num20z0">
    <w:name w:val="WW8Num20z0"/>
  </w:style>
  <w:style w:type="character" w:customStyle="1" w:styleId="WW8Num21z0">
    <w:name w:val="WW8Num21z0"/>
    <w:rPr>
      <w:rFonts w:ascii="Symbol" w:hAnsi="Symbol" w:cs="Symbol" w:hint="default"/>
    </w:rPr>
  </w:style>
  <w:style w:type="character" w:customStyle="1" w:styleId="WW8Num22z0">
    <w:name w:val="WW8Num22z0"/>
    <w:rPr>
      <w:rFonts w:ascii="Symbol" w:hAnsi="Symbol" w:cs="Symbol" w:hint="default"/>
    </w:rPr>
  </w:style>
  <w:style w:type="character" w:customStyle="1" w:styleId="WW8Num22z1">
    <w:name w:val="WW8Num22z1"/>
    <w:rPr>
      <w:rFonts w:ascii="Courier New" w:hAnsi="Courier New" w:cs="Courier New" w:hint="default"/>
    </w:rPr>
  </w:style>
  <w:style w:type="character" w:customStyle="1" w:styleId="WW8Num22z2">
    <w:name w:val="WW8Num22z2"/>
    <w:rPr>
      <w:rFonts w:ascii="Wingdings" w:hAnsi="Wingdings" w:cs="Wingdings" w:hint="default"/>
    </w:rPr>
  </w:style>
  <w:style w:type="character" w:customStyle="1" w:styleId="WW8Num23z0">
    <w:name w:val="WW8Num23z0"/>
  </w:style>
  <w:style w:type="character" w:customStyle="1" w:styleId="WW8Num24z0">
    <w:name w:val="WW8Num24z0"/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St2z0">
    <w:name w:val="WW8NumSt2z0"/>
    <w:rPr>
      <w:rFonts w:ascii="Symbol" w:hAnsi="Symbol" w:cs="Symbol" w:hint="default"/>
    </w:rPr>
  </w:style>
  <w:style w:type="character" w:customStyle="1" w:styleId="WW8NumSt4z0">
    <w:name w:val="WW8NumSt4z0"/>
    <w:rPr>
      <w:rFonts w:ascii="Symbol" w:hAnsi="Symbol" w:cs="Symbol" w:hint="default"/>
    </w:rPr>
  </w:style>
  <w:style w:type="character" w:customStyle="1" w:styleId="WW8NumSt23z0">
    <w:name w:val="WW8NumSt23z0"/>
    <w:rPr>
      <w:rFonts w:ascii="Symbol" w:hAnsi="Symbol" w:cs="Symbol" w:hint="default"/>
    </w:rPr>
  </w:style>
  <w:style w:type="character" w:customStyle="1" w:styleId="WW8NumSt25z0">
    <w:name w:val="WW8NumSt25z0"/>
    <w:rPr>
      <w:rFonts w:ascii="Symbol" w:hAnsi="Symbol" w:cs="Symbol" w:hint="default"/>
    </w:rPr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</w:style>
  <w:style w:type="character" w:styleId="Hyperlink">
    <w:name w:val="Hyperlink"/>
    <w:rPr>
      <w:color w:val="0563C1"/>
      <w:u w:val="single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TextoNormal">
    <w:name w:val="Texto Normal"/>
    <w:pPr>
      <w:suppressAutoHyphens/>
      <w:spacing w:before="60" w:after="60"/>
      <w:ind w:left="578"/>
      <w:jc w:val="both"/>
    </w:pPr>
    <w:rPr>
      <w:sz w:val="22"/>
    </w:rPr>
  </w:style>
  <w:style w:type="paragraph" w:customStyle="1" w:styleId="Corponico">
    <w:name w:val="Corpo Único"/>
    <w:pPr>
      <w:suppressAutoHyphens/>
      <w:spacing w:before="60" w:after="60"/>
      <w:ind w:left="720"/>
    </w:pPr>
    <w:rPr>
      <w:rFonts w:ascii="Arial" w:hAnsi="Arial" w:cs="Arial"/>
      <w:color w:val="000000"/>
      <w:lang w:val="en-US" w:eastAsia="zh-CN"/>
    </w:rPr>
  </w:style>
  <w:style w:type="paragraph" w:customStyle="1" w:styleId="Captulo">
    <w:name w:val="Capítulo"/>
    <w:next w:val="TextoNormal"/>
    <w:pPr>
      <w:keepNext/>
      <w:suppressAutoHyphens/>
      <w:spacing w:after="480"/>
      <w:jc w:val="right"/>
    </w:pPr>
    <w:rPr>
      <w:rFonts w:ascii="Arial" w:hAnsi="Arial" w:cs="Arial"/>
      <w:b/>
      <w:sz w:val="40"/>
    </w:rPr>
  </w:style>
  <w:style w:type="paragraph" w:customStyle="1" w:styleId="Sumrio-Captulo">
    <w:name w:val="Sumário - Capítulo"/>
    <w:pPr>
      <w:suppressAutoHyphens/>
      <w:spacing w:after="480"/>
      <w:jc w:val="right"/>
    </w:pPr>
    <w:rPr>
      <w:rFonts w:ascii="Arial" w:hAnsi="Arial" w:cs="Arial"/>
      <w:b/>
      <w:sz w:val="40"/>
    </w:rPr>
  </w:style>
  <w:style w:type="paragraph" w:customStyle="1" w:styleId="Sumrio-Item">
    <w:name w:val="Sumário - Item"/>
    <w:basedOn w:val="Sumrio-Captulo"/>
    <w:pPr>
      <w:spacing w:before="60" w:after="60"/>
      <w:ind w:left="1152"/>
    </w:pPr>
    <w:rPr>
      <w:sz w:val="20"/>
    </w:rPr>
  </w:style>
  <w:style w:type="paragraph" w:customStyle="1" w:styleId="Sumrio-Subitem">
    <w:name w:val="Sumário - Subitem"/>
    <w:basedOn w:val="Sumrio-Item"/>
    <w:pPr>
      <w:spacing w:before="0" w:after="0"/>
      <w:ind w:left="1728"/>
    </w:pPr>
  </w:style>
  <w:style w:type="paragraph" w:customStyle="1" w:styleId="Ttulo-Item">
    <w:name w:val="Título - Item"/>
    <w:next w:val="TextoNormal"/>
    <w:pPr>
      <w:suppressAutoHyphens/>
      <w:spacing w:before="60"/>
    </w:pPr>
    <w:rPr>
      <w:rFonts w:ascii="Arial" w:hAnsi="Arial" w:cs="Arial"/>
      <w:b/>
    </w:rPr>
  </w:style>
  <w:style w:type="paragraph" w:customStyle="1" w:styleId="Numerada1">
    <w:name w:val="Numerada1"/>
    <w:next w:val="TextoNormal"/>
    <w:pPr>
      <w:suppressAutoHyphens/>
      <w:spacing w:before="240" w:after="120"/>
    </w:pPr>
    <w:rPr>
      <w:sz w:val="22"/>
    </w:rPr>
  </w:style>
  <w:style w:type="paragraph" w:customStyle="1" w:styleId="Commarcadores31">
    <w:name w:val="Com marcadores 31"/>
    <w:pPr>
      <w:numPr>
        <w:numId w:val="6"/>
      </w:numPr>
      <w:suppressAutoHyphens/>
      <w:ind w:left="859"/>
    </w:pPr>
  </w:style>
  <w:style w:type="paragraph" w:customStyle="1" w:styleId="Ttulo-Subitem">
    <w:name w:val="Título - Subitem"/>
    <w:next w:val="TextoNormal"/>
    <w:pPr>
      <w:keepNext/>
      <w:numPr>
        <w:numId w:val="7"/>
      </w:numPr>
      <w:suppressAutoHyphens/>
      <w:spacing w:before="240" w:after="120"/>
      <w:ind w:left="576" w:hanging="576"/>
    </w:pPr>
    <w:rPr>
      <w:rFonts w:ascii="Arial" w:hAnsi="Arial" w:cs="Arial"/>
      <w:b/>
      <w:sz w:val="24"/>
    </w:rPr>
  </w:style>
  <w:style w:type="paragraph" w:customStyle="1" w:styleId="TtuloFigura">
    <w:name w:val="Título Figura"/>
    <w:next w:val="TextoNormal"/>
    <w:pPr>
      <w:keepNext/>
      <w:suppressAutoHyphens/>
      <w:spacing w:before="240" w:after="60"/>
      <w:jc w:val="center"/>
    </w:pPr>
    <w:rPr>
      <w:rFonts w:ascii="Arial" w:hAnsi="Arial" w:cs="Arial"/>
      <w:b/>
    </w:rPr>
  </w:style>
  <w:style w:type="paragraph" w:customStyle="1" w:styleId="Bullet1">
    <w:name w:val="Bullet 1"/>
    <w:pPr>
      <w:numPr>
        <w:numId w:val="8"/>
      </w:numPr>
      <w:suppressAutoHyphens/>
      <w:ind w:left="859"/>
    </w:pPr>
  </w:style>
  <w:style w:type="paragraph" w:customStyle="1" w:styleId="Bullet2">
    <w:name w:val="Bullet 2"/>
    <w:pPr>
      <w:numPr>
        <w:numId w:val="9"/>
      </w:numPr>
      <w:suppressAutoHyphens/>
      <w:spacing w:after="60"/>
      <w:ind w:left="859"/>
    </w:pPr>
  </w:style>
  <w:style w:type="paragraph" w:customStyle="1" w:styleId="TtuloCapa">
    <w:name w:val="Título Capa"/>
    <w:next w:val="Verso"/>
    <w:pPr>
      <w:suppressAutoHyphens/>
      <w:spacing w:before="6000" w:after="6840"/>
      <w:jc w:val="center"/>
    </w:pPr>
    <w:rPr>
      <w:rFonts w:ascii="Arial Black" w:hAnsi="Arial Black" w:cs="Arial Black"/>
      <w:color w:val="0000FF"/>
      <w:sz w:val="48"/>
    </w:rPr>
  </w:style>
  <w:style w:type="paragraph" w:customStyle="1" w:styleId="Verso">
    <w:name w:val="Versão"/>
    <w:pPr>
      <w:suppressAutoHyphens/>
      <w:jc w:val="center"/>
    </w:pPr>
    <w:rPr>
      <w:rFonts w:ascii="Arial" w:hAnsi="Arial" w:cs="Arial"/>
      <w:sz w:val="24"/>
    </w:rPr>
  </w:style>
  <w:style w:type="paragraph" w:customStyle="1" w:styleId="Objeto">
    <w:name w:val="Objeto"/>
    <w:next w:val="TextoNormal"/>
    <w:pPr>
      <w:keepNext/>
      <w:shd w:val="clear" w:color="auto" w:fill="CCCCCC"/>
      <w:suppressAutoHyphens/>
      <w:spacing w:before="360" w:after="120"/>
    </w:pPr>
    <w:rPr>
      <w:rFonts w:ascii="Arial" w:hAnsi="Arial" w:cs="Arial"/>
      <w:b/>
      <w:color w:val="000000"/>
      <w:sz w:val="28"/>
      <w:lang w:val="en-US" w:eastAsia="zh-CN"/>
    </w:rPr>
  </w:style>
  <w:style w:type="paragraph" w:customStyle="1" w:styleId="Item">
    <w:name w:val="Item"/>
    <w:pPr>
      <w:suppressAutoHyphens/>
      <w:ind w:left="576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  <w:rPr>
      <w:rFonts w:ascii="Arial" w:hAnsi="Arial" w:cs="Arial"/>
      <w:sz w:val="16"/>
    </w:rPr>
  </w:style>
  <w:style w:type="paragraph" w:customStyle="1" w:styleId="TtuloCapa2">
    <w:name w:val="Título Capa 2"/>
    <w:pPr>
      <w:suppressAutoHyphens/>
      <w:spacing w:before="5760" w:after="6280"/>
      <w:jc w:val="center"/>
    </w:pPr>
    <w:rPr>
      <w:rFonts w:ascii="Arial" w:hAnsi="Arial" w:cs="Arial"/>
      <w:b/>
      <w:color w:val="0000FF"/>
      <w:sz w:val="56"/>
    </w:rPr>
  </w:style>
  <w:style w:type="paragraph" w:customStyle="1" w:styleId="Ttulo-Subitemsemnumerao">
    <w:name w:val="Título - Subitem sem numeração"/>
    <w:next w:val="TextoNormal"/>
    <w:pPr>
      <w:suppressAutoHyphens/>
      <w:spacing w:before="240" w:after="120"/>
      <w:ind w:left="576"/>
    </w:pPr>
    <w:rPr>
      <w:rFonts w:ascii="Arial" w:hAnsi="Arial" w:cs="Arial"/>
      <w:b/>
      <w:sz w:val="24"/>
    </w:rPr>
  </w:style>
  <w:style w:type="paragraph" w:styleId="Rodap">
    <w:name w:val="footer"/>
    <w:basedOn w:val="Normal"/>
    <w:pPr>
      <w:tabs>
        <w:tab w:val="center" w:pos="4320"/>
        <w:tab w:val="right" w:pos="8640"/>
      </w:tabs>
    </w:pPr>
    <w:rPr>
      <w:rFonts w:ascii="Arial" w:hAnsi="Arial" w:cs="Arial"/>
      <w:sz w:val="16"/>
    </w:rPr>
  </w:style>
  <w:style w:type="paragraph" w:styleId="Sumrio1">
    <w:name w:val="toc 1"/>
    <w:basedOn w:val="Normal"/>
    <w:next w:val="Normal"/>
    <w:pPr>
      <w:tabs>
        <w:tab w:val="right" w:leader="dot" w:pos="9029"/>
      </w:tabs>
      <w:spacing w:before="360"/>
    </w:pPr>
    <w:rPr>
      <w:rFonts w:ascii="Arial" w:hAnsi="Arial" w:cs="Arial"/>
      <w:b/>
      <w:caps/>
      <w:sz w:val="24"/>
    </w:rPr>
  </w:style>
  <w:style w:type="paragraph" w:styleId="Sumrio2">
    <w:name w:val="toc 2"/>
    <w:basedOn w:val="Normal"/>
    <w:next w:val="Normal"/>
    <w:uiPriority w:val="39"/>
    <w:pPr>
      <w:tabs>
        <w:tab w:val="right" w:leader="dot" w:pos="9029"/>
      </w:tabs>
      <w:spacing w:before="240" w:after="60"/>
      <w:ind w:left="576"/>
    </w:pPr>
    <w:rPr>
      <w:rFonts w:ascii="Arial" w:hAnsi="Arial" w:cs="Arial"/>
      <w:b/>
    </w:rPr>
  </w:style>
  <w:style w:type="paragraph" w:styleId="Sumrio3">
    <w:name w:val="toc 3"/>
    <w:basedOn w:val="Normal"/>
    <w:next w:val="Normal"/>
    <w:uiPriority w:val="39"/>
    <w:pPr>
      <w:tabs>
        <w:tab w:val="right" w:leader="dot" w:pos="9029"/>
      </w:tabs>
      <w:spacing w:before="60" w:after="60"/>
      <w:ind w:left="1152"/>
    </w:pPr>
    <w:rPr>
      <w:rFonts w:ascii="Arial" w:hAnsi="Arial" w:cs="Arial"/>
    </w:rPr>
  </w:style>
  <w:style w:type="paragraph" w:styleId="Sumrio4">
    <w:name w:val="toc 4"/>
    <w:basedOn w:val="Normal"/>
    <w:next w:val="Normal"/>
    <w:pPr>
      <w:tabs>
        <w:tab w:val="right" w:leader="dot" w:pos="9029"/>
      </w:tabs>
      <w:ind w:left="400"/>
    </w:pPr>
  </w:style>
  <w:style w:type="paragraph" w:styleId="Sumrio5">
    <w:name w:val="toc 5"/>
    <w:basedOn w:val="Normal"/>
    <w:next w:val="Normal"/>
    <w:pPr>
      <w:tabs>
        <w:tab w:val="right" w:leader="dot" w:pos="9029"/>
      </w:tabs>
      <w:ind w:left="600"/>
    </w:pPr>
  </w:style>
  <w:style w:type="paragraph" w:styleId="Sumrio6">
    <w:name w:val="toc 6"/>
    <w:basedOn w:val="Normal"/>
    <w:next w:val="Normal"/>
    <w:pPr>
      <w:tabs>
        <w:tab w:val="right" w:leader="dot" w:pos="9029"/>
      </w:tabs>
      <w:ind w:left="800"/>
    </w:pPr>
  </w:style>
  <w:style w:type="paragraph" w:styleId="Sumrio7">
    <w:name w:val="toc 7"/>
    <w:basedOn w:val="Normal"/>
    <w:next w:val="Normal"/>
    <w:pPr>
      <w:tabs>
        <w:tab w:val="right" w:leader="dot" w:pos="9029"/>
      </w:tabs>
      <w:ind w:left="1000"/>
    </w:pPr>
  </w:style>
  <w:style w:type="paragraph" w:styleId="Sumrio8">
    <w:name w:val="toc 8"/>
    <w:basedOn w:val="Normal"/>
    <w:next w:val="Normal"/>
    <w:pPr>
      <w:tabs>
        <w:tab w:val="right" w:leader="dot" w:pos="9029"/>
      </w:tabs>
      <w:ind w:left="1200"/>
    </w:pPr>
  </w:style>
  <w:style w:type="paragraph" w:styleId="Sumrio9">
    <w:name w:val="toc 9"/>
    <w:basedOn w:val="Normal"/>
    <w:next w:val="Normal"/>
    <w:pPr>
      <w:tabs>
        <w:tab w:val="right" w:leader="dot" w:pos="9029"/>
      </w:tabs>
      <w:ind w:left="1400"/>
    </w:pPr>
  </w:style>
  <w:style w:type="paragraph" w:customStyle="1" w:styleId="Padrao">
    <w:name w:val="Padrao"/>
    <w:pPr>
      <w:keepNext/>
      <w:numPr>
        <w:numId w:val="10"/>
      </w:numPr>
      <w:suppressAutoHyphens/>
      <w:spacing w:before="240" w:after="240"/>
      <w:ind w:left="720" w:hanging="720"/>
    </w:pPr>
    <w:rPr>
      <w:b/>
      <w:color w:val="000000"/>
      <w:sz w:val="24"/>
      <w:lang w:val="en-US" w:eastAsia="zh-CN"/>
    </w:rPr>
  </w:style>
  <w:style w:type="paragraph" w:customStyle="1" w:styleId="Observao">
    <w:name w:val="Observação"/>
    <w:next w:val="TextoNormal"/>
    <w:pPr>
      <w:suppressAutoHyphens/>
      <w:spacing w:before="120" w:after="120"/>
      <w:ind w:left="1152" w:hanging="576"/>
    </w:pPr>
    <w:rPr>
      <w:sz w:val="21"/>
    </w:rPr>
  </w:style>
  <w:style w:type="paragraph" w:customStyle="1" w:styleId="CabealhoCapa1">
    <w:name w:val="Cabeçalho Capa 1"/>
    <w:pPr>
      <w:suppressAutoHyphens/>
    </w:pPr>
    <w:rPr>
      <w:rFonts w:ascii="Arial" w:hAnsi="Arial" w:cs="Arial"/>
      <w:b/>
    </w:rPr>
  </w:style>
  <w:style w:type="paragraph" w:customStyle="1" w:styleId="CabealhoCapa2">
    <w:name w:val="Cabeçalho Capa 2"/>
    <w:pPr>
      <w:suppressAutoHyphens/>
    </w:pPr>
    <w:rPr>
      <w:rFonts w:ascii="Arial" w:hAnsi="Arial" w:cs="Arial"/>
      <w:sz w:val="16"/>
    </w:rPr>
  </w:style>
  <w:style w:type="paragraph" w:customStyle="1" w:styleId="Commarcadores1">
    <w:name w:val="Com marcadores1"/>
    <w:basedOn w:val="Normal"/>
    <w:pPr>
      <w:numPr>
        <w:numId w:val="2"/>
      </w:numPr>
      <w:tabs>
        <w:tab w:val="left" w:pos="567"/>
      </w:tabs>
      <w:spacing w:before="60" w:after="60"/>
      <w:ind w:left="993" w:firstLine="0"/>
    </w:pPr>
    <w:rPr>
      <w:b/>
      <w:sz w:val="22"/>
    </w:rPr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spacing w:after="120"/>
    </w:pPr>
  </w:style>
  <w:style w:type="paragraph" w:customStyle="1" w:styleId="destaque1">
    <w:name w:val="destaque 1"/>
    <w:next w:val="Normal"/>
    <w:pPr>
      <w:keepNext/>
      <w:suppressAutoHyphens/>
      <w:spacing w:before="240" w:after="120"/>
    </w:pPr>
    <w:rPr>
      <w:rFonts w:ascii="Arial" w:hAnsi="Arial" w:cs="Arial"/>
      <w:b/>
      <w:sz w:val="24"/>
    </w:rPr>
  </w:style>
  <w:style w:type="paragraph" w:customStyle="1" w:styleId="destaque2">
    <w:name w:val="destaque 2"/>
    <w:basedOn w:val="destaque1"/>
    <w:next w:val="Normal"/>
    <w:rPr>
      <w:b w:val="0"/>
      <w:i/>
    </w:rPr>
  </w:style>
  <w:style w:type="paragraph" w:customStyle="1" w:styleId="Contedodoquadro">
    <w:name w:val="Conteúdo do quadro"/>
    <w:basedOn w:val="Normal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styleId="PargrafodaLista">
    <w:name w:val="List Paragraph"/>
    <w:basedOn w:val="Normal"/>
    <w:uiPriority w:val="34"/>
    <w:qFormat/>
    <w:rsid w:val="00601ED6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rsid w:val="0086150D"/>
    <w:rPr>
      <w:rFonts w:ascii="Arial" w:hAnsi="Arial" w:cs="Arial"/>
      <w:b/>
      <w:sz w:val="24"/>
    </w:rPr>
  </w:style>
  <w:style w:type="character" w:customStyle="1" w:styleId="Ttulo2Char">
    <w:name w:val="Título 2 Char"/>
    <w:basedOn w:val="Fontepargpadro"/>
    <w:link w:val="Ttulo2"/>
    <w:rsid w:val="002A2D1E"/>
    <w:rPr>
      <w:rFonts w:ascii="Arial" w:hAnsi="Arial" w:cs="Arial"/>
      <w:b/>
      <w:sz w:val="28"/>
      <w:shd w:val="clear" w:color="auto" w:fill="CCCCCC"/>
    </w:rPr>
  </w:style>
  <w:style w:type="character" w:styleId="MenoPendente">
    <w:name w:val="Unresolved Mention"/>
    <w:basedOn w:val="Fontepargpadro"/>
    <w:uiPriority w:val="99"/>
    <w:semiHidden/>
    <w:unhideWhenUsed/>
    <w:rsid w:val="002A2D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oleObject" Target="embeddings/oleObject1.bin"/><Relationship Id="rId26" Type="http://schemas.openxmlformats.org/officeDocument/2006/relationships/footer" Target="footer6.xml"/><Relationship Id="rId39" Type="http://schemas.openxmlformats.org/officeDocument/2006/relationships/footer" Target="footer11.xml"/><Relationship Id="rId21" Type="http://schemas.openxmlformats.org/officeDocument/2006/relationships/image" Target="media/image2.png"/><Relationship Id="rId34" Type="http://schemas.openxmlformats.org/officeDocument/2006/relationships/header" Target="header9.xml"/><Relationship Id="rId42" Type="http://schemas.openxmlformats.org/officeDocument/2006/relationships/image" Target="media/image60.emf"/><Relationship Id="rId47" Type="http://schemas.openxmlformats.org/officeDocument/2006/relationships/footer" Target="footer13.xml"/><Relationship Id="rId50" Type="http://schemas.openxmlformats.org/officeDocument/2006/relationships/image" Target="media/image7.emf"/><Relationship Id="rId55" Type="http://schemas.openxmlformats.org/officeDocument/2006/relationships/hyperlink" Target="https://www.figma.com/proto/SdSmbk8628zFsGdzWz52J9/Prot&#243;tipo-MMO" TargetMode="External"/><Relationship Id="rId63" Type="http://schemas.openxmlformats.org/officeDocument/2006/relationships/theme" Target="theme/theme1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9" Type="http://schemas.openxmlformats.org/officeDocument/2006/relationships/footer" Target="footer8.xml"/><Relationship Id="rId11" Type="http://schemas.openxmlformats.org/officeDocument/2006/relationships/header" Target="header3.xml"/><Relationship Id="rId24" Type="http://schemas.openxmlformats.org/officeDocument/2006/relationships/header" Target="header6.xml"/><Relationship Id="rId32" Type="http://schemas.openxmlformats.org/officeDocument/2006/relationships/image" Target="media/image50.emf"/><Relationship Id="rId37" Type="http://schemas.openxmlformats.org/officeDocument/2006/relationships/footer" Target="footer10.xml"/><Relationship Id="rId40" Type="http://schemas.openxmlformats.org/officeDocument/2006/relationships/image" Target="media/image6.emf"/><Relationship Id="rId45" Type="http://schemas.openxmlformats.org/officeDocument/2006/relationships/header" Target="header13.xml"/><Relationship Id="rId53" Type="http://schemas.openxmlformats.org/officeDocument/2006/relationships/oleObject" Target="embeddings/oleObject8.bin"/><Relationship Id="rId58" Type="http://schemas.openxmlformats.org/officeDocument/2006/relationships/footer" Target="footer15.xml"/><Relationship Id="rId5" Type="http://schemas.openxmlformats.org/officeDocument/2006/relationships/footnotes" Target="footnotes.xml"/><Relationship Id="rId61" Type="http://schemas.openxmlformats.org/officeDocument/2006/relationships/footer" Target="footer17.xml"/><Relationship Id="rId19" Type="http://schemas.openxmlformats.org/officeDocument/2006/relationships/image" Target="media/image10.emf"/><Relationship Id="rId14" Type="http://schemas.openxmlformats.org/officeDocument/2006/relationships/footer" Target="footer4.xml"/><Relationship Id="rId22" Type="http://schemas.openxmlformats.org/officeDocument/2006/relationships/image" Target="media/image3.png"/><Relationship Id="rId27" Type="http://schemas.openxmlformats.org/officeDocument/2006/relationships/footer" Target="footer7.xml"/><Relationship Id="rId30" Type="http://schemas.openxmlformats.org/officeDocument/2006/relationships/image" Target="media/image5.emf"/><Relationship Id="rId35" Type="http://schemas.openxmlformats.org/officeDocument/2006/relationships/header" Target="header10.xml"/><Relationship Id="rId43" Type="http://schemas.openxmlformats.org/officeDocument/2006/relationships/oleObject" Target="embeddings/oleObject6.bin"/><Relationship Id="rId48" Type="http://schemas.openxmlformats.org/officeDocument/2006/relationships/header" Target="header14.xml"/><Relationship Id="rId56" Type="http://schemas.openxmlformats.org/officeDocument/2006/relationships/header" Target="header15.xml"/><Relationship Id="rId8" Type="http://schemas.openxmlformats.org/officeDocument/2006/relationships/footer" Target="footer1.xml"/><Relationship Id="rId51" Type="http://schemas.openxmlformats.org/officeDocument/2006/relationships/oleObject" Target="embeddings/oleObject7.bin"/><Relationship Id="rId3" Type="http://schemas.openxmlformats.org/officeDocument/2006/relationships/settings" Target="settings.xml"/><Relationship Id="rId12" Type="http://schemas.openxmlformats.org/officeDocument/2006/relationships/header" Target="header4.xml"/><Relationship Id="rId17" Type="http://schemas.openxmlformats.org/officeDocument/2006/relationships/image" Target="media/image1.emf"/><Relationship Id="rId25" Type="http://schemas.openxmlformats.org/officeDocument/2006/relationships/header" Target="header7.xml"/><Relationship Id="rId33" Type="http://schemas.openxmlformats.org/officeDocument/2006/relationships/oleObject" Target="embeddings/oleObject4.bin"/><Relationship Id="rId38" Type="http://schemas.openxmlformats.org/officeDocument/2006/relationships/header" Target="header11.xml"/><Relationship Id="rId46" Type="http://schemas.openxmlformats.org/officeDocument/2006/relationships/footer" Target="footer12.xml"/><Relationship Id="rId59" Type="http://schemas.openxmlformats.org/officeDocument/2006/relationships/footer" Target="footer16.xml"/><Relationship Id="rId20" Type="http://schemas.openxmlformats.org/officeDocument/2006/relationships/oleObject" Target="embeddings/oleObject2.bin"/><Relationship Id="rId41" Type="http://schemas.openxmlformats.org/officeDocument/2006/relationships/oleObject" Target="embeddings/oleObject5.bin"/><Relationship Id="rId54" Type="http://schemas.openxmlformats.org/officeDocument/2006/relationships/image" Target="media/image8.png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eader" Target="header5.xml"/><Relationship Id="rId23" Type="http://schemas.openxmlformats.org/officeDocument/2006/relationships/image" Target="media/image4.png"/><Relationship Id="rId28" Type="http://schemas.openxmlformats.org/officeDocument/2006/relationships/header" Target="header8.xml"/><Relationship Id="rId36" Type="http://schemas.openxmlformats.org/officeDocument/2006/relationships/footer" Target="footer9.xml"/><Relationship Id="rId49" Type="http://schemas.openxmlformats.org/officeDocument/2006/relationships/footer" Target="footer14.xml"/><Relationship Id="rId57" Type="http://schemas.openxmlformats.org/officeDocument/2006/relationships/header" Target="header16.xml"/><Relationship Id="rId10" Type="http://schemas.openxmlformats.org/officeDocument/2006/relationships/footer" Target="footer2.xml"/><Relationship Id="rId31" Type="http://schemas.openxmlformats.org/officeDocument/2006/relationships/oleObject" Target="embeddings/oleObject3.bin"/><Relationship Id="rId44" Type="http://schemas.openxmlformats.org/officeDocument/2006/relationships/header" Target="header12.xml"/><Relationship Id="rId52" Type="http://schemas.openxmlformats.org/officeDocument/2006/relationships/image" Target="media/image70.emf"/><Relationship Id="rId60" Type="http://schemas.openxmlformats.org/officeDocument/2006/relationships/header" Target="header17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ADMINI~1\LOCALS~1\Temp\documentoRequisitos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documentoRequisitos</Template>
  <TotalTime>62</TotalTime>
  <Pages>21</Pages>
  <Words>2549</Words>
  <Characters>13770</Characters>
  <Application>Microsoft Office Word</Application>
  <DocSecurity>0</DocSecurity>
  <Lines>114</Lines>
  <Paragraphs>32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30</vt:i4>
      </vt:variant>
    </vt:vector>
  </HeadingPairs>
  <TitlesOfParts>
    <vt:vector size="31" baseType="lpstr">
      <vt:lpstr>Documento de Requisitos</vt:lpstr>
      <vt:lpstr>Introdução</vt:lpstr>
      <vt:lpstr>    Visão geral deste documento</vt:lpstr>
      <vt:lpstr>    Glossário, Siglas e Acrogramas</vt:lpstr>
      <vt:lpstr>    Definições e Atributos de Requisitos</vt:lpstr>
      <vt:lpstr>        Identificação dos Requisitos </vt:lpstr>
      <vt:lpstr>        Prioridades dos Requisitos</vt:lpstr>
      <vt:lpstr/>
      <vt:lpstr>Descrição geral do sistema</vt:lpstr>
      <vt:lpstr>    Abrangência e sistemas relacionados</vt:lpstr>
      <vt:lpstr>    Relação de usuários do sistema</vt:lpstr>
      <vt:lpstr>        Foram identificados três usuários do sistema MMO denominados de Administrador, M</vt:lpstr>
      <vt:lpstr>    Diagrama de Caso de Uso</vt:lpstr>
      <vt:lpstr>        Visão do Administrador</vt:lpstr>
      <vt:lpstr>        Visão do Usuário </vt:lpstr>
      <vt:lpstr>        Visão do Moderador</vt:lpstr>
      <vt:lpstr/>
      <vt:lpstr>Requisitos funcionais (casos de uso)</vt:lpstr>
      <vt:lpstr>    Requisitos do Sistema </vt:lpstr>
      <vt:lpstr/>
      <vt:lpstr>Requisitos não funcionais</vt:lpstr>
      <vt:lpstr>    Usabilidade</vt:lpstr>
      <vt:lpstr>        [RNF001] Design simples e objetivo </vt:lpstr>
      <vt:lpstr>    Segurança</vt:lpstr>
      <vt:lpstr>        [RNF002] Necessidade de Login </vt:lpstr>
      <vt:lpstr>    Confiabilidade </vt:lpstr>
      <vt:lpstr>        [RNF003] Sistema Online 24h </vt:lpstr>
      <vt:lpstr/>
      <vt:lpstr>Descrição da interface com o usuário</vt:lpstr>
      <vt:lpstr>    MAPA DE NAVEGAÇÃO DE INTERFACES</vt:lpstr>
      <vt:lpstr>    PROTOTIPAÇÃO DA INTERFACE</vt:lpstr>
    </vt:vector>
  </TitlesOfParts>
  <Company/>
  <LinksUpToDate>false</LinksUpToDate>
  <CharactersWithSpaces>16287</CharactersWithSpaces>
  <SharedDoc>false</SharedDoc>
  <HLinks>
    <vt:vector size="162" baseType="variant">
      <vt:variant>
        <vt:i4>7798848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__RefHeading___Toc98853996</vt:lpwstr>
      </vt:variant>
      <vt:variant>
        <vt:i4>7602240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__RefHeading___Toc98853995</vt:lpwstr>
      </vt:variant>
      <vt:variant>
        <vt:i4>7667776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__RefHeading___Toc98853994</vt:lpwstr>
      </vt:variant>
      <vt:variant>
        <vt:i4>7471168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__RefHeading___Toc98853993</vt:lpwstr>
      </vt:variant>
      <vt:variant>
        <vt:i4>7536704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__RefHeading___Toc98853992</vt:lpwstr>
      </vt:variant>
      <vt:variant>
        <vt:i4>7340096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__RefHeading___Toc98853991</vt:lpwstr>
      </vt:variant>
      <vt:variant>
        <vt:i4>7405632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__RefHeading___Toc98853990</vt:lpwstr>
      </vt:variant>
      <vt:variant>
        <vt:i4>7864385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__RefHeading___Toc98853989</vt:lpwstr>
      </vt:variant>
      <vt:variant>
        <vt:i4>7929921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__RefHeading___Toc98853988</vt:lpwstr>
      </vt:variant>
      <vt:variant>
        <vt:i4>7733313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__RefHeading___Toc98853987</vt:lpwstr>
      </vt:variant>
      <vt:variant>
        <vt:i4>7798849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__RefHeading___Toc98853986</vt:lpwstr>
      </vt:variant>
      <vt:variant>
        <vt:i4>7602241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__RefHeading___Toc98853985</vt:lpwstr>
      </vt:variant>
      <vt:variant>
        <vt:i4>7667777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__RefHeading___Toc98853984</vt:lpwstr>
      </vt:variant>
      <vt:variant>
        <vt:i4>7471169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__RefHeading___Toc98853983</vt:lpwstr>
      </vt:variant>
      <vt:variant>
        <vt:i4>7536705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__RefHeading___Toc98853982</vt:lpwstr>
      </vt:variant>
      <vt:variant>
        <vt:i4>7340097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__RefHeading___Toc98853981</vt:lpwstr>
      </vt:variant>
      <vt:variant>
        <vt:i4>7405633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__RefHeading___Toc98853980</vt:lpwstr>
      </vt:variant>
      <vt:variant>
        <vt:i4>7864398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__RefHeading___Toc98853979</vt:lpwstr>
      </vt:variant>
      <vt:variant>
        <vt:i4>7929934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__RefHeading___Toc98853978</vt:lpwstr>
      </vt:variant>
      <vt:variant>
        <vt:i4>7733326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__RefHeading___Toc98853977</vt:lpwstr>
      </vt:variant>
      <vt:variant>
        <vt:i4>7798862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__RefHeading___Toc98853976</vt:lpwstr>
      </vt:variant>
      <vt:variant>
        <vt:i4>7602254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__RefHeading___Toc98853975</vt:lpwstr>
      </vt:variant>
      <vt:variant>
        <vt:i4>7667790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__RefHeading___Toc98853974</vt:lpwstr>
      </vt:variant>
      <vt:variant>
        <vt:i4>7471182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__RefHeading___Toc98853973</vt:lpwstr>
      </vt:variant>
      <vt:variant>
        <vt:i4>7536718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__RefHeading___Toc98853972</vt:lpwstr>
      </vt:variant>
      <vt:variant>
        <vt:i4>7340110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__RefHeading___Toc98853971</vt:lpwstr>
      </vt:variant>
      <vt:variant>
        <vt:i4>7405646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__RefHeading___Toc98853970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subject>Requisitos</dc:subject>
  <dc:creator>Olivia</dc:creator>
  <cp:keywords/>
  <dc:description>Versão 1.1</dc:description>
  <cp:lastModifiedBy>Olivia Campos</cp:lastModifiedBy>
  <cp:revision>4</cp:revision>
  <cp:lastPrinted>2022-04-05T19:54:00Z</cp:lastPrinted>
  <dcterms:created xsi:type="dcterms:W3CDTF">2022-04-17T05:48:00Z</dcterms:created>
  <dcterms:modified xsi:type="dcterms:W3CDTF">2022-04-18T04:18:00Z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">
    <vt:lpwstr>Versão 1.0</vt:lpwstr>
  </property>
</Properties>
</file>